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DB13C4" w14:textId="33ED0780" w:rsidR="00FF1104" w:rsidRDefault="001A6BD9" w:rsidP="00265252">
      <w:pPr>
        <w:ind w:right="-820"/>
        <w:jc w:val="right"/>
        <w:rPr>
          <w:rFonts w:ascii="Calibri" w:hAnsi="Calibri"/>
          <w:b/>
          <w:bCs/>
          <w:sz w:val="72"/>
          <w:szCs w:val="72"/>
        </w:rPr>
      </w:pPr>
      <w:r>
        <w:rPr>
          <w:rFonts w:ascii="Calibri" w:hAnsi="Calibri"/>
          <w:b/>
          <w:bCs/>
          <w:sz w:val="72"/>
          <w:szCs w:val="72"/>
        </w:rPr>
        <w:tab/>
      </w:r>
    </w:p>
    <w:p w14:paraId="2C921ED8" w14:textId="77777777" w:rsidR="00FF1104" w:rsidRDefault="00FF1104" w:rsidP="00265252">
      <w:pPr>
        <w:ind w:right="-820"/>
        <w:jc w:val="right"/>
        <w:rPr>
          <w:rFonts w:ascii="Calibri" w:hAnsi="Calibri"/>
          <w:b/>
          <w:bCs/>
          <w:sz w:val="72"/>
          <w:szCs w:val="72"/>
        </w:rPr>
      </w:pPr>
    </w:p>
    <w:p w14:paraId="7CB619BC" w14:textId="77777777" w:rsidR="00FF1104" w:rsidRDefault="00FF1104" w:rsidP="00265252">
      <w:pPr>
        <w:ind w:right="-820"/>
        <w:jc w:val="right"/>
        <w:rPr>
          <w:rFonts w:ascii="Calibri" w:hAnsi="Calibri"/>
          <w:b/>
          <w:bCs/>
          <w:sz w:val="72"/>
          <w:szCs w:val="72"/>
        </w:rPr>
      </w:pPr>
    </w:p>
    <w:p w14:paraId="165C70A6" w14:textId="5B4C43BD" w:rsidR="00FF1104" w:rsidRDefault="00FF6300" w:rsidP="00265252">
      <w:pPr>
        <w:ind w:right="-820"/>
        <w:jc w:val="right"/>
        <w:rPr>
          <w:rFonts w:ascii="Calibri" w:hAnsi="Calibri"/>
          <w:b/>
          <w:bCs/>
          <w:color w:val="404040"/>
          <w:sz w:val="40"/>
          <w:szCs w:val="48"/>
        </w:rPr>
      </w:pPr>
      <w:r>
        <w:rPr>
          <w:rFonts w:ascii="Calibri" w:hAnsi="Calibri"/>
          <w:b/>
          <w:bCs/>
          <w:sz w:val="72"/>
          <w:szCs w:val="72"/>
        </w:rPr>
        <w:t xml:space="preserve">Manual </w:t>
      </w:r>
    </w:p>
    <w:p w14:paraId="735A4EB8" w14:textId="77777777" w:rsidR="00FF1104" w:rsidRDefault="00FF1104" w:rsidP="00265252">
      <w:pPr>
        <w:ind w:right="-820"/>
        <w:jc w:val="right"/>
        <w:rPr>
          <w:rFonts w:ascii="Calibri" w:hAnsi="Calibri"/>
          <w:b/>
          <w:bCs/>
          <w:color w:val="404040"/>
          <w:sz w:val="40"/>
          <w:szCs w:val="48"/>
        </w:rPr>
      </w:pPr>
    </w:p>
    <w:p w14:paraId="6A8ACE72" w14:textId="77777777" w:rsidR="00FF1104" w:rsidRDefault="00FF1104" w:rsidP="00265252">
      <w:pPr>
        <w:ind w:right="-820"/>
        <w:jc w:val="right"/>
        <w:rPr>
          <w:rFonts w:ascii="Calibri" w:hAnsi="Calibri"/>
          <w:b/>
          <w:bCs/>
          <w:color w:val="404040"/>
          <w:sz w:val="40"/>
          <w:szCs w:val="48"/>
        </w:rPr>
      </w:pPr>
    </w:p>
    <w:p w14:paraId="6A1ED0F1" w14:textId="77777777" w:rsidR="00FF1104" w:rsidRDefault="00FF1104" w:rsidP="00265252">
      <w:pPr>
        <w:ind w:right="-820"/>
        <w:jc w:val="right"/>
        <w:rPr>
          <w:rFonts w:ascii="Calibri" w:hAnsi="Calibri"/>
          <w:b/>
          <w:bCs/>
          <w:color w:val="404040"/>
          <w:sz w:val="40"/>
          <w:szCs w:val="48"/>
        </w:rPr>
      </w:pPr>
    </w:p>
    <w:p w14:paraId="3B428C1C" w14:textId="77777777" w:rsidR="00FF1104" w:rsidRDefault="00FF1104" w:rsidP="00265252">
      <w:pPr>
        <w:ind w:right="-820"/>
        <w:jc w:val="right"/>
        <w:rPr>
          <w:rFonts w:ascii="Calibri" w:hAnsi="Calibri"/>
          <w:b/>
          <w:bCs/>
          <w:color w:val="404040"/>
          <w:sz w:val="40"/>
          <w:szCs w:val="48"/>
        </w:rPr>
      </w:pPr>
    </w:p>
    <w:p w14:paraId="0305F0DB" w14:textId="77777777" w:rsidR="00FF1104" w:rsidRDefault="00FF1104" w:rsidP="00265252">
      <w:pPr>
        <w:ind w:right="-820"/>
        <w:jc w:val="right"/>
        <w:rPr>
          <w:rFonts w:ascii="Calibri" w:hAnsi="Calibri"/>
          <w:b/>
          <w:bCs/>
          <w:color w:val="404040"/>
          <w:sz w:val="40"/>
          <w:szCs w:val="48"/>
        </w:rPr>
      </w:pPr>
    </w:p>
    <w:p w14:paraId="15F5BD81" w14:textId="77777777" w:rsidR="00FF1104" w:rsidRDefault="00FF1104" w:rsidP="00265252">
      <w:pPr>
        <w:ind w:right="-820"/>
        <w:jc w:val="right"/>
        <w:rPr>
          <w:rFonts w:ascii="Calibri" w:hAnsi="Calibri"/>
          <w:b/>
          <w:bCs/>
          <w:color w:val="404040"/>
          <w:sz w:val="40"/>
          <w:szCs w:val="48"/>
        </w:rPr>
      </w:pPr>
    </w:p>
    <w:p w14:paraId="0F73BD55" w14:textId="77777777" w:rsidR="00265252" w:rsidRDefault="00265252" w:rsidP="00265252">
      <w:pPr>
        <w:ind w:right="-820"/>
        <w:jc w:val="right"/>
        <w:rPr>
          <w:rFonts w:ascii="Calibri" w:hAnsi="Calibri"/>
          <w:b/>
          <w:bCs/>
          <w:color w:val="404040"/>
          <w:sz w:val="40"/>
          <w:szCs w:val="48"/>
        </w:rPr>
      </w:pPr>
    </w:p>
    <w:p w14:paraId="66332A96" w14:textId="7FF3F73F" w:rsidR="00265252" w:rsidRPr="00EF0CD5" w:rsidRDefault="00FF6300" w:rsidP="00265252">
      <w:pPr>
        <w:ind w:right="-820"/>
        <w:jc w:val="right"/>
        <w:rPr>
          <w:rFonts w:ascii="Calibri" w:hAnsi="Calibri"/>
          <w:b/>
          <w:bCs/>
          <w:color w:val="404040"/>
          <w:sz w:val="40"/>
          <w:szCs w:val="48"/>
        </w:rPr>
      </w:pPr>
      <w:r>
        <w:rPr>
          <w:rFonts w:ascii="Calibri" w:hAnsi="Calibri"/>
          <w:b/>
          <w:bCs/>
          <w:color w:val="404040"/>
          <w:sz w:val="40"/>
          <w:szCs w:val="48"/>
        </w:rPr>
        <w:t xml:space="preserve">Larus </w:t>
      </w:r>
    </w:p>
    <w:p w14:paraId="53F5ABFC" w14:textId="32AE083A" w:rsidR="00265252" w:rsidRPr="00EF0CD5" w:rsidRDefault="00FF6300" w:rsidP="00265252">
      <w:pPr>
        <w:ind w:right="-820"/>
        <w:jc w:val="right"/>
        <w:rPr>
          <w:rFonts w:ascii="Calibri" w:hAnsi="Calibri"/>
          <w:b/>
          <w:bCs/>
          <w:color w:val="404040"/>
          <w:sz w:val="40"/>
          <w:szCs w:val="40"/>
        </w:rPr>
      </w:pPr>
      <w:r>
        <w:rPr>
          <w:rFonts w:ascii="Calibri" w:hAnsi="Calibri"/>
          <w:b/>
          <w:bCs/>
          <w:color w:val="404040"/>
          <w:sz w:val="40"/>
          <w:szCs w:val="40"/>
        </w:rPr>
        <w:t>V1</w:t>
      </w:r>
      <w:r w:rsidR="001A6BD9">
        <w:rPr>
          <w:rFonts w:ascii="Calibri" w:hAnsi="Calibri"/>
          <w:b/>
          <w:bCs/>
          <w:color w:val="404040"/>
          <w:sz w:val="40"/>
          <w:szCs w:val="40"/>
        </w:rPr>
        <w:t>.0.1</w:t>
      </w:r>
      <w:bookmarkStart w:id="0" w:name="_GoBack"/>
      <w:bookmarkEnd w:id="0"/>
    </w:p>
    <w:p w14:paraId="12D3C72E" w14:textId="77777777" w:rsidR="00265252" w:rsidRPr="00830CD9" w:rsidRDefault="00265252" w:rsidP="00265252">
      <w:pPr>
        <w:ind w:right="-820"/>
        <w:jc w:val="right"/>
        <w:rPr>
          <w:rFonts w:ascii="Calibri" w:hAnsi="Calibri"/>
          <w:b/>
          <w:bCs/>
          <w:color w:val="404040"/>
          <w:sz w:val="28"/>
          <w:szCs w:val="28"/>
        </w:rPr>
      </w:pPr>
      <w:r>
        <w:rPr>
          <w:rFonts w:ascii="Calibri" w:hAnsi="Calibri"/>
          <w:b/>
          <w:bCs/>
          <w:color w:val="404040"/>
          <w:sz w:val="28"/>
          <w:szCs w:val="28"/>
        </w:rPr>
        <w:t xml:space="preserve"> </w:t>
      </w:r>
    </w:p>
    <w:p w14:paraId="618CE103" w14:textId="77777777" w:rsidR="00265252" w:rsidRDefault="00265252" w:rsidP="00265252">
      <w:pPr>
        <w:ind w:right="-820"/>
        <w:jc w:val="center"/>
        <w:rPr>
          <w:rFonts w:ascii="Calibri" w:hAnsi="Calibri"/>
          <w:b/>
          <w:bCs/>
          <w:sz w:val="40"/>
          <w:szCs w:val="40"/>
        </w:rPr>
      </w:pPr>
    </w:p>
    <w:p w14:paraId="74A11DDB" w14:textId="77777777" w:rsidR="00265252" w:rsidRPr="00830CD9" w:rsidRDefault="00265252" w:rsidP="00265252">
      <w:pPr>
        <w:ind w:left="2124" w:right="-820"/>
        <w:jc w:val="both"/>
        <w:rPr>
          <w:rFonts w:ascii="Calibri" w:hAnsi="Calibri"/>
          <w:b/>
          <w:bCs/>
          <w:color w:val="404040"/>
          <w:sz w:val="40"/>
          <w:szCs w:val="40"/>
        </w:rPr>
      </w:pPr>
    </w:p>
    <w:p w14:paraId="64035EBB" w14:textId="77777777" w:rsidR="00265252" w:rsidRDefault="00265252">
      <w:pPr>
        <w:sectPr w:rsidR="00265252">
          <w:headerReference w:type="default" r:id="rId9"/>
          <w:pgSz w:w="12242" w:h="15842" w:code="1"/>
          <w:pgMar w:top="1418" w:right="1701" w:bottom="1418" w:left="1701" w:header="709" w:footer="709" w:gutter="0"/>
          <w:cols w:space="708"/>
          <w:docGrid w:linePitch="360"/>
        </w:sectPr>
      </w:pPr>
    </w:p>
    <w:p w14:paraId="705615A8" w14:textId="77777777" w:rsidR="00265252" w:rsidRDefault="00265252" w:rsidP="00265252">
      <w:pPr>
        <w:jc w:val="center"/>
        <w:rPr>
          <w:b/>
          <w:sz w:val="32"/>
          <w:szCs w:val="32"/>
        </w:rPr>
      </w:pPr>
      <w:r w:rsidRPr="00D60F21">
        <w:rPr>
          <w:b/>
          <w:sz w:val="32"/>
          <w:szCs w:val="32"/>
        </w:rPr>
        <w:lastRenderedPageBreak/>
        <w:t>CONTENIDO</w:t>
      </w:r>
    </w:p>
    <w:p w14:paraId="3189B330" w14:textId="77777777" w:rsidR="00265252" w:rsidRDefault="00265252" w:rsidP="00265252">
      <w:pPr>
        <w:rPr>
          <w:szCs w:val="20"/>
        </w:rPr>
      </w:pPr>
    </w:p>
    <w:p w14:paraId="0AABF44F" w14:textId="77777777" w:rsidR="00265252" w:rsidRDefault="00265252" w:rsidP="00265252">
      <w:pPr>
        <w:rPr>
          <w:szCs w:val="20"/>
        </w:rPr>
      </w:pPr>
    </w:p>
    <w:p w14:paraId="01C83333" w14:textId="77777777" w:rsidR="00265252" w:rsidRDefault="00265252" w:rsidP="00265252">
      <w:pPr>
        <w:rPr>
          <w:szCs w:val="20"/>
        </w:rPr>
      </w:pPr>
    </w:p>
    <w:p w14:paraId="7860DD5A" w14:textId="77777777" w:rsidR="00265252" w:rsidRDefault="00265252" w:rsidP="00265252">
      <w:pPr>
        <w:rPr>
          <w:szCs w:val="20"/>
        </w:rPr>
      </w:pPr>
    </w:p>
    <w:p w14:paraId="3718BDE2" w14:textId="77777777" w:rsidR="00265252" w:rsidRDefault="00265252" w:rsidP="00265252">
      <w:pPr>
        <w:rPr>
          <w:szCs w:val="20"/>
        </w:rPr>
      </w:pPr>
    </w:p>
    <w:p w14:paraId="4B395F24" w14:textId="77777777" w:rsidR="00141D83" w:rsidRDefault="00304724">
      <w:pPr>
        <w:pStyle w:val="TOC1"/>
        <w:tabs>
          <w:tab w:val="right" w:leader="dot" w:pos="8830"/>
        </w:tabs>
        <w:rPr>
          <w:noProof/>
        </w:rPr>
      </w:pPr>
      <w:r>
        <w:rPr>
          <w:szCs w:val="20"/>
        </w:rPr>
        <w:fldChar w:fldCharType="begin"/>
      </w:r>
      <w:r w:rsidR="00265252">
        <w:rPr>
          <w:szCs w:val="20"/>
        </w:rPr>
        <w:instrText xml:space="preserve"> TOC \o "1-5" \h \z \u </w:instrText>
      </w:r>
      <w:r>
        <w:rPr>
          <w:szCs w:val="20"/>
        </w:rPr>
        <w:fldChar w:fldCharType="separate"/>
      </w:r>
      <w:r w:rsidR="00141D83">
        <w:rPr>
          <w:noProof/>
        </w:rPr>
        <w:t>Objetivo</w:t>
      </w:r>
      <w:r w:rsidR="00141D83">
        <w:rPr>
          <w:noProof/>
        </w:rPr>
        <w:tab/>
      </w:r>
      <w:r w:rsidR="00141D83">
        <w:rPr>
          <w:noProof/>
        </w:rPr>
        <w:fldChar w:fldCharType="begin"/>
      </w:r>
      <w:r w:rsidR="00141D83">
        <w:rPr>
          <w:noProof/>
        </w:rPr>
        <w:instrText xml:space="preserve"> PAGEREF _Toc182448160 \h </w:instrText>
      </w:r>
      <w:r w:rsidR="00141D83">
        <w:rPr>
          <w:noProof/>
        </w:rPr>
      </w:r>
      <w:r w:rsidR="00141D83">
        <w:rPr>
          <w:noProof/>
        </w:rPr>
        <w:fldChar w:fldCharType="separate"/>
      </w:r>
      <w:r w:rsidR="00A451E7">
        <w:rPr>
          <w:noProof/>
        </w:rPr>
        <w:t>2</w:t>
      </w:r>
      <w:r w:rsidR="00141D83">
        <w:rPr>
          <w:noProof/>
        </w:rPr>
        <w:fldChar w:fldCharType="end"/>
      </w:r>
    </w:p>
    <w:p w14:paraId="2952886E" w14:textId="0621C652" w:rsidR="00FF6300" w:rsidRDefault="00FF6300" w:rsidP="00FF6300">
      <w:pPr>
        <w:rPr>
          <w:rFonts w:eastAsiaTheme="minorEastAsia"/>
        </w:rPr>
      </w:pPr>
      <w:r>
        <w:rPr>
          <w:rFonts w:eastAsiaTheme="minorEastAsia"/>
        </w:rPr>
        <w:t>Menú ………………………………………………………………………………………..</w:t>
      </w:r>
      <w:r w:rsidR="003C2FCB">
        <w:rPr>
          <w:rFonts w:eastAsiaTheme="minorEastAsia"/>
        </w:rPr>
        <w:t>.</w:t>
      </w:r>
      <w:r>
        <w:rPr>
          <w:rFonts w:eastAsiaTheme="minorEastAsia"/>
        </w:rPr>
        <w:t>2</w:t>
      </w:r>
    </w:p>
    <w:p w14:paraId="3A7F2DF2" w14:textId="2456EB43" w:rsidR="003C2FCB" w:rsidRDefault="003C2FCB" w:rsidP="00FF6300">
      <w:pPr>
        <w:rPr>
          <w:rFonts w:eastAsiaTheme="minorEastAsia"/>
        </w:rPr>
      </w:pPr>
      <w:r>
        <w:rPr>
          <w:rFonts w:eastAsiaTheme="minorEastAsia"/>
        </w:rPr>
        <w:t>Módulos ……………………………………………………………………………………..3</w:t>
      </w:r>
    </w:p>
    <w:p w14:paraId="3D3DF3A5" w14:textId="16F90057" w:rsidR="00D868D7" w:rsidRDefault="00D868D7" w:rsidP="00FF6300">
      <w:pPr>
        <w:rPr>
          <w:rFonts w:eastAsiaTheme="minorEastAsia"/>
        </w:rPr>
      </w:pPr>
      <w:r>
        <w:rPr>
          <w:rFonts w:eastAsiaTheme="minorEastAsia"/>
        </w:rPr>
        <w:t>Widgets ……………………………………………………………………………………...6</w:t>
      </w:r>
    </w:p>
    <w:p w14:paraId="725B0996" w14:textId="77777777" w:rsidR="00FF6300" w:rsidRPr="00FF6300" w:rsidRDefault="00FF6300" w:rsidP="00FF6300">
      <w:pPr>
        <w:rPr>
          <w:rFonts w:eastAsiaTheme="minorEastAsia"/>
        </w:rPr>
      </w:pPr>
    </w:p>
    <w:p w14:paraId="0583E385" w14:textId="77777777" w:rsidR="00265252" w:rsidRDefault="00304724" w:rsidP="00265252">
      <w:pPr>
        <w:rPr>
          <w:szCs w:val="20"/>
        </w:rPr>
      </w:pPr>
      <w:r>
        <w:rPr>
          <w:szCs w:val="20"/>
        </w:rPr>
        <w:fldChar w:fldCharType="end"/>
      </w:r>
    </w:p>
    <w:p w14:paraId="2FBC198B" w14:textId="77777777" w:rsidR="00265252" w:rsidRDefault="00265252" w:rsidP="00265252">
      <w:pPr>
        <w:rPr>
          <w:szCs w:val="20"/>
        </w:rPr>
      </w:pPr>
    </w:p>
    <w:p w14:paraId="5E2CB420" w14:textId="77777777" w:rsidR="00265252" w:rsidRDefault="00265252" w:rsidP="00265252">
      <w:pPr>
        <w:rPr>
          <w:szCs w:val="20"/>
        </w:rPr>
      </w:pPr>
    </w:p>
    <w:p w14:paraId="7407062A" w14:textId="77777777" w:rsidR="00265252" w:rsidRDefault="00265252" w:rsidP="00265252">
      <w:pPr>
        <w:rPr>
          <w:szCs w:val="20"/>
        </w:rPr>
      </w:pPr>
    </w:p>
    <w:p w14:paraId="4C847198" w14:textId="77777777" w:rsidR="00265252" w:rsidRDefault="00265252" w:rsidP="00265252">
      <w:pPr>
        <w:rPr>
          <w:szCs w:val="20"/>
        </w:rPr>
      </w:pPr>
      <w:r>
        <w:rPr>
          <w:szCs w:val="20"/>
        </w:rPr>
        <w:br w:type="page"/>
      </w:r>
    </w:p>
    <w:p w14:paraId="1006A345" w14:textId="77777777" w:rsidR="00265252" w:rsidRDefault="00265252" w:rsidP="00265252">
      <w:pPr>
        <w:rPr>
          <w:szCs w:val="20"/>
        </w:rPr>
      </w:pPr>
    </w:p>
    <w:p w14:paraId="69B259BE" w14:textId="77777777" w:rsidR="00265252" w:rsidRDefault="00141D83" w:rsidP="00265252">
      <w:pPr>
        <w:pStyle w:val="Heading1"/>
        <w:tabs>
          <w:tab w:val="num" w:pos="732"/>
        </w:tabs>
        <w:suppressAutoHyphens w:val="0"/>
        <w:ind w:left="732" w:hanging="432"/>
        <w:jc w:val="both"/>
      </w:pPr>
      <w:bookmarkStart w:id="1" w:name="_Toc182448160"/>
      <w:r>
        <w:t>Objetivo</w:t>
      </w:r>
      <w:bookmarkEnd w:id="1"/>
    </w:p>
    <w:p w14:paraId="7A29B964" w14:textId="77777777" w:rsidR="00265252" w:rsidRDefault="00265252" w:rsidP="00265252">
      <w:pPr>
        <w:jc w:val="both"/>
      </w:pPr>
    </w:p>
    <w:p w14:paraId="2DBA3CB2" w14:textId="004F8036" w:rsidR="00557356" w:rsidRDefault="00141D83" w:rsidP="00557356">
      <w:pPr>
        <w:jc w:val="both"/>
      </w:pPr>
      <w:r>
        <w:t>El ob</w:t>
      </w:r>
      <w:r w:rsidR="00FF6300">
        <w:t>jetivo del presente documento es ayudar al programador</w:t>
      </w:r>
    </w:p>
    <w:p w14:paraId="4738F2C3" w14:textId="77777777" w:rsidR="00314A9B" w:rsidRDefault="00314A9B" w:rsidP="00557356">
      <w:pPr>
        <w:jc w:val="both"/>
      </w:pPr>
    </w:p>
    <w:p w14:paraId="6EC60B4A" w14:textId="33845455" w:rsidR="00314A9B" w:rsidRDefault="00314A9B" w:rsidP="00314A9B">
      <w:pPr>
        <w:pStyle w:val="Heading1"/>
      </w:pPr>
      <w:r>
        <w:t>¿Qué trae?</w:t>
      </w:r>
    </w:p>
    <w:p w14:paraId="10E113AC" w14:textId="24893BB5" w:rsidR="00314A9B" w:rsidRDefault="00314A9B" w:rsidP="00314A9B">
      <w:pPr>
        <w:pStyle w:val="ListParagraph"/>
        <w:numPr>
          <w:ilvl w:val="0"/>
          <w:numId w:val="22"/>
        </w:numPr>
      </w:pPr>
      <w:r>
        <w:t xml:space="preserve">Admin LTE =&gt; </w:t>
      </w:r>
      <w:hyperlink r:id="rId10" w:history="1">
        <w:r w:rsidRPr="00314A9B">
          <w:rPr>
            <w:rStyle w:val="Hyperlink"/>
          </w:rPr>
          <w:t>https://almsaeedstudio.com/preview</w:t>
        </w:r>
      </w:hyperlink>
    </w:p>
    <w:p w14:paraId="176058FD" w14:textId="2A38475D" w:rsidR="00314A9B" w:rsidRDefault="00314A9B" w:rsidP="00314A9B">
      <w:pPr>
        <w:pStyle w:val="ListParagraph"/>
        <w:numPr>
          <w:ilvl w:val="0"/>
          <w:numId w:val="22"/>
        </w:numPr>
      </w:pPr>
      <w:r>
        <w:t xml:space="preserve">Pingpong modules  =&gt; </w:t>
      </w:r>
      <w:hyperlink r:id="rId11" w:history="1">
        <w:r w:rsidRPr="00314A9B">
          <w:rPr>
            <w:rStyle w:val="Hyperlink"/>
          </w:rPr>
          <w:t>http://sky.pingpong-labs.com/docs/2.0/modules</w:t>
        </w:r>
      </w:hyperlink>
    </w:p>
    <w:p w14:paraId="1A4E44D0" w14:textId="6405B2D6" w:rsidR="00314A9B" w:rsidRDefault="00314A9B" w:rsidP="00314A9B">
      <w:pPr>
        <w:pStyle w:val="ListParagraph"/>
        <w:numPr>
          <w:ilvl w:val="0"/>
          <w:numId w:val="22"/>
        </w:numPr>
      </w:pPr>
      <w:r>
        <w:t>PingPong Menus =&gt;</w:t>
      </w:r>
      <w:hyperlink r:id="rId12" w:history="1">
        <w:r w:rsidRPr="00314A9B">
          <w:rPr>
            <w:rStyle w:val="Hyperlink"/>
          </w:rPr>
          <w:t>http://sky.pingpong-labs.com/docs/2.0/menus</w:t>
        </w:r>
      </w:hyperlink>
    </w:p>
    <w:p w14:paraId="49AAA3D1" w14:textId="674F1EA5" w:rsidR="00314A9B" w:rsidRDefault="00314A9B" w:rsidP="00314A9B">
      <w:pPr>
        <w:pStyle w:val="ListParagraph"/>
        <w:numPr>
          <w:ilvl w:val="0"/>
          <w:numId w:val="22"/>
        </w:numPr>
      </w:pPr>
      <w:r>
        <w:t xml:space="preserve">PingPong Widget =&gt; </w:t>
      </w:r>
      <w:hyperlink r:id="rId13" w:history="1">
        <w:r w:rsidRPr="00314A9B">
          <w:rPr>
            <w:rStyle w:val="Hyperlink"/>
          </w:rPr>
          <w:t>http://sky.pingpong-labs.com/docs/2.0/widget</w:t>
        </w:r>
      </w:hyperlink>
    </w:p>
    <w:p w14:paraId="6157834B" w14:textId="2A9FB1BB" w:rsidR="00314A9B" w:rsidRDefault="00314A9B" w:rsidP="00314A9B">
      <w:pPr>
        <w:pStyle w:val="ListParagraph"/>
        <w:numPr>
          <w:ilvl w:val="0"/>
          <w:numId w:val="22"/>
        </w:numPr>
      </w:pPr>
      <w:r>
        <w:t xml:space="preserve">Sweet Alert =&gt; </w:t>
      </w:r>
      <w:hyperlink r:id="rId14" w:history="1">
        <w:r w:rsidRPr="00314A9B">
          <w:rPr>
            <w:rStyle w:val="Hyperlink"/>
          </w:rPr>
          <w:t>https://github.com/uxweb/sweet-alert</w:t>
        </w:r>
      </w:hyperlink>
    </w:p>
    <w:p w14:paraId="72A8C214" w14:textId="60BFC733" w:rsidR="00314A9B" w:rsidRDefault="00314A9B" w:rsidP="00314A9B">
      <w:pPr>
        <w:pStyle w:val="ListParagraph"/>
        <w:numPr>
          <w:ilvl w:val="0"/>
          <w:numId w:val="22"/>
        </w:numPr>
      </w:pPr>
      <w:r>
        <w:t xml:space="preserve">Flash =&gt; </w:t>
      </w:r>
      <w:hyperlink r:id="rId15" w:history="1">
        <w:r w:rsidRPr="00314A9B">
          <w:rPr>
            <w:rStyle w:val="Hyperlink"/>
          </w:rPr>
          <w:t>https://github.com/laracasts/flash</w:t>
        </w:r>
      </w:hyperlink>
    </w:p>
    <w:p w14:paraId="3849D189" w14:textId="55BC9069" w:rsidR="00314A9B" w:rsidRDefault="00314A9B" w:rsidP="00314A9B">
      <w:pPr>
        <w:pStyle w:val="ListParagraph"/>
        <w:numPr>
          <w:ilvl w:val="0"/>
          <w:numId w:val="22"/>
        </w:numPr>
      </w:pPr>
      <w:r>
        <w:t xml:space="preserve">Sentinel =&gt; </w:t>
      </w:r>
      <w:hyperlink r:id="rId16" w:history="1">
        <w:r w:rsidRPr="00314A9B">
          <w:rPr>
            <w:rStyle w:val="Hyperlink"/>
          </w:rPr>
          <w:t>https://cartalyst.com/manual/sentinel/2.0</w:t>
        </w:r>
      </w:hyperlink>
    </w:p>
    <w:p w14:paraId="4A7865A8" w14:textId="77777777" w:rsidR="00314A9B" w:rsidRPr="00314A9B" w:rsidRDefault="00314A9B" w:rsidP="00314A9B"/>
    <w:p w14:paraId="3FB69931" w14:textId="2531006F" w:rsidR="00FF6300" w:rsidRPr="00530523" w:rsidRDefault="00FF6300" w:rsidP="003C7A2E">
      <w:pPr>
        <w:pStyle w:val="Heading1"/>
      </w:pPr>
      <w:r>
        <w:t>Menú</w:t>
      </w:r>
    </w:p>
    <w:p w14:paraId="5B1FD5B3" w14:textId="77777777" w:rsidR="00FF6300" w:rsidRDefault="00FF6300" w:rsidP="00FF6300"/>
    <w:p w14:paraId="6F561941" w14:textId="77777777" w:rsidR="00FF6300" w:rsidRDefault="00FF6300" w:rsidP="00FF6300">
      <w:pPr>
        <w:rPr>
          <w:b/>
        </w:rPr>
      </w:pPr>
      <w:r>
        <w:t xml:space="preserve">Larus utiliza PingPong Menus para administrar los menús de la aplicación. Por defecto se utiliza 1 sección o espacios de menú. </w:t>
      </w:r>
      <w:r w:rsidRPr="00530523">
        <w:rPr>
          <w:b/>
        </w:rPr>
        <w:t>El siderbar-menu.</w:t>
      </w:r>
    </w:p>
    <w:p w14:paraId="5513BBA9" w14:textId="77777777" w:rsidR="00FF6300" w:rsidRDefault="00FF6300" w:rsidP="00FF6300">
      <w:pPr>
        <w:rPr>
          <w:b/>
        </w:rPr>
      </w:pPr>
    </w:p>
    <w:p w14:paraId="711335B5" w14:textId="77777777" w:rsidR="00FF6300" w:rsidRDefault="00FF6300" w:rsidP="003C7A2E">
      <w:pPr>
        <w:pStyle w:val="Heading1"/>
      </w:pPr>
      <w:r w:rsidRPr="00530523">
        <w:t xml:space="preserve">Agregando un ítem </w:t>
      </w:r>
      <w:r>
        <w:t>al menú</w:t>
      </w:r>
    </w:p>
    <w:p w14:paraId="09004F80" w14:textId="77777777" w:rsidR="00FF6300" w:rsidRDefault="00FF6300" w:rsidP="00FF6300">
      <w:pPr>
        <w:rPr>
          <w:b/>
        </w:rPr>
      </w:pPr>
    </w:p>
    <w:p w14:paraId="6BF6A6F5" w14:textId="307A24AE" w:rsidR="00FF6300" w:rsidRDefault="00FF6300" w:rsidP="00FF6300">
      <w:r>
        <w:t>Para agregar un ítem de algún menú utilizamos el Service Provider del módulo que va agregar el menú. En dicho service provider utilizando el método boot, debemos obtener la instancia del menú al que le queremos agregar el ítem usando el FACADE Menú de la siguiente forma</w:t>
      </w:r>
    </w:p>
    <w:p w14:paraId="706FED74" w14:textId="77777777" w:rsidR="00FF6300" w:rsidRDefault="00FF6300" w:rsidP="00FF6300"/>
    <w:p w14:paraId="10F55D13" w14:textId="77777777" w:rsidR="00FF6300" w:rsidRPr="00530523" w:rsidRDefault="00FF6300" w:rsidP="00FF630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530523">
        <w:rPr>
          <w:rFonts w:ascii="Consolas" w:hAnsi="Consolas" w:cs="Courier"/>
          <w:color w:val="333333"/>
          <w:sz w:val="20"/>
          <w:szCs w:val="20"/>
        </w:rPr>
        <w:t xml:space="preserve">$menu </w:t>
      </w:r>
      <w:r w:rsidRPr="00530523">
        <w:rPr>
          <w:rFonts w:ascii="Consolas" w:hAnsi="Consolas" w:cs="Courier"/>
          <w:color w:val="A71D5D"/>
          <w:sz w:val="20"/>
          <w:szCs w:val="20"/>
        </w:rPr>
        <w:t>=</w:t>
      </w:r>
      <w:r w:rsidRPr="00530523">
        <w:rPr>
          <w:rFonts w:ascii="Consolas" w:hAnsi="Consolas" w:cs="Courier"/>
          <w:color w:val="333333"/>
          <w:sz w:val="20"/>
          <w:szCs w:val="20"/>
        </w:rPr>
        <w:t xml:space="preserve"> </w:t>
      </w:r>
      <w:r>
        <w:rPr>
          <w:rFonts w:ascii="Consolas" w:hAnsi="Consolas" w:cs="Courier"/>
          <w:color w:val="0086B3"/>
          <w:sz w:val="20"/>
          <w:szCs w:val="20"/>
        </w:rPr>
        <w:t>Menu</w:t>
      </w:r>
      <w:r w:rsidRPr="00530523">
        <w:rPr>
          <w:rFonts w:ascii="Consolas" w:hAnsi="Consolas" w:cs="Courier"/>
          <w:color w:val="A71D5D"/>
          <w:sz w:val="20"/>
          <w:szCs w:val="20"/>
        </w:rPr>
        <w:t>::</w:t>
      </w:r>
      <w:r w:rsidRPr="00530523">
        <w:rPr>
          <w:rFonts w:ascii="Consolas" w:hAnsi="Consolas" w:cs="Courier"/>
          <w:color w:val="333333"/>
          <w:sz w:val="20"/>
          <w:szCs w:val="20"/>
        </w:rPr>
        <w:t>instance(</w:t>
      </w:r>
      <w:r w:rsidRPr="00530523">
        <w:rPr>
          <w:rFonts w:ascii="Consolas" w:hAnsi="Consolas" w:cs="Courier"/>
          <w:color w:val="183691"/>
          <w:sz w:val="20"/>
          <w:szCs w:val="20"/>
        </w:rPr>
        <w:t>'sidebar</w:t>
      </w:r>
      <w:r>
        <w:rPr>
          <w:rFonts w:ascii="Consolas" w:hAnsi="Consolas" w:cs="Courier"/>
          <w:color w:val="183691"/>
          <w:sz w:val="20"/>
          <w:szCs w:val="20"/>
        </w:rPr>
        <w:t>-menu</w:t>
      </w:r>
      <w:r w:rsidRPr="00530523">
        <w:rPr>
          <w:rFonts w:ascii="Consolas" w:hAnsi="Consolas" w:cs="Courier"/>
          <w:color w:val="183691"/>
          <w:sz w:val="20"/>
          <w:szCs w:val="20"/>
        </w:rPr>
        <w:t>'</w:t>
      </w:r>
      <w:r w:rsidRPr="00530523">
        <w:rPr>
          <w:rFonts w:ascii="Consolas" w:hAnsi="Consolas" w:cs="Courier"/>
          <w:color w:val="333333"/>
          <w:sz w:val="20"/>
          <w:szCs w:val="20"/>
        </w:rPr>
        <w:t>);</w:t>
      </w:r>
    </w:p>
    <w:p w14:paraId="300064F7" w14:textId="77777777" w:rsidR="00FF6300" w:rsidRDefault="00FF6300" w:rsidP="00FF6300"/>
    <w:p w14:paraId="1A2E2103" w14:textId="77777777" w:rsidR="00FF6300" w:rsidRDefault="00FF6300" w:rsidP="00FF6300">
      <w:r>
        <w:t>En ese caso estamos obteniendo la instancia del menú sidebar-menu. Usando los métodos ofrecidos por Pingpong agregaremos un nuevo ítem:</w:t>
      </w:r>
    </w:p>
    <w:p w14:paraId="76B53C4A" w14:textId="656C81B6" w:rsidR="00FF6300" w:rsidRPr="005C09F7" w:rsidRDefault="005C09F7" w:rsidP="00FF6300">
      <w:pPr>
        <w:rPr>
          <w:color w:val="F79646" w:themeColor="accent6"/>
        </w:rPr>
      </w:pPr>
      <w:r>
        <w:tab/>
      </w:r>
      <w:r>
        <w:tab/>
      </w:r>
    </w:p>
    <w:p w14:paraId="0EB9086C" w14:textId="77777777" w:rsidR="005C09F7" w:rsidRDefault="00FF6300" w:rsidP="00FF6300">
      <w:pPr>
        <w:pStyle w:val="HTMLPreformatted"/>
        <w:shd w:val="clear" w:color="auto" w:fill="F7F7F7"/>
        <w:rPr>
          <w:rStyle w:val="pl-s1"/>
          <w:rFonts w:ascii="Consolas" w:hAnsi="Consolas"/>
          <w:color w:val="333333"/>
        </w:rPr>
      </w:pPr>
      <w:r>
        <w:rPr>
          <w:rStyle w:val="pl-smi"/>
          <w:rFonts w:ascii="Consolas" w:hAnsi="Consolas"/>
          <w:color w:val="333333"/>
        </w:rPr>
        <w:t>$menu</w:t>
      </w:r>
      <w:r>
        <w:rPr>
          <w:rStyle w:val="pl-k"/>
          <w:rFonts w:ascii="Consolas" w:hAnsi="Consolas"/>
          <w:color w:val="A71D5D"/>
        </w:rPr>
        <w:t>-&gt;</w:t>
      </w:r>
      <w:r>
        <w:rPr>
          <w:rStyle w:val="pl-s1"/>
          <w:rFonts w:ascii="Consolas" w:hAnsi="Consolas"/>
          <w:color w:val="333333"/>
        </w:rPr>
        <w:t>url(</w:t>
      </w:r>
    </w:p>
    <w:p w14:paraId="1A67DCEB" w14:textId="214611EF" w:rsidR="005C09F7" w:rsidRPr="005C09F7" w:rsidRDefault="005C09F7" w:rsidP="00FF6300">
      <w:pPr>
        <w:pStyle w:val="HTMLPreformatted"/>
        <w:shd w:val="clear" w:color="auto" w:fill="F7F7F7"/>
        <w:rPr>
          <w:rStyle w:val="pl-s1"/>
          <w:rFonts w:ascii="Consolas" w:hAnsi="Consolas"/>
          <w:color w:val="F79646" w:themeColor="accent6"/>
        </w:rPr>
      </w:pPr>
      <w:r>
        <w:rPr>
          <w:rStyle w:val="pl-s1"/>
          <w:rFonts w:ascii="Consolas" w:hAnsi="Consolas"/>
          <w:color w:val="333333"/>
        </w:rPr>
        <w:tab/>
      </w:r>
      <w:r w:rsidR="00FF6300">
        <w:rPr>
          <w:rStyle w:val="pl-pds"/>
          <w:rFonts w:ascii="Consolas" w:hAnsi="Consolas"/>
          <w:color w:val="183691"/>
        </w:rPr>
        <w:t>'</w:t>
      </w:r>
      <w:r w:rsidR="00FF6300">
        <w:rPr>
          <w:rStyle w:val="pl-s"/>
          <w:rFonts w:ascii="Consolas" w:hAnsi="Consolas"/>
          <w:color w:val="183691"/>
        </w:rPr>
        <w:t>module</w:t>
      </w:r>
      <w:r w:rsidR="00FF6300">
        <w:rPr>
          <w:rStyle w:val="pl-pds"/>
          <w:rFonts w:ascii="Consolas" w:hAnsi="Consolas"/>
          <w:color w:val="183691"/>
        </w:rPr>
        <w:t>'</w:t>
      </w:r>
      <w:r w:rsidR="00FF6300">
        <w:rPr>
          <w:rStyle w:val="pl-s1"/>
          <w:rFonts w:ascii="Consolas" w:hAnsi="Consolas"/>
          <w:color w:val="333333"/>
        </w:rPr>
        <w:t>,</w:t>
      </w:r>
      <w:r>
        <w:rPr>
          <w:rStyle w:val="pl-s1"/>
          <w:rFonts w:ascii="Consolas" w:hAnsi="Consolas"/>
          <w:color w:val="333333"/>
        </w:rPr>
        <w:t xml:space="preserve"> </w:t>
      </w:r>
      <w:r>
        <w:rPr>
          <w:rStyle w:val="pl-s1"/>
          <w:rFonts w:ascii="Consolas" w:hAnsi="Consolas"/>
          <w:color w:val="F79646" w:themeColor="accent6"/>
        </w:rPr>
        <w:t>// URL</w:t>
      </w:r>
    </w:p>
    <w:p w14:paraId="024F6F64" w14:textId="3C13E3CA" w:rsidR="005C09F7" w:rsidRPr="005C09F7" w:rsidRDefault="005C09F7" w:rsidP="00FF6300">
      <w:pPr>
        <w:pStyle w:val="HTMLPreformatted"/>
        <w:shd w:val="clear" w:color="auto" w:fill="F7F7F7"/>
        <w:rPr>
          <w:rStyle w:val="pl-s1"/>
          <w:rFonts w:ascii="Consolas" w:hAnsi="Consolas"/>
          <w:color w:val="F79646" w:themeColor="accent6"/>
        </w:rPr>
      </w:pPr>
      <w:r>
        <w:rPr>
          <w:rStyle w:val="pl-s1"/>
          <w:rFonts w:ascii="Consolas" w:hAnsi="Consolas"/>
          <w:color w:val="333333"/>
        </w:rPr>
        <w:tab/>
      </w:r>
      <w:r w:rsidR="00FF6300">
        <w:rPr>
          <w:rStyle w:val="pl-pds"/>
          <w:rFonts w:ascii="Consolas" w:hAnsi="Consolas"/>
          <w:color w:val="183691"/>
        </w:rPr>
        <w:t>'</w:t>
      </w:r>
      <w:r w:rsidR="00FF6300">
        <w:rPr>
          <w:rStyle w:val="pl-s"/>
          <w:rFonts w:ascii="Consolas" w:hAnsi="Consolas"/>
          <w:color w:val="183691"/>
        </w:rPr>
        <w:t>Nuevo Módulo</w:t>
      </w:r>
      <w:r w:rsidR="00FF6300">
        <w:rPr>
          <w:rStyle w:val="pl-pds"/>
          <w:rFonts w:ascii="Consolas" w:hAnsi="Consolas"/>
          <w:color w:val="183691"/>
        </w:rPr>
        <w:t>'</w:t>
      </w:r>
      <w:r w:rsidR="00FF6300">
        <w:rPr>
          <w:rStyle w:val="pl-s1"/>
          <w:rFonts w:ascii="Consolas" w:hAnsi="Consolas"/>
          <w:color w:val="333333"/>
        </w:rPr>
        <w:t>,</w:t>
      </w:r>
      <w:r>
        <w:rPr>
          <w:rStyle w:val="pl-s1"/>
          <w:rFonts w:ascii="Consolas" w:hAnsi="Consolas"/>
          <w:color w:val="333333"/>
        </w:rPr>
        <w:t xml:space="preserve"> </w:t>
      </w:r>
      <w:r>
        <w:rPr>
          <w:rStyle w:val="pl-s1"/>
          <w:rFonts w:ascii="Consolas" w:hAnsi="Consolas"/>
          <w:color w:val="F79646" w:themeColor="accent6"/>
        </w:rPr>
        <w:t>// Titulo</w:t>
      </w:r>
    </w:p>
    <w:p w14:paraId="3727D4DC" w14:textId="004A92F9" w:rsidR="005C09F7" w:rsidRDefault="005C09F7" w:rsidP="00FF6300">
      <w:pPr>
        <w:pStyle w:val="HTMLPreformatted"/>
        <w:shd w:val="clear" w:color="auto" w:fill="F7F7F7"/>
        <w:rPr>
          <w:rStyle w:val="pl-s1"/>
          <w:rFonts w:ascii="Consolas" w:hAnsi="Consolas"/>
          <w:color w:val="333333"/>
        </w:rPr>
      </w:pPr>
      <w:r>
        <w:rPr>
          <w:rStyle w:val="pl-s1"/>
          <w:rFonts w:ascii="Consolas" w:hAnsi="Consolas"/>
          <w:color w:val="333333"/>
        </w:rPr>
        <w:tab/>
      </w:r>
      <w:r w:rsidR="00FF6300">
        <w:rPr>
          <w:rStyle w:val="pl-s1"/>
          <w:rFonts w:ascii="Consolas" w:hAnsi="Consolas"/>
          <w:color w:val="333333"/>
        </w:rPr>
        <w:t>[</w:t>
      </w:r>
      <w:r w:rsidR="00FF6300">
        <w:rPr>
          <w:rStyle w:val="pl-pds"/>
          <w:rFonts w:ascii="Consolas" w:hAnsi="Consolas"/>
          <w:color w:val="183691"/>
        </w:rPr>
        <w:t>'</w:t>
      </w:r>
      <w:r w:rsidR="00FF6300">
        <w:rPr>
          <w:rStyle w:val="pl-s"/>
          <w:rFonts w:ascii="Consolas" w:hAnsi="Consolas"/>
          <w:color w:val="183691"/>
        </w:rPr>
        <w:t>icon</w:t>
      </w:r>
      <w:r w:rsidR="00FF6300">
        <w:rPr>
          <w:rStyle w:val="pl-pds"/>
          <w:rFonts w:ascii="Consolas" w:hAnsi="Consolas"/>
          <w:color w:val="183691"/>
        </w:rPr>
        <w:t>'</w:t>
      </w:r>
      <w:r w:rsidR="00FF6300">
        <w:rPr>
          <w:rStyle w:val="pl-s1"/>
          <w:rFonts w:ascii="Consolas" w:hAnsi="Consolas"/>
          <w:color w:val="333333"/>
        </w:rPr>
        <w:t xml:space="preserve"> </w:t>
      </w:r>
      <w:r w:rsidR="00FF6300">
        <w:rPr>
          <w:rStyle w:val="pl-k"/>
          <w:rFonts w:ascii="Consolas" w:hAnsi="Consolas"/>
          <w:color w:val="A71D5D"/>
        </w:rPr>
        <w:t>=&gt;</w:t>
      </w:r>
      <w:r w:rsidR="00FF6300">
        <w:rPr>
          <w:rStyle w:val="pl-s1"/>
          <w:rFonts w:ascii="Consolas" w:hAnsi="Consolas"/>
          <w:color w:val="333333"/>
        </w:rPr>
        <w:t xml:space="preserve"> </w:t>
      </w:r>
      <w:r w:rsidR="00FF6300">
        <w:rPr>
          <w:rStyle w:val="pl-pds"/>
          <w:rFonts w:ascii="Consolas" w:hAnsi="Consolas"/>
          <w:color w:val="183691"/>
        </w:rPr>
        <w:t>'</w:t>
      </w:r>
      <w:r w:rsidR="00FF6300">
        <w:rPr>
          <w:rStyle w:val="pl-s"/>
          <w:rFonts w:ascii="Consolas" w:hAnsi="Consolas"/>
          <w:color w:val="183691"/>
        </w:rPr>
        <w:t>fa fa-user</w:t>
      </w:r>
      <w:r w:rsidR="00FF6300">
        <w:rPr>
          <w:rStyle w:val="pl-pds"/>
          <w:rFonts w:ascii="Consolas" w:hAnsi="Consolas"/>
          <w:color w:val="183691"/>
        </w:rPr>
        <w:t>'</w:t>
      </w:r>
      <w:r w:rsidR="00FF6300">
        <w:rPr>
          <w:rStyle w:val="pl-s1"/>
          <w:rFonts w:ascii="Consolas" w:hAnsi="Consolas"/>
          <w:color w:val="333333"/>
        </w:rPr>
        <w:t>]</w:t>
      </w:r>
      <w:r w:rsidRPr="005C09F7">
        <w:rPr>
          <w:rStyle w:val="pl-s1"/>
          <w:rFonts w:ascii="Consolas" w:hAnsi="Consolas"/>
          <w:color w:val="F79646" w:themeColor="accent6"/>
        </w:rPr>
        <w:t xml:space="preserve"> </w:t>
      </w:r>
      <w:r>
        <w:rPr>
          <w:rStyle w:val="pl-s1"/>
          <w:rFonts w:ascii="Consolas" w:hAnsi="Consolas"/>
          <w:color w:val="F79646" w:themeColor="accent6"/>
        </w:rPr>
        <w:t>// Icono</w:t>
      </w:r>
    </w:p>
    <w:p w14:paraId="21D6D8AC" w14:textId="0E1DDEAE" w:rsidR="00FF6300" w:rsidRPr="005C09F7" w:rsidRDefault="00FF6300" w:rsidP="00FF6300">
      <w:pPr>
        <w:pStyle w:val="HTMLPreformatted"/>
        <w:shd w:val="clear" w:color="auto" w:fill="F7F7F7"/>
        <w:rPr>
          <w:rStyle w:val="pl-s1"/>
          <w:rFonts w:ascii="Consolas" w:hAnsi="Consolas"/>
          <w:color w:val="F79646" w:themeColor="accent6"/>
        </w:rPr>
      </w:pPr>
      <w:r>
        <w:rPr>
          <w:rStyle w:val="pl-s1"/>
          <w:rFonts w:ascii="Consolas" w:hAnsi="Consolas"/>
          <w:color w:val="333333"/>
        </w:rPr>
        <w:t>);</w:t>
      </w:r>
      <w:r w:rsidR="005C09F7">
        <w:rPr>
          <w:rStyle w:val="pl-s1"/>
          <w:rFonts w:ascii="Consolas" w:hAnsi="Consolas"/>
          <w:color w:val="333333"/>
        </w:rPr>
        <w:t xml:space="preserve">  </w:t>
      </w:r>
    </w:p>
    <w:p w14:paraId="56ABD245" w14:textId="77777777" w:rsidR="00D0090E" w:rsidRDefault="00D0090E" w:rsidP="00D009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000000"/>
          <w:sz w:val="20"/>
          <w:szCs w:val="20"/>
          <w:shd w:val="clear" w:color="auto" w:fill="F7FAFF"/>
          <w:lang w:val="es-ES_tradnl" w:eastAsia="en-US"/>
        </w:rPr>
      </w:pPr>
      <w:r w:rsidRPr="00D0090E">
        <w:rPr>
          <w:rFonts w:ascii="Menlo" w:hAnsi="Menlo" w:cs="Courier"/>
          <w:color w:val="CC7832"/>
          <w:sz w:val="20"/>
          <w:szCs w:val="20"/>
          <w:shd w:val="clear" w:color="auto" w:fill="F7FAFF"/>
          <w:lang w:val="es-ES_tradnl" w:eastAsia="en-US"/>
        </w:rPr>
        <w:br/>
      </w:r>
      <w:r w:rsidRPr="00D0090E">
        <w:rPr>
          <w:rFonts w:ascii="Menlo" w:hAnsi="Menlo" w:cs="Courier"/>
          <w:color w:val="660000"/>
          <w:sz w:val="20"/>
          <w:szCs w:val="20"/>
          <w:shd w:val="clear" w:color="auto" w:fill="F7FAFF"/>
          <w:lang w:val="es-ES_tradnl" w:eastAsia="en-US"/>
        </w:rPr>
        <w:t>$menu</w:t>
      </w:r>
      <w:r w:rsidRPr="00D0090E">
        <w:rPr>
          <w:rFonts w:ascii="Menlo" w:hAnsi="Menlo" w:cs="Courier"/>
          <w:color w:val="000000"/>
          <w:sz w:val="20"/>
          <w:szCs w:val="20"/>
          <w:shd w:val="clear" w:color="auto" w:fill="F7FAFF"/>
          <w:lang w:val="es-ES_tradnl" w:eastAsia="en-US"/>
        </w:rPr>
        <w:t>-&gt;route(</w:t>
      </w:r>
    </w:p>
    <w:p w14:paraId="47FFA9E7" w14:textId="5BDFE125" w:rsidR="00D0090E" w:rsidRDefault="00D0090E" w:rsidP="00D009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CC7832"/>
          <w:sz w:val="20"/>
          <w:szCs w:val="20"/>
          <w:shd w:val="clear" w:color="auto" w:fill="F7FAFF"/>
          <w:lang w:val="es-ES_tradnl" w:eastAsia="en-US"/>
        </w:rPr>
      </w:pPr>
      <w:r>
        <w:rPr>
          <w:rFonts w:ascii="Menlo" w:hAnsi="Menlo" w:cs="Courier"/>
          <w:color w:val="000000"/>
          <w:sz w:val="20"/>
          <w:szCs w:val="20"/>
          <w:shd w:val="clear" w:color="auto" w:fill="F7FAFF"/>
          <w:lang w:val="es-ES_tradnl" w:eastAsia="en-US"/>
        </w:rPr>
        <w:tab/>
      </w:r>
      <w:r w:rsidRPr="00D0090E">
        <w:rPr>
          <w:rFonts w:ascii="Menlo" w:hAnsi="Menlo" w:cs="Courier"/>
          <w:b/>
          <w:bCs/>
          <w:color w:val="008000"/>
          <w:sz w:val="20"/>
          <w:szCs w:val="20"/>
          <w:shd w:val="clear" w:color="auto" w:fill="F7FAFF"/>
          <w:lang w:val="es-ES_tradnl" w:eastAsia="en-US"/>
        </w:rPr>
        <w:t>'dashboard'</w:t>
      </w:r>
      <w:r w:rsidRPr="00D0090E">
        <w:rPr>
          <w:rFonts w:ascii="Menlo" w:hAnsi="Menlo" w:cs="Courier"/>
          <w:color w:val="CC7832"/>
          <w:sz w:val="20"/>
          <w:szCs w:val="20"/>
          <w:shd w:val="clear" w:color="auto" w:fill="F7FAFF"/>
          <w:lang w:val="es-ES_tradnl" w:eastAsia="en-US"/>
        </w:rPr>
        <w:t>,</w:t>
      </w:r>
      <w:r>
        <w:rPr>
          <w:rFonts w:ascii="Menlo" w:hAnsi="Menlo" w:cs="Courier"/>
          <w:color w:val="CC7832"/>
          <w:sz w:val="20"/>
          <w:szCs w:val="20"/>
          <w:shd w:val="clear" w:color="auto" w:fill="F7FAFF"/>
          <w:lang w:val="es-ES_tradnl" w:eastAsia="en-US"/>
        </w:rPr>
        <w:t xml:space="preserve"> // Route</w:t>
      </w:r>
      <w:r w:rsidRPr="00D0090E">
        <w:rPr>
          <w:rFonts w:ascii="Menlo" w:hAnsi="Menlo" w:cs="Courier"/>
          <w:color w:val="CC7832"/>
          <w:sz w:val="20"/>
          <w:szCs w:val="20"/>
          <w:shd w:val="clear" w:color="auto" w:fill="F7FAFF"/>
          <w:lang w:val="es-ES_tradnl" w:eastAsia="en-US"/>
        </w:rPr>
        <w:t xml:space="preserve"> </w:t>
      </w:r>
      <w:r>
        <w:rPr>
          <w:rFonts w:ascii="Menlo" w:hAnsi="Menlo" w:cs="Courier"/>
          <w:color w:val="CC7832"/>
          <w:sz w:val="20"/>
          <w:szCs w:val="20"/>
          <w:shd w:val="clear" w:color="auto" w:fill="F7FAFF"/>
          <w:lang w:val="es-ES_tradnl" w:eastAsia="en-US"/>
        </w:rPr>
        <w:t xml:space="preserve"> ( php artisan route:list vez las rutas )</w:t>
      </w:r>
    </w:p>
    <w:p w14:paraId="7BDF4E6F" w14:textId="36CD2C8C" w:rsidR="00D0090E" w:rsidRDefault="00D0090E" w:rsidP="00D009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CC7832"/>
          <w:sz w:val="20"/>
          <w:szCs w:val="20"/>
          <w:shd w:val="clear" w:color="auto" w:fill="F7FAFF"/>
          <w:lang w:val="es-ES_tradnl" w:eastAsia="en-US"/>
        </w:rPr>
      </w:pPr>
      <w:r>
        <w:rPr>
          <w:rFonts w:ascii="Menlo" w:hAnsi="Menlo" w:cs="Courier"/>
          <w:color w:val="CC7832"/>
          <w:sz w:val="20"/>
          <w:szCs w:val="20"/>
          <w:shd w:val="clear" w:color="auto" w:fill="F7FAFF"/>
          <w:lang w:val="es-ES_tradnl" w:eastAsia="en-US"/>
        </w:rPr>
        <w:tab/>
      </w:r>
      <w:r w:rsidRPr="00D0090E">
        <w:rPr>
          <w:rFonts w:ascii="Menlo" w:hAnsi="Menlo" w:cs="Courier"/>
          <w:b/>
          <w:bCs/>
          <w:color w:val="008000"/>
          <w:sz w:val="20"/>
          <w:szCs w:val="20"/>
          <w:shd w:val="clear" w:color="auto" w:fill="F7FAFF"/>
          <w:lang w:val="es-ES_tradnl" w:eastAsia="en-US"/>
        </w:rPr>
        <w:t>'Dashboard'</w:t>
      </w:r>
      <w:r w:rsidRPr="00D0090E">
        <w:rPr>
          <w:rFonts w:ascii="Menlo" w:hAnsi="Menlo" w:cs="Courier"/>
          <w:color w:val="CC7832"/>
          <w:sz w:val="20"/>
          <w:szCs w:val="20"/>
          <w:shd w:val="clear" w:color="auto" w:fill="F7FAFF"/>
          <w:lang w:val="es-ES_tradnl" w:eastAsia="en-US"/>
        </w:rPr>
        <w:t xml:space="preserve">, </w:t>
      </w:r>
      <w:r>
        <w:rPr>
          <w:rFonts w:ascii="Menlo" w:hAnsi="Menlo" w:cs="Courier"/>
          <w:color w:val="CC7832"/>
          <w:sz w:val="20"/>
          <w:szCs w:val="20"/>
          <w:shd w:val="clear" w:color="auto" w:fill="F7FAFF"/>
          <w:lang w:val="es-ES_tradnl" w:eastAsia="en-US"/>
        </w:rPr>
        <w:t xml:space="preserve"> // Titulo</w:t>
      </w:r>
    </w:p>
    <w:p w14:paraId="5415CD12" w14:textId="77777777" w:rsidR="00D0090E" w:rsidRDefault="00D0090E" w:rsidP="00D009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CC7832"/>
          <w:sz w:val="20"/>
          <w:szCs w:val="20"/>
          <w:shd w:val="clear" w:color="auto" w:fill="F7FAFF"/>
          <w:lang w:val="es-ES_tradnl" w:eastAsia="en-US"/>
        </w:rPr>
      </w:pPr>
      <w:r>
        <w:rPr>
          <w:rFonts w:ascii="Menlo" w:hAnsi="Menlo" w:cs="Courier"/>
          <w:color w:val="CC7832"/>
          <w:sz w:val="20"/>
          <w:szCs w:val="20"/>
          <w:shd w:val="clear" w:color="auto" w:fill="F7FAFF"/>
          <w:lang w:val="es-ES_tradnl" w:eastAsia="en-US"/>
        </w:rPr>
        <w:tab/>
      </w:r>
      <w:r w:rsidRPr="00D0090E">
        <w:rPr>
          <w:rFonts w:ascii="Menlo" w:hAnsi="Menlo" w:cs="Courier"/>
          <w:color w:val="000000"/>
          <w:sz w:val="20"/>
          <w:szCs w:val="20"/>
          <w:shd w:val="clear" w:color="auto" w:fill="F7FAFF"/>
          <w:lang w:val="es-ES_tradnl" w:eastAsia="en-US"/>
        </w:rPr>
        <w:t>[]</w:t>
      </w:r>
      <w:r w:rsidRPr="00D0090E">
        <w:rPr>
          <w:rFonts w:ascii="Menlo" w:hAnsi="Menlo" w:cs="Courier"/>
          <w:color w:val="CC7832"/>
          <w:sz w:val="20"/>
          <w:szCs w:val="20"/>
          <w:shd w:val="clear" w:color="auto" w:fill="F7FAFF"/>
          <w:lang w:val="es-ES_tradnl" w:eastAsia="en-US"/>
        </w:rPr>
        <w:t xml:space="preserve">, </w:t>
      </w:r>
    </w:p>
    <w:p w14:paraId="6BB24E03" w14:textId="7832C41B" w:rsidR="00D0090E" w:rsidRDefault="00D0090E" w:rsidP="00D009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CC7832"/>
          <w:sz w:val="20"/>
          <w:szCs w:val="20"/>
          <w:shd w:val="clear" w:color="auto" w:fill="F7FAFF"/>
          <w:lang w:val="es-ES_tradnl" w:eastAsia="en-US"/>
        </w:rPr>
      </w:pPr>
      <w:r>
        <w:rPr>
          <w:rFonts w:ascii="Menlo" w:hAnsi="Menlo" w:cs="Courier"/>
          <w:color w:val="CC7832"/>
          <w:sz w:val="20"/>
          <w:szCs w:val="20"/>
          <w:shd w:val="clear" w:color="auto" w:fill="F7FAFF"/>
          <w:lang w:val="es-ES_tradnl" w:eastAsia="en-US"/>
        </w:rPr>
        <w:tab/>
      </w:r>
      <w:r w:rsidRPr="00D0090E">
        <w:rPr>
          <w:rFonts w:ascii="Menlo" w:hAnsi="Menlo" w:cs="Courier"/>
          <w:color w:val="0000FF"/>
          <w:sz w:val="20"/>
          <w:szCs w:val="20"/>
          <w:shd w:val="clear" w:color="auto" w:fill="F7FAFF"/>
          <w:lang w:val="es-ES_tradnl" w:eastAsia="en-US"/>
        </w:rPr>
        <w:t>1</w:t>
      </w:r>
      <w:r w:rsidRPr="00D0090E">
        <w:rPr>
          <w:rFonts w:ascii="Menlo" w:hAnsi="Menlo" w:cs="Courier"/>
          <w:color w:val="CC7832"/>
          <w:sz w:val="20"/>
          <w:szCs w:val="20"/>
          <w:shd w:val="clear" w:color="auto" w:fill="F7FAFF"/>
          <w:lang w:val="es-ES_tradnl" w:eastAsia="en-US"/>
        </w:rPr>
        <w:t>,</w:t>
      </w:r>
      <w:r>
        <w:rPr>
          <w:rFonts w:ascii="Menlo" w:hAnsi="Menlo" w:cs="Courier"/>
          <w:color w:val="CC7832"/>
          <w:sz w:val="20"/>
          <w:szCs w:val="20"/>
          <w:shd w:val="clear" w:color="auto" w:fill="F7FAFF"/>
          <w:lang w:val="es-ES_tradnl" w:eastAsia="en-US"/>
        </w:rPr>
        <w:t xml:space="preserve"> // orden</w:t>
      </w:r>
    </w:p>
    <w:p w14:paraId="4E9A4A6D" w14:textId="1FB144C6" w:rsidR="00D0090E" w:rsidRDefault="00D0090E" w:rsidP="00D009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000000"/>
          <w:sz w:val="20"/>
          <w:szCs w:val="20"/>
          <w:shd w:val="clear" w:color="auto" w:fill="F7FAFF"/>
          <w:lang w:val="es-ES_tradnl" w:eastAsia="en-US"/>
        </w:rPr>
      </w:pPr>
      <w:r>
        <w:rPr>
          <w:rFonts w:ascii="Menlo" w:hAnsi="Menlo" w:cs="Courier"/>
          <w:color w:val="CC7832"/>
          <w:sz w:val="20"/>
          <w:szCs w:val="20"/>
          <w:shd w:val="clear" w:color="auto" w:fill="F7FAFF"/>
          <w:lang w:val="es-ES_tradnl" w:eastAsia="en-US"/>
        </w:rPr>
        <w:tab/>
      </w:r>
      <w:r w:rsidRPr="00D0090E">
        <w:rPr>
          <w:rFonts w:ascii="Menlo" w:hAnsi="Menlo" w:cs="Courier"/>
          <w:color w:val="CC7832"/>
          <w:sz w:val="20"/>
          <w:szCs w:val="20"/>
          <w:shd w:val="clear" w:color="auto" w:fill="F7FAFF"/>
          <w:lang w:val="es-ES_tradnl" w:eastAsia="en-US"/>
        </w:rPr>
        <w:t xml:space="preserve"> </w:t>
      </w:r>
      <w:r w:rsidRPr="00D0090E">
        <w:rPr>
          <w:rFonts w:ascii="Menlo" w:hAnsi="Menlo" w:cs="Courier"/>
          <w:color w:val="000000"/>
          <w:sz w:val="20"/>
          <w:szCs w:val="20"/>
          <w:shd w:val="clear" w:color="auto" w:fill="F7FAFF"/>
          <w:lang w:val="es-ES_tradnl" w:eastAsia="en-US"/>
        </w:rPr>
        <w:t>[</w:t>
      </w:r>
      <w:r w:rsidRPr="00D0090E">
        <w:rPr>
          <w:rFonts w:ascii="Menlo" w:hAnsi="Menlo" w:cs="Courier"/>
          <w:b/>
          <w:bCs/>
          <w:color w:val="008000"/>
          <w:sz w:val="20"/>
          <w:szCs w:val="20"/>
          <w:shd w:val="clear" w:color="auto" w:fill="F7FAFF"/>
          <w:lang w:val="es-ES_tradnl" w:eastAsia="en-US"/>
        </w:rPr>
        <w:t xml:space="preserve">'icon' </w:t>
      </w:r>
      <w:r w:rsidRPr="00D0090E">
        <w:rPr>
          <w:rFonts w:ascii="Menlo" w:hAnsi="Menlo" w:cs="Courier"/>
          <w:color w:val="000000"/>
          <w:sz w:val="20"/>
          <w:szCs w:val="20"/>
          <w:shd w:val="clear" w:color="auto" w:fill="F7FAFF"/>
          <w:lang w:val="es-ES_tradnl" w:eastAsia="en-US"/>
        </w:rPr>
        <w:t xml:space="preserve">=&gt; </w:t>
      </w:r>
      <w:r w:rsidRPr="00D0090E">
        <w:rPr>
          <w:rFonts w:ascii="Menlo" w:hAnsi="Menlo" w:cs="Courier"/>
          <w:b/>
          <w:bCs/>
          <w:color w:val="008000"/>
          <w:sz w:val="20"/>
          <w:szCs w:val="20"/>
          <w:shd w:val="clear" w:color="auto" w:fill="F7FAFF"/>
          <w:lang w:val="es-ES_tradnl" w:eastAsia="en-US"/>
        </w:rPr>
        <w:t>'fa fa-dashboard'</w:t>
      </w:r>
      <w:r w:rsidRPr="00D0090E">
        <w:rPr>
          <w:rFonts w:ascii="Menlo" w:hAnsi="Menlo" w:cs="Courier"/>
          <w:color w:val="000000"/>
          <w:sz w:val="20"/>
          <w:szCs w:val="20"/>
          <w:shd w:val="clear" w:color="auto" w:fill="F7FAFF"/>
          <w:lang w:val="es-ES_tradnl" w:eastAsia="en-US"/>
        </w:rPr>
        <w:t>]</w:t>
      </w:r>
      <w:r>
        <w:rPr>
          <w:rFonts w:ascii="Menlo" w:hAnsi="Menlo" w:cs="Courier"/>
          <w:color w:val="000000"/>
          <w:sz w:val="20"/>
          <w:szCs w:val="20"/>
          <w:shd w:val="clear" w:color="auto" w:fill="F7FAFF"/>
          <w:lang w:val="es-ES_tradnl" w:eastAsia="en-US"/>
        </w:rPr>
        <w:t xml:space="preserve"> </w:t>
      </w:r>
      <w:r w:rsidRPr="00D0090E">
        <w:rPr>
          <w:rFonts w:ascii="Menlo" w:hAnsi="Menlo" w:cs="Courier"/>
          <w:color w:val="F79646" w:themeColor="accent6"/>
          <w:sz w:val="20"/>
          <w:szCs w:val="20"/>
          <w:shd w:val="clear" w:color="auto" w:fill="F7FAFF"/>
          <w:lang w:val="es-ES_tradnl" w:eastAsia="en-US"/>
        </w:rPr>
        <w:t>// icono</w:t>
      </w:r>
    </w:p>
    <w:p w14:paraId="0B15FE46" w14:textId="102612F0" w:rsidR="00D0090E" w:rsidRPr="00D0090E" w:rsidRDefault="00D0090E" w:rsidP="00D009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000000"/>
          <w:sz w:val="20"/>
          <w:szCs w:val="20"/>
          <w:lang w:val="es-ES_tradnl" w:eastAsia="en-US"/>
        </w:rPr>
      </w:pPr>
      <w:r w:rsidRPr="00D0090E">
        <w:rPr>
          <w:rFonts w:ascii="Menlo" w:hAnsi="Menlo" w:cs="Courier"/>
          <w:color w:val="000000"/>
          <w:sz w:val="20"/>
          <w:szCs w:val="20"/>
          <w:shd w:val="clear" w:color="auto" w:fill="F7FAFF"/>
          <w:lang w:val="es-ES_tradnl" w:eastAsia="en-US"/>
        </w:rPr>
        <w:t>)</w:t>
      </w:r>
      <w:r w:rsidRPr="00D0090E">
        <w:rPr>
          <w:rFonts w:ascii="Menlo" w:hAnsi="Menlo" w:cs="Courier"/>
          <w:color w:val="CC7832"/>
          <w:sz w:val="20"/>
          <w:szCs w:val="20"/>
          <w:shd w:val="clear" w:color="auto" w:fill="F7FAFF"/>
          <w:lang w:val="es-ES_tradnl" w:eastAsia="en-US"/>
        </w:rPr>
        <w:t>;</w:t>
      </w:r>
    </w:p>
    <w:p w14:paraId="08629859" w14:textId="77777777" w:rsidR="00FF6300" w:rsidRDefault="00FF6300" w:rsidP="003C7A2E">
      <w:pPr>
        <w:pStyle w:val="Heading1"/>
      </w:pPr>
      <w:r>
        <w:lastRenderedPageBreak/>
        <w:t>Usando Dropdowns</w:t>
      </w:r>
    </w:p>
    <w:p w14:paraId="071A9C61" w14:textId="77777777" w:rsidR="003C7A2E" w:rsidRPr="003C7A2E" w:rsidRDefault="003C7A2E" w:rsidP="003C7A2E"/>
    <w:p w14:paraId="497B4ED8" w14:textId="77777777" w:rsidR="00FF6300" w:rsidRDefault="00FF6300" w:rsidP="00FF6300">
      <w:r>
        <w:t>Si queremos hacer un ítem que sea dropdown con varias opciones, podemos usar el método dropdown de la siguiente manera:</w:t>
      </w:r>
    </w:p>
    <w:p w14:paraId="1A8C9D5F" w14:textId="77777777" w:rsidR="00FF6300" w:rsidRDefault="00FF6300" w:rsidP="00FF6300"/>
    <w:p w14:paraId="2D7DAF56" w14:textId="49BC3C99" w:rsidR="00C10BCB" w:rsidRPr="00F6732E" w:rsidRDefault="00C10BCB" w:rsidP="00FF6300">
      <w:pPr>
        <w:pStyle w:val="HTMLPreformatted"/>
        <w:shd w:val="clear" w:color="auto" w:fill="F7F7F7"/>
        <w:rPr>
          <w:rStyle w:val="pl-smi"/>
          <w:rFonts w:ascii="Consolas" w:hAnsi="Consolas"/>
          <w:color w:val="F79646" w:themeColor="accent6"/>
        </w:rPr>
      </w:pPr>
      <w:r w:rsidRPr="00F6732E">
        <w:rPr>
          <w:rStyle w:val="pl-smi"/>
          <w:rFonts w:ascii="Consolas" w:hAnsi="Consolas"/>
          <w:color w:val="F79646" w:themeColor="accent6"/>
        </w:rPr>
        <w:t>// siderbar-menu es a la clase que estamos intanciando</w:t>
      </w:r>
    </w:p>
    <w:p w14:paraId="1F7E0461" w14:textId="09D64F85" w:rsidR="00FF6300" w:rsidRDefault="003C7A2E" w:rsidP="00FF6300">
      <w:pPr>
        <w:pStyle w:val="HTMLPreformatted"/>
        <w:shd w:val="clear" w:color="auto" w:fill="F7F7F7"/>
        <w:rPr>
          <w:rFonts w:ascii="Consolas" w:hAnsi="Consolas"/>
          <w:color w:val="333333"/>
        </w:rPr>
      </w:pPr>
      <w:r>
        <w:rPr>
          <w:rStyle w:val="pl-smi"/>
          <w:rFonts w:ascii="Consolas" w:hAnsi="Consolas"/>
          <w:color w:val="333333"/>
        </w:rPr>
        <w:t>$menu</w:t>
      </w:r>
      <w:r w:rsidR="00FF6300">
        <w:rPr>
          <w:rStyle w:val="pl-s1"/>
          <w:rFonts w:ascii="Consolas" w:hAnsi="Consolas"/>
          <w:color w:val="333333"/>
        </w:rPr>
        <w:t xml:space="preserve"> </w:t>
      </w:r>
      <w:r w:rsidR="00FF6300">
        <w:rPr>
          <w:rStyle w:val="pl-k"/>
          <w:rFonts w:ascii="Consolas" w:hAnsi="Consolas"/>
          <w:color w:val="A71D5D"/>
        </w:rPr>
        <w:t>=</w:t>
      </w:r>
      <w:r w:rsidR="00FF6300">
        <w:rPr>
          <w:rStyle w:val="pl-s1"/>
          <w:rFonts w:ascii="Consolas" w:hAnsi="Consolas"/>
          <w:color w:val="333333"/>
        </w:rPr>
        <w:t xml:space="preserve"> </w:t>
      </w:r>
      <w:r>
        <w:rPr>
          <w:rStyle w:val="pl-c1"/>
          <w:rFonts w:ascii="Consolas" w:hAnsi="Consolas"/>
          <w:color w:val="0086B3"/>
        </w:rPr>
        <w:t>Menu</w:t>
      </w:r>
      <w:r w:rsidR="00FF6300">
        <w:rPr>
          <w:rStyle w:val="pl-k"/>
          <w:rFonts w:ascii="Consolas" w:hAnsi="Consolas"/>
          <w:color w:val="A71D5D"/>
        </w:rPr>
        <w:t>::</w:t>
      </w:r>
      <w:r w:rsidR="00FF6300">
        <w:rPr>
          <w:rStyle w:val="pl-s1"/>
          <w:rFonts w:ascii="Consolas" w:hAnsi="Consolas"/>
          <w:color w:val="333333"/>
        </w:rPr>
        <w:t>instance(</w:t>
      </w:r>
      <w:r w:rsidR="00FF6300">
        <w:rPr>
          <w:rStyle w:val="pl-pds"/>
          <w:rFonts w:ascii="Consolas" w:hAnsi="Consolas"/>
          <w:color w:val="183691"/>
        </w:rPr>
        <w:t>'</w:t>
      </w:r>
      <w:r>
        <w:rPr>
          <w:rStyle w:val="pl-s"/>
          <w:rFonts w:ascii="Consolas" w:hAnsi="Consolas"/>
          <w:color w:val="183691"/>
        </w:rPr>
        <w:t>siderbar-menu</w:t>
      </w:r>
      <w:r w:rsidR="00FF6300">
        <w:rPr>
          <w:rStyle w:val="pl-pds"/>
          <w:rFonts w:ascii="Consolas" w:hAnsi="Consolas"/>
          <w:color w:val="183691"/>
        </w:rPr>
        <w:t>'</w:t>
      </w:r>
      <w:r w:rsidR="00FF6300">
        <w:rPr>
          <w:rStyle w:val="pl-s1"/>
          <w:rFonts w:ascii="Consolas" w:hAnsi="Consolas"/>
          <w:color w:val="333333"/>
        </w:rPr>
        <w:t>);</w:t>
      </w:r>
      <w:r w:rsidR="00FF6300">
        <w:rPr>
          <w:rFonts w:ascii="Consolas" w:hAnsi="Consolas"/>
          <w:color w:val="333333"/>
        </w:rPr>
        <w:t xml:space="preserve"> </w:t>
      </w:r>
    </w:p>
    <w:p w14:paraId="556DA8ED" w14:textId="1A35ACDB" w:rsidR="00C10BCB" w:rsidRPr="00F6732E" w:rsidRDefault="00C10BCB" w:rsidP="00FF6300">
      <w:pPr>
        <w:pStyle w:val="HTMLPreformatted"/>
        <w:shd w:val="clear" w:color="auto" w:fill="F7F7F7"/>
        <w:rPr>
          <w:rFonts w:ascii="Consolas" w:hAnsi="Consolas"/>
          <w:color w:val="F79646" w:themeColor="accent6"/>
        </w:rPr>
      </w:pPr>
      <w:r w:rsidRPr="00F6732E">
        <w:rPr>
          <w:rFonts w:ascii="Consolas" w:hAnsi="Consolas"/>
          <w:color w:val="F79646" w:themeColor="accent6"/>
        </w:rPr>
        <w:t>// la función dropdown es para crear un menú con submenús</w:t>
      </w:r>
    </w:p>
    <w:p w14:paraId="54FE7632" w14:textId="46895004" w:rsidR="00C10BCB" w:rsidRDefault="00C10BCB" w:rsidP="00FF6300">
      <w:pPr>
        <w:pStyle w:val="HTMLPreformatted"/>
        <w:shd w:val="clear" w:color="auto" w:fill="F7F7F7"/>
        <w:rPr>
          <w:rFonts w:ascii="Consolas" w:hAnsi="Consolas"/>
          <w:color w:val="333333"/>
        </w:rPr>
      </w:pPr>
      <w:r w:rsidRPr="00F6732E">
        <w:rPr>
          <w:rFonts w:ascii="Consolas" w:hAnsi="Consolas"/>
          <w:color w:val="F79646" w:themeColor="accent6"/>
        </w:rPr>
        <w:tab/>
      </w:r>
      <w:r w:rsidRPr="00F6732E">
        <w:rPr>
          <w:rFonts w:ascii="Consolas" w:hAnsi="Consolas"/>
          <w:color w:val="F79646" w:themeColor="accent6"/>
        </w:rPr>
        <w:tab/>
        <w:t>// titulo del menu</w:t>
      </w:r>
      <w:r>
        <w:rPr>
          <w:rFonts w:ascii="Consolas" w:hAnsi="Consolas"/>
          <w:color w:val="333333"/>
        </w:rPr>
        <w:tab/>
      </w:r>
    </w:p>
    <w:p w14:paraId="407ABFED" w14:textId="0FA2852A" w:rsidR="00FF6300" w:rsidRDefault="003C7A2E" w:rsidP="00FF6300">
      <w:pPr>
        <w:pStyle w:val="HTMLPreformatted"/>
        <w:shd w:val="clear" w:color="auto" w:fill="F7F7F7"/>
        <w:rPr>
          <w:rStyle w:val="pl-s1"/>
          <w:rFonts w:ascii="Consolas" w:hAnsi="Consolas"/>
          <w:color w:val="333333"/>
        </w:rPr>
      </w:pPr>
      <w:r>
        <w:rPr>
          <w:rStyle w:val="pl-smi"/>
          <w:rFonts w:ascii="Consolas" w:hAnsi="Consolas"/>
          <w:color w:val="333333"/>
        </w:rPr>
        <w:t>$menu</w:t>
      </w:r>
      <w:r w:rsidR="00FF6300">
        <w:rPr>
          <w:rStyle w:val="pl-k"/>
          <w:rFonts w:ascii="Consolas" w:hAnsi="Consolas"/>
          <w:color w:val="A71D5D"/>
        </w:rPr>
        <w:t>-&gt;</w:t>
      </w:r>
      <w:r w:rsidR="00FF6300">
        <w:rPr>
          <w:rStyle w:val="pl-s1"/>
          <w:rFonts w:ascii="Consolas" w:hAnsi="Consolas"/>
          <w:color w:val="333333"/>
        </w:rPr>
        <w:t>dropdown(</w:t>
      </w:r>
      <w:r w:rsidR="00FF6300">
        <w:rPr>
          <w:rStyle w:val="pl-pds"/>
          <w:rFonts w:ascii="Consolas" w:hAnsi="Consolas"/>
          <w:color w:val="183691"/>
        </w:rPr>
        <w:t>'</w:t>
      </w:r>
      <w:r>
        <w:rPr>
          <w:rStyle w:val="pl-s"/>
          <w:rFonts w:ascii="Consolas" w:hAnsi="Consolas"/>
          <w:color w:val="183691"/>
        </w:rPr>
        <w:t>Gestión de usuarios</w:t>
      </w:r>
      <w:r w:rsidR="00FF6300">
        <w:rPr>
          <w:rStyle w:val="pl-pds"/>
          <w:rFonts w:ascii="Consolas" w:hAnsi="Consolas"/>
          <w:color w:val="183691"/>
        </w:rPr>
        <w:t>'</w:t>
      </w:r>
      <w:r w:rsidR="00FF6300">
        <w:rPr>
          <w:rStyle w:val="pl-s1"/>
          <w:rFonts w:ascii="Consolas" w:hAnsi="Consolas"/>
          <w:color w:val="333333"/>
        </w:rPr>
        <w:t xml:space="preserve">, </w:t>
      </w:r>
      <w:r w:rsidR="00FF6300">
        <w:rPr>
          <w:rStyle w:val="pl-k"/>
          <w:rFonts w:ascii="Consolas" w:hAnsi="Consolas"/>
          <w:color w:val="A71D5D"/>
        </w:rPr>
        <w:t>function</w:t>
      </w:r>
      <w:r w:rsidR="00FF6300">
        <w:rPr>
          <w:rStyle w:val="pl-s1"/>
          <w:rFonts w:ascii="Consolas" w:hAnsi="Consolas"/>
          <w:color w:val="333333"/>
        </w:rPr>
        <w:t xml:space="preserve"> (</w:t>
      </w:r>
      <w:r w:rsidR="00FF6300">
        <w:rPr>
          <w:rStyle w:val="pl-smi"/>
          <w:rFonts w:ascii="Consolas" w:hAnsi="Consolas"/>
          <w:color w:val="333333"/>
        </w:rPr>
        <w:t>$sub</w:t>
      </w:r>
      <w:r w:rsidR="00FF6300">
        <w:rPr>
          <w:rStyle w:val="pl-s1"/>
          <w:rFonts w:ascii="Consolas" w:hAnsi="Consolas"/>
          <w:color w:val="333333"/>
        </w:rPr>
        <w:t>) {</w:t>
      </w:r>
    </w:p>
    <w:p w14:paraId="1CCF87B7" w14:textId="7EE0694E" w:rsidR="00C10BCB" w:rsidRDefault="00C10BCB" w:rsidP="00FF6300">
      <w:pPr>
        <w:pStyle w:val="HTMLPreformatted"/>
        <w:shd w:val="clear" w:color="auto" w:fill="F7F7F7"/>
        <w:rPr>
          <w:rStyle w:val="pl-s1"/>
          <w:rFonts w:ascii="Consolas" w:hAnsi="Consolas"/>
          <w:color w:val="333333"/>
        </w:rPr>
      </w:pPr>
      <w:r>
        <w:rPr>
          <w:rStyle w:val="pl-s1"/>
          <w:rFonts w:ascii="Consolas" w:hAnsi="Consolas"/>
          <w:color w:val="333333"/>
        </w:rPr>
        <w:tab/>
      </w:r>
      <w:r>
        <w:rPr>
          <w:rStyle w:val="pl-s1"/>
          <w:rFonts w:ascii="Consolas" w:hAnsi="Consolas"/>
          <w:color w:val="333333"/>
        </w:rPr>
        <w:tab/>
        <w:t xml:space="preserve">  </w:t>
      </w:r>
      <w:r>
        <w:rPr>
          <w:rStyle w:val="pl-s1"/>
          <w:rFonts w:ascii="Consolas" w:hAnsi="Consolas"/>
          <w:color w:val="333333"/>
        </w:rPr>
        <w:tab/>
      </w:r>
    </w:p>
    <w:p w14:paraId="5CC99493" w14:textId="77777777" w:rsidR="00C10BCB" w:rsidRDefault="00FF6300" w:rsidP="00FF6300">
      <w:pPr>
        <w:pStyle w:val="HTMLPreformatted"/>
        <w:shd w:val="clear" w:color="auto" w:fill="F7F7F7"/>
        <w:rPr>
          <w:rStyle w:val="pl-s1"/>
          <w:rFonts w:ascii="Consolas" w:hAnsi="Consolas"/>
          <w:color w:val="333333"/>
        </w:rPr>
      </w:pPr>
      <w:r>
        <w:rPr>
          <w:rFonts w:ascii="Consolas" w:hAnsi="Consolas"/>
          <w:color w:val="333333"/>
        </w:rPr>
        <w:t xml:space="preserve"> </w:t>
      </w:r>
      <w:r>
        <w:rPr>
          <w:rStyle w:val="pl-s1"/>
          <w:rFonts w:ascii="Consolas" w:hAnsi="Consolas"/>
          <w:color w:val="333333"/>
        </w:rPr>
        <w:t xml:space="preserve">    </w:t>
      </w:r>
      <w:r>
        <w:rPr>
          <w:rStyle w:val="pl-smi"/>
          <w:rFonts w:ascii="Consolas" w:hAnsi="Consolas"/>
          <w:color w:val="333333"/>
        </w:rPr>
        <w:t>$sub</w:t>
      </w:r>
      <w:r>
        <w:rPr>
          <w:rStyle w:val="pl-k"/>
          <w:rFonts w:ascii="Consolas" w:hAnsi="Consolas"/>
          <w:color w:val="A71D5D"/>
        </w:rPr>
        <w:t>-&gt;</w:t>
      </w:r>
      <w:r w:rsidR="003C7A2E">
        <w:rPr>
          <w:rStyle w:val="pl-s1"/>
          <w:rFonts w:ascii="Consolas" w:hAnsi="Consolas"/>
          <w:color w:val="333333"/>
        </w:rPr>
        <w:t>route</w:t>
      </w:r>
      <w:r>
        <w:rPr>
          <w:rStyle w:val="pl-s1"/>
          <w:rFonts w:ascii="Consolas" w:hAnsi="Consolas"/>
          <w:color w:val="333333"/>
        </w:rPr>
        <w:t>(</w:t>
      </w:r>
    </w:p>
    <w:p w14:paraId="45718980" w14:textId="2196833E" w:rsidR="00C10BCB" w:rsidRDefault="00C10BCB" w:rsidP="00FF6300">
      <w:pPr>
        <w:pStyle w:val="HTMLPreformatted"/>
        <w:shd w:val="clear" w:color="auto" w:fill="F7F7F7"/>
        <w:rPr>
          <w:rStyle w:val="pl-s1"/>
          <w:rFonts w:ascii="Consolas" w:hAnsi="Consolas"/>
          <w:color w:val="333333"/>
        </w:rPr>
      </w:pPr>
      <w:r>
        <w:rPr>
          <w:rStyle w:val="pl-s1"/>
          <w:rFonts w:ascii="Consolas" w:hAnsi="Consolas"/>
          <w:color w:val="333333"/>
        </w:rPr>
        <w:tab/>
      </w:r>
      <w:r>
        <w:rPr>
          <w:rStyle w:val="pl-s1"/>
          <w:rFonts w:ascii="Consolas" w:hAnsi="Consolas"/>
          <w:color w:val="333333"/>
        </w:rPr>
        <w:tab/>
      </w:r>
      <w:r w:rsidR="00FF6300">
        <w:rPr>
          <w:rStyle w:val="pl-pds"/>
          <w:rFonts w:ascii="Consolas" w:hAnsi="Consolas"/>
          <w:color w:val="183691"/>
        </w:rPr>
        <w:t>'</w:t>
      </w:r>
      <w:r w:rsidR="003C7A2E">
        <w:rPr>
          <w:rStyle w:val="pl-s"/>
          <w:rFonts w:ascii="Consolas" w:hAnsi="Consolas"/>
          <w:color w:val="183691"/>
        </w:rPr>
        <w:t>users.index</w:t>
      </w:r>
      <w:r w:rsidR="00FF6300">
        <w:rPr>
          <w:rStyle w:val="pl-pds"/>
          <w:rFonts w:ascii="Consolas" w:hAnsi="Consolas"/>
          <w:color w:val="183691"/>
        </w:rPr>
        <w:t>'</w:t>
      </w:r>
      <w:r w:rsidR="00FF6300">
        <w:rPr>
          <w:rStyle w:val="pl-s1"/>
          <w:rFonts w:ascii="Consolas" w:hAnsi="Consolas"/>
          <w:color w:val="333333"/>
        </w:rPr>
        <w:t>,</w:t>
      </w:r>
      <w:r>
        <w:rPr>
          <w:rStyle w:val="pl-s1"/>
          <w:rFonts w:ascii="Consolas" w:hAnsi="Consolas"/>
          <w:color w:val="333333"/>
        </w:rPr>
        <w:t xml:space="preserve"> </w:t>
      </w:r>
      <w:r w:rsidRPr="00F6732E">
        <w:rPr>
          <w:rStyle w:val="pl-s1"/>
          <w:rFonts w:ascii="Consolas" w:hAnsi="Consolas"/>
          <w:color w:val="F79646" w:themeColor="accent6"/>
        </w:rPr>
        <w:t>// Ruta del controlador (php artisan route:list)</w:t>
      </w:r>
      <w:r w:rsidR="00FF6300">
        <w:rPr>
          <w:rStyle w:val="pl-s1"/>
          <w:rFonts w:ascii="Consolas" w:hAnsi="Consolas"/>
          <w:color w:val="333333"/>
        </w:rPr>
        <w:t xml:space="preserve"> </w:t>
      </w:r>
    </w:p>
    <w:p w14:paraId="7D95B0D4" w14:textId="2635942D" w:rsidR="00C10BCB" w:rsidRDefault="00C10BCB" w:rsidP="00FF6300">
      <w:pPr>
        <w:pStyle w:val="HTMLPreformatted"/>
        <w:shd w:val="clear" w:color="auto" w:fill="F7F7F7"/>
        <w:rPr>
          <w:rStyle w:val="pl-s1"/>
          <w:rFonts w:ascii="Consolas" w:hAnsi="Consolas"/>
          <w:color w:val="333333"/>
        </w:rPr>
      </w:pPr>
      <w:r>
        <w:rPr>
          <w:rStyle w:val="pl-s1"/>
          <w:rFonts w:ascii="Consolas" w:hAnsi="Consolas"/>
          <w:color w:val="333333"/>
        </w:rPr>
        <w:tab/>
      </w:r>
      <w:r>
        <w:rPr>
          <w:rStyle w:val="pl-s1"/>
          <w:rFonts w:ascii="Consolas" w:hAnsi="Consolas"/>
          <w:color w:val="333333"/>
        </w:rPr>
        <w:tab/>
      </w:r>
      <w:r w:rsidR="00FF6300">
        <w:rPr>
          <w:rStyle w:val="pl-pds"/>
          <w:rFonts w:ascii="Consolas" w:hAnsi="Consolas"/>
          <w:color w:val="183691"/>
        </w:rPr>
        <w:t>'</w:t>
      </w:r>
      <w:r w:rsidR="003C7A2E">
        <w:rPr>
          <w:rStyle w:val="pl-s"/>
          <w:rFonts w:ascii="Consolas" w:hAnsi="Consolas"/>
          <w:color w:val="183691"/>
        </w:rPr>
        <w:t>Usuarios</w:t>
      </w:r>
      <w:r w:rsidR="00FF6300">
        <w:rPr>
          <w:rStyle w:val="pl-pds"/>
          <w:rFonts w:ascii="Consolas" w:hAnsi="Consolas"/>
          <w:color w:val="183691"/>
        </w:rPr>
        <w:t>'</w:t>
      </w:r>
      <w:r w:rsidR="00FF6300">
        <w:rPr>
          <w:rStyle w:val="pl-s1"/>
          <w:rFonts w:ascii="Consolas" w:hAnsi="Consolas"/>
          <w:color w:val="333333"/>
        </w:rPr>
        <w:t>,</w:t>
      </w:r>
      <w:r>
        <w:rPr>
          <w:rStyle w:val="pl-s1"/>
          <w:rFonts w:ascii="Consolas" w:hAnsi="Consolas"/>
          <w:color w:val="333333"/>
        </w:rPr>
        <w:t xml:space="preserve"> </w:t>
      </w:r>
      <w:r w:rsidRPr="00F6732E">
        <w:rPr>
          <w:rStyle w:val="pl-s1"/>
          <w:rFonts w:ascii="Consolas" w:hAnsi="Consolas"/>
          <w:color w:val="F79646" w:themeColor="accent6"/>
        </w:rPr>
        <w:t>// titulo del sub menu</w:t>
      </w:r>
    </w:p>
    <w:p w14:paraId="1EF3CEF3" w14:textId="77777777" w:rsidR="00C10BCB" w:rsidRDefault="00C10BCB" w:rsidP="00FF6300">
      <w:pPr>
        <w:pStyle w:val="HTMLPreformatted"/>
        <w:shd w:val="clear" w:color="auto" w:fill="F7F7F7"/>
        <w:rPr>
          <w:rStyle w:val="pl-s1"/>
          <w:rFonts w:ascii="Consolas" w:hAnsi="Consolas"/>
          <w:color w:val="333333"/>
        </w:rPr>
      </w:pPr>
      <w:r>
        <w:rPr>
          <w:rStyle w:val="pl-s1"/>
          <w:rFonts w:ascii="Consolas" w:hAnsi="Consolas"/>
          <w:color w:val="333333"/>
        </w:rPr>
        <w:tab/>
      </w:r>
      <w:r>
        <w:rPr>
          <w:rStyle w:val="pl-s1"/>
          <w:rFonts w:ascii="Consolas" w:hAnsi="Consolas"/>
          <w:color w:val="333333"/>
        </w:rPr>
        <w:tab/>
      </w:r>
      <w:r w:rsidR="003C7A2E">
        <w:rPr>
          <w:rStyle w:val="pl-s1"/>
          <w:rFonts w:ascii="Consolas" w:hAnsi="Consolas"/>
          <w:color w:val="333333"/>
        </w:rPr>
        <w:t>[],</w:t>
      </w:r>
    </w:p>
    <w:p w14:paraId="61A1CCFC" w14:textId="1C59B286" w:rsidR="00C10BCB" w:rsidRDefault="00C10BCB" w:rsidP="00FF6300">
      <w:pPr>
        <w:pStyle w:val="HTMLPreformatted"/>
        <w:shd w:val="clear" w:color="auto" w:fill="F7F7F7"/>
        <w:rPr>
          <w:rStyle w:val="pl-s1"/>
          <w:rFonts w:ascii="Consolas" w:hAnsi="Consolas"/>
          <w:color w:val="333333"/>
        </w:rPr>
      </w:pPr>
      <w:r>
        <w:rPr>
          <w:rStyle w:val="pl-s1"/>
          <w:rFonts w:ascii="Consolas" w:hAnsi="Consolas"/>
          <w:color w:val="333333"/>
        </w:rPr>
        <w:tab/>
      </w:r>
      <w:r>
        <w:rPr>
          <w:rStyle w:val="pl-s1"/>
          <w:rFonts w:ascii="Consolas" w:hAnsi="Consolas"/>
          <w:color w:val="333333"/>
        </w:rPr>
        <w:tab/>
      </w:r>
      <w:r w:rsidR="003C7A2E">
        <w:rPr>
          <w:rStyle w:val="pl-s1"/>
          <w:rFonts w:ascii="Consolas" w:hAnsi="Consolas"/>
          <w:color w:val="333333"/>
        </w:rPr>
        <w:t>1,</w:t>
      </w:r>
      <w:r w:rsidR="00FF6300">
        <w:rPr>
          <w:rStyle w:val="pl-s1"/>
          <w:rFonts w:ascii="Consolas" w:hAnsi="Consolas"/>
          <w:color w:val="333333"/>
        </w:rPr>
        <w:t xml:space="preserve"> </w:t>
      </w:r>
      <w:r w:rsidRPr="00F6732E">
        <w:rPr>
          <w:rStyle w:val="pl-s1"/>
          <w:rFonts w:ascii="Consolas" w:hAnsi="Consolas"/>
          <w:color w:val="F79646" w:themeColor="accent6"/>
        </w:rPr>
        <w:t>// posición</w:t>
      </w:r>
      <w:r>
        <w:rPr>
          <w:rStyle w:val="pl-s1"/>
          <w:rFonts w:ascii="Consolas" w:hAnsi="Consolas"/>
          <w:color w:val="333333"/>
        </w:rPr>
        <w:t xml:space="preserve"> </w:t>
      </w:r>
    </w:p>
    <w:p w14:paraId="1C8AD9D1" w14:textId="58E5A6FD" w:rsidR="00C10BCB" w:rsidRDefault="00C10BCB" w:rsidP="00FF6300">
      <w:pPr>
        <w:pStyle w:val="HTMLPreformatted"/>
        <w:shd w:val="clear" w:color="auto" w:fill="F7F7F7"/>
        <w:rPr>
          <w:rStyle w:val="pl-s1"/>
          <w:rFonts w:ascii="Consolas" w:hAnsi="Consolas"/>
          <w:color w:val="333333"/>
        </w:rPr>
      </w:pPr>
      <w:r>
        <w:rPr>
          <w:rStyle w:val="pl-s1"/>
          <w:rFonts w:ascii="Consolas" w:hAnsi="Consolas"/>
          <w:color w:val="333333"/>
        </w:rPr>
        <w:tab/>
      </w:r>
      <w:r>
        <w:rPr>
          <w:rStyle w:val="pl-s1"/>
          <w:rFonts w:ascii="Consolas" w:hAnsi="Consolas"/>
          <w:color w:val="333333"/>
        </w:rPr>
        <w:tab/>
      </w:r>
      <w:r w:rsidR="00FF6300">
        <w:rPr>
          <w:rStyle w:val="pl-s1"/>
          <w:rFonts w:ascii="Consolas" w:hAnsi="Consolas"/>
          <w:color w:val="333333"/>
        </w:rPr>
        <w:t>[</w:t>
      </w:r>
      <w:r w:rsidR="00FF6300">
        <w:rPr>
          <w:rStyle w:val="pl-pds"/>
          <w:rFonts w:ascii="Consolas" w:hAnsi="Consolas"/>
          <w:color w:val="183691"/>
        </w:rPr>
        <w:t>'</w:t>
      </w:r>
      <w:r w:rsidR="00FF6300">
        <w:rPr>
          <w:rStyle w:val="pl-s"/>
          <w:rFonts w:ascii="Consolas" w:hAnsi="Consolas"/>
          <w:color w:val="183691"/>
        </w:rPr>
        <w:t>icon</w:t>
      </w:r>
      <w:r w:rsidR="00FF6300">
        <w:rPr>
          <w:rStyle w:val="pl-pds"/>
          <w:rFonts w:ascii="Consolas" w:hAnsi="Consolas"/>
          <w:color w:val="183691"/>
        </w:rPr>
        <w:t>'</w:t>
      </w:r>
      <w:r w:rsidR="00FF6300">
        <w:rPr>
          <w:rStyle w:val="pl-s1"/>
          <w:rFonts w:ascii="Consolas" w:hAnsi="Consolas"/>
          <w:color w:val="333333"/>
        </w:rPr>
        <w:t xml:space="preserve"> </w:t>
      </w:r>
      <w:r w:rsidR="00FF6300">
        <w:rPr>
          <w:rStyle w:val="pl-k"/>
          <w:rFonts w:ascii="Consolas" w:hAnsi="Consolas"/>
          <w:color w:val="A71D5D"/>
        </w:rPr>
        <w:t>=&gt;</w:t>
      </w:r>
      <w:r w:rsidR="00FF6300">
        <w:rPr>
          <w:rStyle w:val="pl-s1"/>
          <w:rFonts w:ascii="Consolas" w:hAnsi="Consolas"/>
          <w:color w:val="333333"/>
        </w:rPr>
        <w:t xml:space="preserve"> </w:t>
      </w:r>
      <w:r w:rsidR="00FF6300">
        <w:rPr>
          <w:rStyle w:val="pl-pds"/>
          <w:rFonts w:ascii="Consolas" w:hAnsi="Consolas"/>
          <w:color w:val="183691"/>
        </w:rPr>
        <w:t>'</w:t>
      </w:r>
      <w:r w:rsidR="00FF6300">
        <w:rPr>
          <w:rStyle w:val="pl-s"/>
          <w:rFonts w:ascii="Consolas" w:hAnsi="Consolas"/>
          <w:color w:val="183691"/>
        </w:rPr>
        <w:t>fa fa</w:t>
      </w:r>
      <w:r w:rsidR="003C7A2E">
        <w:rPr>
          <w:rStyle w:val="pl-s"/>
          <w:rFonts w:ascii="Consolas" w:hAnsi="Consolas"/>
          <w:color w:val="183691"/>
        </w:rPr>
        <w:t>-circle</w:t>
      </w:r>
      <w:r w:rsidR="00FF6300">
        <w:rPr>
          <w:rStyle w:val="pl-pds"/>
          <w:rFonts w:ascii="Consolas" w:hAnsi="Consolas"/>
          <w:color w:val="183691"/>
        </w:rPr>
        <w:t>'</w:t>
      </w:r>
      <w:r w:rsidR="00FF6300">
        <w:rPr>
          <w:rStyle w:val="pl-s1"/>
          <w:rFonts w:ascii="Consolas" w:hAnsi="Consolas"/>
          <w:color w:val="333333"/>
        </w:rPr>
        <w:t>]</w:t>
      </w:r>
      <w:r>
        <w:rPr>
          <w:rStyle w:val="pl-s1"/>
          <w:rFonts w:ascii="Consolas" w:hAnsi="Consolas"/>
          <w:color w:val="333333"/>
        </w:rPr>
        <w:t xml:space="preserve"> </w:t>
      </w:r>
      <w:r w:rsidRPr="00F6732E">
        <w:rPr>
          <w:rStyle w:val="pl-s1"/>
          <w:rFonts w:ascii="Consolas" w:hAnsi="Consolas"/>
          <w:color w:val="F79646" w:themeColor="accent6"/>
        </w:rPr>
        <w:t>// icono</w:t>
      </w:r>
      <w:r>
        <w:rPr>
          <w:rStyle w:val="pl-s1"/>
          <w:rFonts w:ascii="Consolas" w:hAnsi="Consolas"/>
          <w:color w:val="333333"/>
        </w:rPr>
        <w:t xml:space="preserve"> </w:t>
      </w:r>
    </w:p>
    <w:p w14:paraId="4021B3E6" w14:textId="15D2F3F4" w:rsidR="00FF6300" w:rsidRPr="00C10BCB" w:rsidRDefault="00FF6300" w:rsidP="00FF6300">
      <w:pPr>
        <w:pStyle w:val="HTMLPreformatted"/>
        <w:shd w:val="clear" w:color="auto" w:fill="F7F7F7"/>
        <w:rPr>
          <w:rStyle w:val="pl-s1"/>
          <w:rFonts w:ascii="Consolas" w:hAnsi="Consolas"/>
          <w:color w:val="183691"/>
        </w:rPr>
      </w:pPr>
      <w:r>
        <w:rPr>
          <w:rStyle w:val="pl-s1"/>
          <w:rFonts w:ascii="Consolas" w:hAnsi="Consolas"/>
          <w:color w:val="333333"/>
        </w:rPr>
        <w:t>);</w:t>
      </w:r>
      <w:r>
        <w:rPr>
          <w:rFonts w:ascii="Consolas" w:hAnsi="Consolas"/>
          <w:color w:val="333333"/>
        </w:rPr>
        <w:t xml:space="preserve"> </w:t>
      </w:r>
      <w:r>
        <w:rPr>
          <w:rStyle w:val="pl-s1"/>
          <w:rFonts w:ascii="Consolas" w:hAnsi="Consolas"/>
          <w:color w:val="333333"/>
        </w:rPr>
        <w:t xml:space="preserve">   </w:t>
      </w:r>
      <w:r>
        <w:rPr>
          <w:rFonts w:ascii="Consolas" w:hAnsi="Consolas"/>
          <w:color w:val="333333"/>
        </w:rPr>
        <w:t xml:space="preserve"> </w:t>
      </w:r>
      <w:r>
        <w:rPr>
          <w:rStyle w:val="pl-s1"/>
          <w:rFonts w:ascii="Consolas" w:hAnsi="Consolas"/>
          <w:color w:val="333333"/>
        </w:rPr>
        <w:t xml:space="preserve">    </w:t>
      </w:r>
    </w:p>
    <w:p w14:paraId="22EDD7C8" w14:textId="748F5FEB" w:rsidR="003C7A2E" w:rsidRDefault="003C7A2E" w:rsidP="00FF6300">
      <w:pPr>
        <w:pStyle w:val="HTMLPreformatted"/>
        <w:shd w:val="clear" w:color="auto" w:fill="F7F7F7"/>
        <w:rPr>
          <w:rFonts w:ascii="Consolas" w:hAnsi="Consolas"/>
          <w:color w:val="333333"/>
        </w:rPr>
      </w:pPr>
      <w:r>
        <w:rPr>
          <w:rStyle w:val="pl-smi"/>
          <w:rFonts w:ascii="Consolas" w:hAnsi="Consolas"/>
          <w:color w:val="333333"/>
        </w:rPr>
        <w:t xml:space="preserve">     </w:t>
      </w:r>
      <w:r w:rsidR="00FF6300">
        <w:rPr>
          <w:rStyle w:val="pl-smi"/>
          <w:rFonts w:ascii="Consolas" w:hAnsi="Consolas"/>
          <w:color w:val="333333"/>
        </w:rPr>
        <w:t>$sub</w:t>
      </w:r>
      <w:r w:rsidR="00FF6300">
        <w:rPr>
          <w:rStyle w:val="pl-k"/>
          <w:rFonts w:ascii="Consolas" w:hAnsi="Consolas"/>
          <w:color w:val="A71D5D"/>
        </w:rPr>
        <w:t>-&gt;</w:t>
      </w:r>
      <w:r>
        <w:rPr>
          <w:rStyle w:val="pl-s1"/>
          <w:rFonts w:ascii="Consolas" w:hAnsi="Consolas"/>
          <w:color w:val="333333"/>
        </w:rPr>
        <w:t>route</w:t>
      </w:r>
      <w:r w:rsidR="00FF6300">
        <w:rPr>
          <w:rStyle w:val="pl-s1"/>
          <w:rFonts w:ascii="Consolas" w:hAnsi="Consolas"/>
          <w:color w:val="333333"/>
        </w:rPr>
        <w:t>(</w:t>
      </w:r>
      <w:r w:rsidR="00FF6300">
        <w:rPr>
          <w:rStyle w:val="pl-pds"/>
          <w:rFonts w:ascii="Consolas" w:hAnsi="Consolas"/>
          <w:color w:val="183691"/>
        </w:rPr>
        <w:t>'</w:t>
      </w:r>
      <w:r>
        <w:rPr>
          <w:rStyle w:val="pl-s"/>
          <w:rFonts w:ascii="Consolas" w:hAnsi="Consolas"/>
          <w:color w:val="183691"/>
        </w:rPr>
        <w:t>roles.index</w:t>
      </w:r>
      <w:r w:rsidR="00FF6300">
        <w:rPr>
          <w:rStyle w:val="pl-pds"/>
          <w:rFonts w:ascii="Consolas" w:hAnsi="Consolas"/>
          <w:color w:val="183691"/>
        </w:rPr>
        <w:t>'</w:t>
      </w:r>
      <w:r w:rsidR="00FF6300">
        <w:rPr>
          <w:rStyle w:val="pl-s1"/>
          <w:rFonts w:ascii="Consolas" w:hAnsi="Consolas"/>
          <w:color w:val="333333"/>
        </w:rPr>
        <w:t xml:space="preserve">, </w:t>
      </w:r>
      <w:r w:rsidR="00FF6300">
        <w:rPr>
          <w:rStyle w:val="pl-pds"/>
          <w:rFonts w:ascii="Consolas" w:hAnsi="Consolas"/>
          <w:color w:val="183691"/>
        </w:rPr>
        <w:t>'</w:t>
      </w:r>
      <w:r>
        <w:rPr>
          <w:rStyle w:val="pl-s"/>
          <w:rFonts w:ascii="Consolas" w:hAnsi="Consolas"/>
          <w:color w:val="183691"/>
        </w:rPr>
        <w:t>Roles</w:t>
      </w:r>
      <w:r w:rsidR="00FF6300">
        <w:rPr>
          <w:rStyle w:val="pl-pds"/>
          <w:rFonts w:ascii="Consolas" w:hAnsi="Consolas"/>
          <w:color w:val="183691"/>
        </w:rPr>
        <w:t>'</w:t>
      </w:r>
      <w:r w:rsidR="00FF6300">
        <w:rPr>
          <w:rStyle w:val="pl-s1"/>
          <w:rFonts w:ascii="Consolas" w:hAnsi="Consolas"/>
          <w:color w:val="333333"/>
        </w:rPr>
        <w:t>,</w:t>
      </w:r>
      <w:r>
        <w:rPr>
          <w:rStyle w:val="pl-s1"/>
          <w:rFonts w:ascii="Consolas" w:hAnsi="Consolas"/>
          <w:color w:val="333333"/>
        </w:rPr>
        <w:t>[],2,</w:t>
      </w:r>
      <w:r w:rsidR="00FF6300">
        <w:rPr>
          <w:rStyle w:val="pl-s1"/>
          <w:rFonts w:ascii="Consolas" w:hAnsi="Consolas"/>
          <w:color w:val="333333"/>
        </w:rPr>
        <w:t xml:space="preserve"> [</w:t>
      </w:r>
      <w:r w:rsidR="00FF6300">
        <w:rPr>
          <w:rStyle w:val="pl-pds"/>
          <w:rFonts w:ascii="Consolas" w:hAnsi="Consolas"/>
          <w:color w:val="183691"/>
        </w:rPr>
        <w:t>'</w:t>
      </w:r>
      <w:r w:rsidR="00FF6300">
        <w:rPr>
          <w:rStyle w:val="pl-s"/>
          <w:rFonts w:ascii="Consolas" w:hAnsi="Consolas"/>
          <w:color w:val="183691"/>
        </w:rPr>
        <w:t>icon</w:t>
      </w:r>
      <w:r w:rsidR="00FF6300">
        <w:rPr>
          <w:rStyle w:val="pl-pds"/>
          <w:rFonts w:ascii="Consolas" w:hAnsi="Consolas"/>
          <w:color w:val="183691"/>
        </w:rPr>
        <w:t>'</w:t>
      </w:r>
      <w:r w:rsidR="00FF6300">
        <w:rPr>
          <w:rStyle w:val="pl-s1"/>
          <w:rFonts w:ascii="Consolas" w:hAnsi="Consolas"/>
          <w:color w:val="333333"/>
        </w:rPr>
        <w:t xml:space="preserve"> </w:t>
      </w:r>
      <w:r w:rsidR="00FF6300">
        <w:rPr>
          <w:rStyle w:val="pl-k"/>
          <w:rFonts w:ascii="Consolas" w:hAnsi="Consolas"/>
          <w:color w:val="A71D5D"/>
        </w:rPr>
        <w:t>=&gt;</w:t>
      </w:r>
      <w:r w:rsidR="00FF6300">
        <w:rPr>
          <w:rStyle w:val="pl-s1"/>
          <w:rFonts w:ascii="Consolas" w:hAnsi="Consolas"/>
          <w:color w:val="333333"/>
        </w:rPr>
        <w:t xml:space="preserve"> </w:t>
      </w:r>
      <w:r w:rsidR="00FF6300">
        <w:rPr>
          <w:rStyle w:val="pl-pds"/>
          <w:rFonts w:ascii="Consolas" w:hAnsi="Consolas"/>
          <w:color w:val="183691"/>
        </w:rPr>
        <w:t>'</w:t>
      </w:r>
      <w:r w:rsidR="00FF6300">
        <w:rPr>
          <w:rStyle w:val="pl-s"/>
          <w:rFonts w:ascii="Consolas" w:hAnsi="Consolas"/>
          <w:color w:val="183691"/>
        </w:rPr>
        <w:t>fa fa-</w:t>
      </w:r>
      <w:r>
        <w:rPr>
          <w:rStyle w:val="pl-s"/>
          <w:rFonts w:ascii="Consolas" w:hAnsi="Consolas"/>
          <w:color w:val="183691"/>
        </w:rPr>
        <w:t>fa-circle</w:t>
      </w:r>
      <w:r w:rsidR="00FF6300">
        <w:rPr>
          <w:rStyle w:val="pl-pds"/>
          <w:rFonts w:ascii="Consolas" w:hAnsi="Consolas"/>
          <w:color w:val="183691"/>
        </w:rPr>
        <w:t>'</w:t>
      </w:r>
      <w:r w:rsidR="00FF6300">
        <w:rPr>
          <w:rStyle w:val="pl-s1"/>
          <w:rFonts w:ascii="Consolas" w:hAnsi="Consolas"/>
          <w:color w:val="333333"/>
        </w:rPr>
        <w:t>]);</w:t>
      </w:r>
      <w:r w:rsidR="00FF6300">
        <w:rPr>
          <w:rFonts w:ascii="Consolas" w:hAnsi="Consolas"/>
          <w:color w:val="333333"/>
        </w:rPr>
        <w:t xml:space="preserve"> </w:t>
      </w:r>
    </w:p>
    <w:p w14:paraId="461AA7A1" w14:textId="079DB84A" w:rsidR="00F6785F" w:rsidRDefault="00FF6300" w:rsidP="00FF6300">
      <w:pPr>
        <w:pStyle w:val="HTMLPreformatted"/>
        <w:shd w:val="clear" w:color="auto" w:fill="F7F7F7"/>
        <w:rPr>
          <w:rFonts w:ascii="Consolas" w:hAnsi="Consolas"/>
          <w:color w:val="333333"/>
        </w:rPr>
      </w:pPr>
      <w:r>
        <w:rPr>
          <w:rStyle w:val="pl-s1"/>
          <w:rFonts w:ascii="Consolas" w:hAnsi="Consolas"/>
          <w:color w:val="333333"/>
        </w:rPr>
        <w:t>}</w:t>
      </w:r>
      <w:r w:rsidR="003C7A2E">
        <w:rPr>
          <w:rStyle w:val="pl-s1"/>
          <w:rFonts w:ascii="Consolas" w:hAnsi="Consolas"/>
          <w:color w:val="333333"/>
        </w:rPr>
        <w:t>,2,[‘icon’=&gt;’fa fa-users’]</w:t>
      </w:r>
      <w:r>
        <w:rPr>
          <w:rStyle w:val="pl-s1"/>
          <w:rFonts w:ascii="Consolas" w:hAnsi="Consolas"/>
          <w:color w:val="333333"/>
        </w:rPr>
        <w:t>);</w:t>
      </w:r>
    </w:p>
    <w:p w14:paraId="11889486" w14:textId="77777777" w:rsidR="00FF6300" w:rsidRDefault="00FF6300" w:rsidP="00557356">
      <w:pPr>
        <w:jc w:val="both"/>
      </w:pPr>
    </w:p>
    <w:p w14:paraId="08BBB717" w14:textId="15262687" w:rsidR="00F6785F" w:rsidRDefault="00F6785F" w:rsidP="00F6785F">
      <w:pPr>
        <w:pStyle w:val="Heading1"/>
      </w:pPr>
      <w:r>
        <w:t>Módulos</w:t>
      </w:r>
    </w:p>
    <w:p w14:paraId="73A0CD4D" w14:textId="77777777" w:rsidR="00F6785F" w:rsidRDefault="00F6785F" w:rsidP="00F6785F"/>
    <w:p w14:paraId="7AF0EF04" w14:textId="065B05E4" w:rsidR="00F6785F" w:rsidRDefault="00F6785F" w:rsidP="00F6785F">
      <w:r>
        <w:t>Larus utiliza Pingpong Modules para manejar una estructura modular, lo cual nos facilita la ventaja de crear módulos para la aplicación y compartirlo entre instalaciones.</w:t>
      </w:r>
    </w:p>
    <w:p w14:paraId="4C5C2743" w14:textId="77777777" w:rsidR="00F6785F" w:rsidRDefault="00F6785F" w:rsidP="00F6785F"/>
    <w:p w14:paraId="6CFDB96B" w14:textId="2BC39E6F" w:rsidR="00F6785F" w:rsidRDefault="00F6785F" w:rsidP="00F6785F">
      <w:r>
        <w:t>Por defecto Larus trae un modulo de usuarios, roles, permisos, alertas, notificaciones y tareas.</w:t>
      </w:r>
    </w:p>
    <w:p w14:paraId="5CBF238C" w14:textId="77777777" w:rsidR="00F6785F" w:rsidRDefault="00F6785F" w:rsidP="00F6785F"/>
    <w:p w14:paraId="0AA1C35F" w14:textId="1920B33C" w:rsidR="00F6785F" w:rsidRPr="00F6785F" w:rsidRDefault="00F6785F" w:rsidP="00F6785F">
      <w:pPr>
        <w:pStyle w:val="Heading1"/>
      </w:pPr>
      <w:r>
        <w:t>Creando Módulos</w:t>
      </w:r>
    </w:p>
    <w:p w14:paraId="246B9A77" w14:textId="77777777" w:rsidR="00F6785F" w:rsidRDefault="00F6785F" w:rsidP="00557356">
      <w:pPr>
        <w:jc w:val="both"/>
      </w:pPr>
    </w:p>
    <w:p w14:paraId="5CB74CCF" w14:textId="54AC1B1E" w:rsidR="00265252" w:rsidRDefault="007E0819" w:rsidP="00557356">
      <w:pPr>
        <w:jc w:val="both"/>
      </w:pPr>
      <w:r>
        <w:t xml:space="preserve">Para crear un módulo es hacerlo como un paquete, esto hace que sea más fácil de mantener y de </w:t>
      </w:r>
      <w:r w:rsidR="00146400">
        <w:t>transportar</w:t>
      </w:r>
      <w:r>
        <w:t xml:space="preserve"> entre instalaciones. Usando la documentación de PingPon</w:t>
      </w:r>
      <w:r w:rsidR="00146400">
        <w:t>g</w:t>
      </w:r>
      <w:r>
        <w:t xml:space="preserve"> Modules podemos ver que tenemos un comando para crear el módulo.</w:t>
      </w:r>
    </w:p>
    <w:p w14:paraId="7D9463A7" w14:textId="77777777" w:rsidR="007E0819" w:rsidRDefault="007E0819" w:rsidP="00557356">
      <w:pPr>
        <w:jc w:val="both"/>
      </w:pPr>
    </w:p>
    <w:p w14:paraId="43BE95D9" w14:textId="77777777" w:rsidR="007E0819" w:rsidRPr="007E0819" w:rsidRDefault="007E0819" w:rsidP="007E0819">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w:sz w:val="21"/>
          <w:szCs w:val="21"/>
          <w:lang w:val="es-ES_tradnl" w:eastAsia="en-US"/>
        </w:rPr>
      </w:pPr>
      <w:r w:rsidRPr="007E0819">
        <w:rPr>
          <w:rFonts w:ascii="Monaco" w:eastAsiaTheme="minorEastAsia" w:hAnsi="Monaco" w:cs="Courier"/>
          <w:color w:val="555555"/>
          <w:sz w:val="19"/>
          <w:szCs w:val="19"/>
          <w:lang w:val="es-ES_tradnl" w:eastAsia="en-US"/>
        </w:rPr>
        <w:t xml:space="preserve">php artisan </w:t>
      </w:r>
      <w:r w:rsidRPr="007E0819">
        <w:rPr>
          <w:rFonts w:ascii="Monaco" w:eastAsiaTheme="minorEastAsia" w:hAnsi="Monaco" w:cs="Courier"/>
          <w:color w:val="445588"/>
          <w:sz w:val="19"/>
          <w:szCs w:val="19"/>
          <w:lang w:val="es-ES_tradnl" w:eastAsia="en-US"/>
        </w:rPr>
        <w:t>module</w:t>
      </w:r>
      <w:r w:rsidRPr="007E0819">
        <w:rPr>
          <w:rFonts w:ascii="Monaco" w:eastAsiaTheme="minorEastAsia" w:hAnsi="Monaco" w:cs="Courier"/>
          <w:color w:val="555555"/>
          <w:sz w:val="19"/>
          <w:szCs w:val="19"/>
          <w:lang w:val="es-ES_tradnl" w:eastAsia="en-US"/>
        </w:rPr>
        <w:t>:make &lt;</w:t>
      </w:r>
      <w:r w:rsidRPr="007E0819">
        <w:rPr>
          <w:rFonts w:ascii="Monaco" w:eastAsiaTheme="minorEastAsia" w:hAnsi="Monaco" w:cs="Courier"/>
          <w:color w:val="445588"/>
          <w:sz w:val="19"/>
          <w:szCs w:val="19"/>
          <w:lang w:val="es-ES_tradnl" w:eastAsia="en-US"/>
        </w:rPr>
        <w:t>module</w:t>
      </w:r>
      <w:r w:rsidRPr="007E0819">
        <w:rPr>
          <w:rFonts w:ascii="Monaco" w:eastAsiaTheme="minorEastAsia" w:hAnsi="Monaco" w:cs="Courier"/>
          <w:color w:val="555555"/>
          <w:sz w:val="19"/>
          <w:szCs w:val="19"/>
          <w:lang w:val="es-ES_tradnl" w:eastAsia="en-US"/>
        </w:rPr>
        <w:t>-name&gt;</w:t>
      </w:r>
    </w:p>
    <w:p w14:paraId="1F10F60E" w14:textId="77777777" w:rsidR="007E0819" w:rsidRDefault="007E0819" w:rsidP="00557356">
      <w:pPr>
        <w:jc w:val="both"/>
      </w:pPr>
    </w:p>
    <w:p w14:paraId="0D42452E" w14:textId="75BD1C14" w:rsidR="00146400" w:rsidRDefault="00146400" w:rsidP="00146400">
      <w:r>
        <w:t>Este comando nos creara todo el scafold del módulo</w:t>
      </w:r>
    </w:p>
    <w:p w14:paraId="54129CE1" w14:textId="77777777" w:rsidR="00146400" w:rsidRPr="00146400" w:rsidRDefault="00146400" w:rsidP="00146400">
      <w:pPr>
        <w:rPr>
          <w:rFonts w:ascii="Times" w:hAnsi="Times"/>
          <w:sz w:val="20"/>
          <w:szCs w:val="20"/>
          <w:lang w:val="es-ES_tradnl" w:eastAsia="en-US"/>
        </w:rPr>
      </w:pPr>
    </w:p>
    <w:p w14:paraId="7F0A7A5C" w14:textId="4525C792" w:rsidR="00265252" w:rsidRDefault="007E0819" w:rsidP="00265252">
      <w:r>
        <w:rPr>
          <w:noProof/>
          <w:lang w:val="en-US" w:eastAsia="en-US"/>
        </w:rPr>
        <w:lastRenderedPageBreak/>
        <w:drawing>
          <wp:inline distT="0" distB="0" distL="0" distR="0" wp14:anchorId="5566116B" wp14:editId="7CB39980">
            <wp:extent cx="1191876" cy="245164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7474703a2f2f686563686f656e6c61726176656c2e636f6d2f66696c656d616e616765722f7573657266696c65732f706c6174666f726d2f657374727563747572615f6d6f64756c6f2e706e67.png"/>
                    <pic:cNvPicPr/>
                  </pic:nvPicPr>
                  <pic:blipFill>
                    <a:blip r:embed="rId17">
                      <a:extLst>
                        <a:ext uri="{28A0092B-C50C-407E-A947-70E740481C1C}">
                          <a14:useLocalDpi xmlns:a14="http://schemas.microsoft.com/office/drawing/2010/main" val="0"/>
                        </a:ext>
                      </a:extLst>
                    </a:blip>
                    <a:stretch>
                      <a:fillRect/>
                    </a:stretch>
                  </pic:blipFill>
                  <pic:spPr>
                    <a:xfrm>
                      <a:off x="0" y="0"/>
                      <a:ext cx="1191876" cy="2451644"/>
                    </a:xfrm>
                    <a:prstGeom prst="rect">
                      <a:avLst/>
                    </a:prstGeom>
                  </pic:spPr>
                </pic:pic>
              </a:graphicData>
            </a:graphic>
          </wp:inline>
        </w:drawing>
      </w:r>
    </w:p>
    <w:p w14:paraId="371FC698" w14:textId="38E45A2A" w:rsidR="00146400" w:rsidRDefault="00146400" w:rsidP="00146400">
      <w:pPr>
        <w:pStyle w:val="Heading1"/>
      </w:pPr>
      <w:r>
        <w:t>Service Provider</w:t>
      </w:r>
    </w:p>
    <w:p w14:paraId="2E9EDE82" w14:textId="06E21001" w:rsidR="00146400" w:rsidRDefault="00146400" w:rsidP="00146400">
      <w:pPr>
        <w:rPr>
          <w:rFonts w:ascii="Times" w:hAnsi="Times"/>
          <w:color w:val="333333"/>
          <w:lang w:val="es-ES_tradnl" w:eastAsia="en-US"/>
        </w:rPr>
      </w:pPr>
      <w:r>
        <w:t xml:space="preserve">Cada módulo tiene un Service provider que se declara en el archivo </w:t>
      </w:r>
      <w:r>
        <w:rPr>
          <w:rFonts w:ascii="Consolas" w:hAnsi="Consolas"/>
          <w:color w:val="333333"/>
          <w:sz w:val="20"/>
          <w:szCs w:val="20"/>
          <w:lang w:val="es-ES_tradnl" w:eastAsia="en-US"/>
        </w:rPr>
        <w:t xml:space="preserve">module.json </w:t>
      </w:r>
      <w:r>
        <w:rPr>
          <w:rFonts w:ascii="Times" w:hAnsi="Times"/>
          <w:color w:val="333333"/>
          <w:lang w:val="es-ES_tradnl" w:eastAsia="en-US"/>
        </w:rPr>
        <w:t>que se crea con el módulo. Este service provider será cargado automáticamente y es acá donde podrá registrar cualquier cosa que necesite como menus o cualquier otro bind.</w:t>
      </w:r>
    </w:p>
    <w:p w14:paraId="75097533" w14:textId="77777777" w:rsidR="00146400" w:rsidRDefault="00146400" w:rsidP="00146400">
      <w:pPr>
        <w:rPr>
          <w:rFonts w:ascii="Times" w:hAnsi="Times"/>
          <w:color w:val="333333"/>
          <w:lang w:val="es-ES_tradnl" w:eastAsia="en-US"/>
        </w:rPr>
      </w:pPr>
    </w:p>
    <w:p w14:paraId="298CAE30" w14:textId="77777777" w:rsidR="00146400" w:rsidRDefault="00146400" w:rsidP="00146400">
      <w:pPr>
        <w:rPr>
          <w:rFonts w:ascii="Times" w:hAnsi="Times"/>
          <w:color w:val="333333"/>
          <w:lang w:val="es-ES_tradnl" w:eastAsia="en-US"/>
        </w:rPr>
      </w:pPr>
    </w:p>
    <w:p w14:paraId="2FFE4B02" w14:textId="77777777" w:rsidR="00146400" w:rsidRDefault="00146400" w:rsidP="00146400">
      <w:pPr>
        <w:rPr>
          <w:rFonts w:ascii="Times" w:hAnsi="Times"/>
          <w:color w:val="333333"/>
          <w:lang w:val="es-ES_tradnl" w:eastAsia="en-US"/>
        </w:rPr>
      </w:pPr>
    </w:p>
    <w:p w14:paraId="15BD2DBB" w14:textId="77777777" w:rsidR="00146400" w:rsidRDefault="00146400" w:rsidP="0014640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EastAsia" w:hAnsi="Consolas" w:cs="Courier"/>
          <w:color w:val="969896"/>
          <w:sz w:val="20"/>
          <w:szCs w:val="20"/>
          <w:lang w:val="es-ES_tradnl" w:eastAsia="en-US"/>
        </w:rPr>
      </w:pPr>
      <w:r w:rsidRPr="00146400">
        <w:rPr>
          <w:rFonts w:ascii="Consolas" w:eastAsiaTheme="minorEastAsia" w:hAnsi="Consolas" w:cs="Courier"/>
          <w:color w:val="333333"/>
          <w:sz w:val="20"/>
          <w:szCs w:val="20"/>
          <w:lang w:val="es-ES_tradnl" w:eastAsia="en-US"/>
        </w:rPr>
        <w:t xml:space="preserve">    </w:t>
      </w:r>
      <w:r w:rsidRPr="00146400">
        <w:rPr>
          <w:rFonts w:ascii="Consolas" w:eastAsiaTheme="minorEastAsia" w:hAnsi="Consolas" w:cs="Courier"/>
          <w:color w:val="969896"/>
          <w:sz w:val="20"/>
          <w:szCs w:val="20"/>
          <w:lang w:val="es-ES_tradnl" w:eastAsia="en-US"/>
        </w:rPr>
        <w:t>/**</w:t>
      </w:r>
      <w:r w:rsidRPr="00146400">
        <w:rPr>
          <w:rFonts w:ascii="Consolas" w:eastAsiaTheme="minorEastAsia" w:hAnsi="Consolas" w:cs="Courier"/>
          <w:color w:val="333333"/>
          <w:sz w:val="20"/>
          <w:szCs w:val="20"/>
          <w:lang w:val="es-ES_tradnl" w:eastAsia="en-US"/>
        </w:rPr>
        <w:t xml:space="preserve"> </w:t>
      </w:r>
      <w:r w:rsidRPr="00146400">
        <w:rPr>
          <w:rFonts w:ascii="Consolas" w:eastAsiaTheme="minorEastAsia" w:hAnsi="Consolas" w:cs="Courier"/>
          <w:color w:val="969896"/>
          <w:sz w:val="20"/>
          <w:szCs w:val="20"/>
          <w:lang w:val="es-ES_tradnl" w:eastAsia="en-US"/>
        </w:rPr>
        <w:t xml:space="preserve">     </w:t>
      </w:r>
    </w:p>
    <w:p w14:paraId="0E37A65B" w14:textId="77777777" w:rsidR="00146400" w:rsidRDefault="00146400" w:rsidP="0014640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EastAsia" w:hAnsi="Consolas" w:cs="Courier"/>
          <w:color w:val="969896"/>
          <w:sz w:val="20"/>
          <w:szCs w:val="20"/>
          <w:lang w:val="es-ES_tradnl" w:eastAsia="en-US"/>
        </w:rPr>
      </w:pPr>
      <w:r>
        <w:rPr>
          <w:rFonts w:ascii="Consolas" w:eastAsiaTheme="minorEastAsia" w:hAnsi="Consolas" w:cs="Courier"/>
          <w:color w:val="969896"/>
          <w:sz w:val="20"/>
          <w:szCs w:val="20"/>
          <w:lang w:val="es-ES_tradnl" w:eastAsia="en-US"/>
        </w:rPr>
        <w:t xml:space="preserve">     </w:t>
      </w:r>
      <w:r w:rsidRPr="00146400">
        <w:rPr>
          <w:rFonts w:ascii="Consolas" w:eastAsiaTheme="minorEastAsia" w:hAnsi="Consolas" w:cs="Courier"/>
          <w:color w:val="969896"/>
          <w:sz w:val="20"/>
          <w:szCs w:val="20"/>
          <w:lang w:val="es-ES_tradnl" w:eastAsia="en-US"/>
        </w:rPr>
        <w:t>* Boot the application events.</w:t>
      </w:r>
    </w:p>
    <w:p w14:paraId="5A1BB08F" w14:textId="77777777" w:rsidR="00146400" w:rsidRDefault="00146400" w:rsidP="0014640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EastAsia" w:hAnsi="Consolas" w:cs="Courier"/>
          <w:color w:val="969896"/>
          <w:sz w:val="20"/>
          <w:szCs w:val="20"/>
          <w:lang w:val="es-ES_tradnl" w:eastAsia="en-US"/>
        </w:rPr>
      </w:pPr>
      <w:r w:rsidRPr="00146400">
        <w:rPr>
          <w:rFonts w:ascii="Consolas" w:eastAsiaTheme="minorEastAsia" w:hAnsi="Consolas" w:cs="Courier"/>
          <w:color w:val="333333"/>
          <w:sz w:val="20"/>
          <w:szCs w:val="20"/>
          <w:lang w:val="es-ES_tradnl" w:eastAsia="en-US"/>
        </w:rPr>
        <w:t xml:space="preserve"> </w:t>
      </w:r>
      <w:r>
        <w:rPr>
          <w:rFonts w:ascii="Consolas" w:eastAsiaTheme="minorEastAsia" w:hAnsi="Consolas" w:cs="Courier"/>
          <w:color w:val="969896"/>
          <w:sz w:val="20"/>
          <w:szCs w:val="20"/>
          <w:lang w:val="es-ES_tradnl" w:eastAsia="en-US"/>
        </w:rPr>
        <w:t xml:space="preserve">    </w:t>
      </w:r>
      <w:r w:rsidRPr="00146400">
        <w:rPr>
          <w:rFonts w:ascii="Consolas" w:eastAsiaTheme="minorEastAsia" w:hAnsi="Consolas" w:cs="Courier"/>
          <w:color w:val="969896"/>
          <w:sz w:val="20"/>
          <w:szCs w:val="20"/>
          <w:lang w:val="es-ES_tradnl" w:eastAsia="en-US"/>
        </w:rPr>
        <w:t>*</w:t>
      </w:r>
    </w:p>
    <w:p w14:paraId="06F0A296" w14:textId="77777777" w:rsidR="00146400" w:rsidRDefault="00146400" w:rsidP="0014640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EastAsia" w:hAnsi="Consolas" w:cs="Courier"/>
          <w:color w:val="969896"/>
          <w:sz w:val="20"/>
          <w:szCs w:val="20"/>
          <w:lang w:val="es-ES_tradnl" w:eastAsia="en-US"/>
        </w:rPr>
      </w:pPr>
      <w:r w:rsidRPr="00146400">
        <w:rPr>
          <w:rFonts w:ascii="Consolas" w:eastAsiaTheme="minorEastAsia" w:hAnsi="Consolas" w:cs="Courier"/>
          <w:color w:val="333333"/>
          <w:sz w:val="20"/>
          <w:szCs w:val="20"/>
          <w:lang w:val="es-ES_tradnl" w:eastAsia="en-US"/>
        </w:rPr>
        <w:t xml:space="preserve"> </w:t>
      </w:r>
      <w:r>
        <w:rPr>
          <w:rFonts w:ascii="Consolas" w:eastAsiaTheme="minorEastAsia" w:hAnsi="Consolas" w:cs="Courier"/>
          <w:color w:val="969896"/>
          <w:sz w:val="20"/>
          <w:szCs w:val="20"/>
          <w:lang w:val="es-ES_tradnl" w:eastAsia="en-US"/>
        </w:rPr>
        <w:t xml:space="preserve">    </w:t>
      </w:r>
      <w:r w:rsidRPr="00146400">
        <w:rPr>
          <w:rFonts w:ascii="Consolas" w:eastAsiaTheme="minorEastAsia" w:hAnsi="Consolas" w:cs="Courier"/>
          <w:color w:val="969896"/>
          <w:sz w:val="20"/>
          <w:szCs w:val="20"/>
          <w:lang w:val="es-ES_tradnl" w:eastAsia="en-US"/>
        </w:rPr>
        <w:t xml:space="preserve">* </w:t>
      </w:r>
      <w:r w:rsidRPr="00146400">
        <w:rPr>
          <w:rFonts w:ascii="Consolas" w:eastAsiaTheme="minorEastAsia" w:hAnsi="Consolas" w:cs="Courier"/>
          <w:color w:val="A71D5D"/>
          <w:sz w:val="20"/>
          <w:szCs w:val="20"/>
          <w:lang w:val="es-ES_tradnl" w:eastAsia="en-US"/>
        </w:rPr>
        <w:t>@return</w:t>
      </w:r>
      <w:r w:rsidRPr="00146400">
        <w:rPr>
          <w:rFonts w:ascii="Consolas" w:eastAsiaTheme="minorEastAsia" w:hAnsi="Consolas" w:cs="Courier"/>
          <w:color w:val="969896"/>
          <w:sz w:val="20"/>
          <w:szCs w:val="20"/>
          <w:lang w:val="es-ES_tradnl" w:eastAsia="en-US"/>
        </w:rPr>
        <w:t xml:space="preserve"> void</w:t>
      </w:r>
      <w:r w:rsidRPr="00146400">
        <w:rPr>
          <w:rFonts w:ascii="Consolas" w:eastAsiaTheme="minorEastAsia" w:hAnsi="Consolas" w:cs="Courier"/>
          <w:color w:val="333333"/>
          <w:sz w:val="20"/>
          <w:szCs w:val="20"/>
          <w:lang w:val="es-ES_tradnl" w:eastAsia="en-US"/>
        </w:rPr>
        <w:t xml:space="preserve"> </w:t>
      </w:r>
      <w:r w:rsidRPr="00146400">
        <w:rPr>
          <w:rFonts w:ascii="Consolas" w:eastAsiaTheme="minorEastAsia" w:hAnsi="Consolas" w:cs="Courier"/>
          <w:color w:val="969896"/>
          <w:sz w:val="20"/>
          <w:szCs w:val="20"/>
          <w:lang w:val="es-ES_tradnl" w:eastAsia="en-US"/>
        </w:rPr>
        <w:t xml:space="preserve">     </w:t>
      </w:r>
    </w:p>
    <w:p w14:paraId="33630729" w14:textId="77777777" w:rsidR="00146400" w:rsidRDefault="00146400" w:rsidP="0014640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EastAsia" w:hAnsi="Consolas" w:cs="Courier"/>
          <w:color w:val="333333"/>
          <w:sz w:val="20"/>
          <w:szCs w:val="20"/>
          <w:lang w:val="es-ES_tradnl" w:eastAsia="en-US"/>
        </w:rPr>
      </w:pPr>
      <w:r>
        <w:rPr>
          <w:rFonts w:ascii="Consolas" w:eastAsiaTheme="minorEastAsia" w:hAnsi="Consolas" w:cs="Courier"/>
          <w:color w:val="969896"/>
          <w:sz w:val="20"/>
          <w:szCs w:val="20"/>
          <w:lang w:val="es-ES_tradnl" w:eastAsia="en-US"/>
        </w:rPr>
        <w:t xml:space="preserve">     </w:t>
      </w:r>
      <w:r w:rsidRPr="00146400">
        <w:rPr>
          <w:rFonts w:ascii="Consolas" w:eastAsiaTheme="minorEastAsia" w:hAnsi="Consolas" w:cs="Courier"/>
          <w:color w:val="969896"/>
          <w:sz w:val="20"/>
          <w:szCs w:val="20"/>
          <w:lang w:val="es-ES_tradnl" w:eastAsia="en-US"/>
        </w:rPr>
        <w:t>*/</w:t>
      </w:r>
      <w:r w:rsidRPr="00146400">
        <w:rPr>
          <w:rFonts w:ascii="Consolas" w:eastAsiaTheme="minorEastAsia" w:hAnsi="Consolas" w:cs="Courier"/>
          <w:color w:val="333333"/>
          <w:sz w:val="20"/>
          <w:szCs w:val="20"/>
          <w:lang w:val="es-ES_tradnl" w:eastAsia="en-US"/>
        </w:rPr>
        <w:t xml:space="preserve"> </w:t>
      </w:r>
    </w:p>
    <w:p w14:paraId="6D02CD41" w14:textId="77777777" w:rsidR="00146400" w:rsidRDefault="00146400" w:rsidP="0014640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EastAsia" w:hAnsi="Consolas" w:cs="Courier"/>
          <w:color w:val="333333"/>
          <w:sz w:val="20"/>
          <w:szCs w:val="20"/>
          <w:lang w:val="es-ES_tradnl" w:eastAsia="en-US"/>
        </w:rPr>
      </w:pPr>
      <w:r w:rsidRPr="00146400">
        <w:rPr>
          <w:rFonts w:ascii="Consolas" w:eastAsiaTheme="minorEastAsia" w:hAnsi="Consolas" w:cs="Courier"/>
          <w:color w:val="333333"/>
          <w:sz w:val="20"/>
          <w:szCs w:val="20"/>
          <w:lang w:val="es-ES_tradnl" w:eastAsia="en-US"/>
        </w:rPr>
        <w:t xml:space="preserve">    </w:t>
      </w:r>
      <w:r w:rsidRPr="00146400">
        <w:rPr>
          <w:rFonts w:ascii="Consolas" w:eastAsiaTheme="minorEastAsia" w:hAnsi="Consolas" w:cs="Courier"/>
          <w:color w:val="A71D5D"/>
          <w:sz w:val="20"/>
          <w:szCs w:val="20"/>
          <w:lang w:val="es-ES_tradnl" w:eastAsia="en-US"/>
        </w:rPr>
        <w:t>public</w:t>
      </w:r>
      <w:r w:rsidRPr="00146400">
        <w:rPr>
          <w:rFonts w:ascii="Consolas" w:eastAsiaTheme="minorEastAsia" w:hAnsi="Consolas" w:cs="Courier"/>
          <w:color w:val="333333"/>
          <w:sz w:val="20"/>
          <w:szCs w:val="20"/>
          <w:lang w:val="es-ES_tradnl" w:eastAsia="en-US"/>
        </w:rPr>
        <w:t xml:space="preserve"> </w:t>
      </w:r>
      <w:r w:rsidRPr="00146400">
        <w:rPr>
          <w:rFonts w:ascii="Consolas" w:eastAsiaTheme="minorEastAsia" w:hAnsi="Consolas" w:cs="Courier"/>
          <w:color w:val="A71D5D"/>
          <w:sz w:val="20"/>
          <w:szCs w:val="20"/>
          <w:lang w:val="es-ES_tradnl" w:eastAsia="en-US"/>
        </w:rPr>
        <w:t>function</w:t>
      </w:r>
      <w:r w:rsidRPr="00146400">
        <w:rPr>
          <w:rFonts w:ascii="Consolas" w:eastAsiaTheme="minorEastAsia" w:hAnsi="Consolas" w:cs="Courier"/>
          <w:color w:val="333333"/>
          <w:sz w:val="20"/>
          <w:szCs w:val="20"/>
          <w:lang w:val="es-ES_tradnl" w:eastAsia="en-US"/>
        </w:rPr>
        <w:t xml:space="preserve"> </w:t>
      </w:r>
      <w:r w:rsidRPr="00146400">
        <w:rPr>
          <w:rFonts w:ascii="Consolas" w:eastAsiaTheme="minorEastAsia" w:hAnsi="Consolas" w:cs="Courier"/>
          <w:color w:val="795DA3"/>
          <w:sz w:val="20"/>
          <w:szCs w:val="20"/>
          <w:lang w:val="es-ES_tradnl" w:eastAsia="en-US"/>
        </w:rPr>
        <w:t>boot</w:t>
      </w:r>
      <w:r w:rsidRPr="00146400">
        <w:rPr>
          <w:rFonts w:ascii="Consolas" w:eastAsiaTheme="minorEastAsia" w:hAnsi="Consolas" w:cs="Courier"/>
          <w:color w:val="333333"/>
          <w:sz w:val="20"/>
          <w:szCs w:val="20"/>
          <w:lang w:val="es-ES_tradnl" w:eastAsia="en-US"/>
        </w:rPr>
        <w:t>()     {</w:t>
      </w:r>
    </w:p>
    <w:p w14:paraId="6EB539E9" w14:textId="77777777" w:rsidR="00146400" w:rsidRDefault="00146400" w:rsidP="0014640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EastAsia" w:hAnsi="Consolas" w:cs="Courier"/>
          <w:color w:val="333333"/>
          <w:sz w:val="20"/>
          <w:szCs w:val="20"/>
          <w:lang w:val="es-ES_tradnl" w:eastAsia="en-US"/>
        </w:rPr>
      </w:pPr>
      <w:r w:rsidRPr="00146400">
        <w:rPr>
          <w:rFonts w:ascii="Consolas" w:eastAsiaTheme="minorEastAsia" w:hAnsi="Consolas" w:cs="Courier"/>
          <w:color w:val="333333"/>
          <w:sz w:val="20"/>
          <w:szCs w:val="20"/>
          <w:lang w:val="es-ES_tradnl" w:eastAsia="en-US"/>
        </w:rPr>
        <w:t xml:space="preserve">         $this</w:t>
      </w:r>
      <w:r w:rsidRPr="00146400">
        <w:rPr>
          <w:rFonts w:ascii="Consolas" w:eastAsiaTheme="minorEastAsia" w:hAnsi="Consolas" w:cs="Courier"/>
          <w:color w:val="A71D5D"/>
          <w:sz w:val="20"/>
          <w:szCs w:val="20"/>
          <w:lang w:val="es-ES_tradnl" w:eastAsia="en-US"/>
        </w:rPr>
        <w:t>-&gt;</w:t>
      </w:r>
      <w:r w:rsidRPr="00146400">
        <w:rPr>
          <w:rFonts w:ascii="Consolas" w:eastAsiaTheme="minorEastAsia" w:hAnsi="Consolas" w:cs="Courier"/>
          <w:color w:val="333333"/>
          <w:sz w:val="20"/>
          <w:szCs w:val="20"/>
          <w:lang w:val="es-ES_tradnl" w:eastAsia="en-US"/>
        </w:rPr>
        <w:t xml:space="preserve">registerConfig(); </w:t>
      </w:r>
    </w:p>
    <w:p w14:paraId="000CB06A" w14:textId="77777777" w:rsidR="00146400" w:rsidRDefault="00146400" w:rsidP="0014640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EastAsia" w:hAnsi="Consolas" w:cs="Courier"/>
          <w:color w:val="333333"/>
          <w:sz w:val="20"/>
          <w:szCs w:val="20"/>
          <w:lang w:val="es-ES_tradnl" w:eastAsia="en-US"/>
        </w:rPr>
      </w:pPr>
      <w:r>
        <w:rPr>
          <w:rFonts w:ascii="Consolas" w:eastAsiaTheme="minorEastAsia" w:hAnsi="Consolas" w:cs="Courier"/>
          <w:color w:val="333333"/>
          <w:sz w:val="20"/>
          <w:szCs w:val="20"/>
          <w:lang w:val="es-ES_tradnl" w:eastAsia="en-US"/>
        </w:rPr>
        <w:t xml:space="preserve"> </w:t>
      </w:r>
      <w:r w:rsidRPr="00146400">
        <w:rPr>
          <w:rFonts w:ascii="Consolas" w:eastAsiaTheme="minorEastAsia" w:hAnsi="Consolas" w:cs="Courier"/>
          <w:color w:val="333333"/>
          <w:sz w:val="20"/>
          <w:szCs w:val="20"/>
          <w:lang w:val="es-ES_tradnl" w:eastAsia="en-US"/>
        </w:rPr>
        <w:t xml:space="preserve">        $this</w:t>
      </w:r>
      <w:r w:rsidRPr="00146400">
        <w:rPr>
          <w:rFonts w:ascii="Consolas" w:eastAsiaTheme="minorEastAsia" w:hAnsi="Consolas" w:cs="Courier"/>
          <w:color w:val="A71D5D"/>
          <w:sz w:val="20"/>
          <w:szCs w:val="20"/>
          <w:lang w:val="es-ES_tradnl" w:eastAsia="en-US"/>
        </w:rPr>
        <w:t>-&gt;</w:t>
      </w:r>
      <w:r w:rsidRPr="00146400">
        <w:rPr>
          <w:rFonts w:ascii="Consolas" w:eastAsiaTheme="minorEastAsia" w:hAnsi="Consolas" w:cs="Courier"/>
          <w:color w:val="333333"/>
          <w:sz w:val="20"/>
          <w:szCs w:val="20"/>
          <w:lang w:val="es-ES_tradnl" w:eastAsia="en-US"/>
        </w:rPr>
        <w:t>registerTranslations();</w:t>
      </w:r>
    </w:p>
    <w:p w14:paraId="7AED8508" w14:textId="77777777" w:rsidR="0033499E" w:rsidRDefault="00146400" w:rsidP="0014640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EastAsia" w:hAnsi="Consolas" w:cs="Courier"/>
          <w:color w:val="333333"/>
          <w:sz w:val="20"/>
          <w:szCs w:val="20"/>
          <w:lang w:val="es-ES_tradnl" w:eastAsia="en-US"/>
        </w:rPr>
      </w:pPr>
      <w:r w:rsidRPr="00146400">
        <w:rPr>
          <w:rFonts w:ascii="Consolas" w:eastAsiaTheme="minorEastAsia" w:hAnsi="Consolas" w:cs="Courier"/>
          <w:color w:val="333333"/>
          <w:sz w:val="20"/>
          <w:szCs w:val="20"/>
          <w:lang w:val="es-ES_tradnl" w:eastAsia="en-US"/>
        </w:rPr>
        <w:t xml:space="preserve">         $this</w:t>
      </w:r>
      <w:r w:rsidRPr="00146400">
        <w:rPr>
          <w:rFonts w:ascii="Consolas" w:eastAsiaTheme="minorEastAsia" w:hAnsi="Consolas" w:cs="Courier"/>
          <w:color w:val="A71D5D"/>
          <w:sz w:val="20"/>
          <w:szCs w:val="20"/>
          <w:lang w:val="es-ES_tradnl" w:eastAsia="en-US"/>
        </w:rPr>
        <w:t>-&gt;</w:t>
      </w:r>
      <w:r w:rsidRPr="00146400">
        <w:rPr>
          <w:rFonts w:ascii="Consolas" w:eastAsiaTheme="minorEastAsia" w:hAnsi="Consolas" w:cs="Courier"/>
          <w:color w:val="333333"/>
          <w:sz w:val="20"/>
          <w:szCs w:val="20"/>
          <w:lang w:val="es-ES_tradnl" w:eastAsia="en-US"/>
        </w:rPr>
        <w:t>registerViews();</w:t>
      </w:r>
    </w:p>
    <w:p w14:paraId="17C10386" w14:textId="77777777" w:rsidR="0033499E" w:rsidRDefault="0033499E" w:rsidP="0014640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EastAsia" w:hAnsi="Consolas" w:cs="Courier"/>
          <w:color w:val="333333"/>
          <w:sz w:val="20"/>
          <w:szCs w:val="20"/>
          <w:lang w:val="es-ES_tradnl" w:eastAsia="en-US"/>
        </w:rPr>
      </w:pPr>
      <w:r>
        <w:rPr>
          <w:rFonts w:ascii="Consolas" w:eastAsiaTheme="minorEastAsia" w:hAnsi="Consolas" w:cs="Courier"/>
          <w:color w:val="0086B3"/>
          <w:sz w:val="20"/>
          <w:szCs w:val="20"/>
          <w:lang w:val="es-ES_tradnl" w:eastAsia="en-US"/>
        </w:rPr>
        <w:t xml:space="preserve">         </w:t>
      </w:r>
      <w:r w:rsidR="00146400" w:rsidRPr="00146400">
        <w:rPr>
          <w:rFonts w:ascii="Consolas" w:eastAsiaTheme="minorEastAsia" w:hAnsi="Consolas" w:cs="Courier"/>
          <w:color w:val="333333"/>
          <w:sz w:val="20"/>
          <w:szCs w:val="20"/>
          <w:lang w:val="es-ES_tradnl" w:eastAsia="en-US"/>
        </w:rPr>
        <w:t>$this</w:t>
      </w:r>
      <w:r w:rsidR="00146400" w:rsidRPr="00146400">
        <w:rPr>
          <w:rFonts w:ascii="Consolas" w:eastAsiaTheme="minorEastAsia" w:hAnsi="Consolas" w:cs="Courier"/>
          <w:color w:val="A71D5D"/>
          <w:sz w:val="20"/>
          <w:szCs w:val="20"/>
          <w:lang w:val="es-ES_tradnl" w:eastAsia="en-US"/>
        </w:rPr>
        <w:t>-&gt;</w:t>
      </w:r>
      <w:r w:rsidR="00146400" w:rsidRPr="00146400">
        <w:rPr>
          <w:rFonts w:ascii="Consolas" w:eastAsiaTheme="minorEastAsia" w:hAnsi="Consolas" w:cs="Courier"/>
          <w:color w:val="333333"/>
          <w:sz w:val="20"/>
          <w:szCs w:val="20"/>
          <w:lang w:val="es-ES_tradnl" w:eastAsia="en-US"/>
        </w:rPr>
        <w:t>setMenu();</w:t>
      </w:r>
    </w:p>
    <w:p w14:paraId="36E3ADE7" w14:textId="08D2858A" w:rsidR="0033499E" w:rsidRDefault="0033499E" w:rsidP="0014640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EastAsia" w:hAnsi="Consolas" w:cs="Courier"/>
          <w:color w:val="333333"/>
          <w:sz w:val="20"/>
          <w:szCs w:val="20"/>
          <w:lang w:val="es-ES_tradnl" w:eastAsia="en-US"/>
        </w:rPr>
      </w:pPr>
      <w:r>
        <w:rPr>
          <w:rFonts w:ascii="Consolas" w:eastAsiaTheme="minorEastAsia" w:hAnsi="Consolas" w:cs="Courier"/>
          <w:color w:val="333333"/>
          <w:sz w:val="20"/>
          <w:szCs w:val="20"/>
          <w:lang w:val="es-ES_tradnl" w:eastAsia="en-US"/>
        </w:rPr>
        <w:tab/>
        <w:t xml:space="preserve"> $this-&gt;widget();</w:t>
      </w:r>
    </w:p>
    <w:p w14:paraId="00429790" w14:textId="62B0E23A" w:rsidR="00146400" w:rsidRPr="00146400" w:rsidRDefault="00146400" w:rsidP="0014640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EastAsia" w:hAnsi="Consolas" w:cs="Courier"/>
          <w:color w:val="333333"/>
          <w:sz w:val="20"/>
          <w:szCs w:val="20"/>
          <w:lang w:val="es-ES_tradnl" w:eastAsia="en-US"/>
        </w:rPr>
      </w:pPr>
      <w:r w:rsidRPr="00146400">
        <w:rPr>
          <w:rFonts w:ascii="Consolas" w:eastAsiaTheme="minorEastAsia" w:hAnsi="Consolas" w:cs="Courier"/>
          <w:color w:val="333333"/>
          <w:sz w:val="20"/>
          <w:szCs w:val="20"/>
          <w:lang w:val="es-ES_tradnl" w:eastAsia="en-US"/>
        </w:rPr>
        <w:t xml:space="preserve">     }</w:t>
      </w:r>
    </w:p>
    <w:p w14:paraId="49905408" w14:textId="77777777" w:rsidR="00146400" w:rsidRDefault="00146400" w:rsidP="00146400">
      <w:pPr>
        <w:rPr>
          <w:rFonts w:ascii="Times" w:hAnsi="Times"/>
          <w:color w:val="333333"/>
          <w:lang w:val="es-ES_tradnl" w:eastAsia="en-US"/>
        </w:rPr>
      </w:pPr>
    </w:p>
    <w:p w14:paraId="3D3A11A4" w14:textId="77777777" w:rsidR="00FA4EF4" w:rsidRDefault="00FA4EF4" w:rsidP="00146400">
      <w:pPr>
        <w:rPr>
          <w:rFonts w:ascii="Times" w:hAnsi="Times"/>
          <w:color w:val="333333"/>
          <w:lang w:val="es-ES_tradnl" w:eastAsia="en-US"/>
        </w:rPr>
      </w:pPr>
    </w:p>
    <w:p w14:paraId="4936690D" w14:textId="4768E3A0" w:rsidR="00FA4EF4" w:rsidRDefault="00FA4EF4" w:rsidP="00FA4EF4">
      <w:pPr>
        <w:pStyle w:val="Heading1"/>
        <w:rPr>
          <w:lang w:val="es-ES_tradnl"/>
        </w:rPr>
      </w:pPr>
      <w:r>
        <w:rPr>
          <w:lang w:val="es-ES_tradnl"/>
        </w:rPr>
        <w:t>Widgets</w:t>
      </w:r>
    </w:p>
    <w:p w14:paraId="1DF14B0B" w14:textId="77777777" w:rsidR="00FA4EF4" w:rsidRDefault="00FA4EF4" w:rsidP="00FA4EF4"/>
    <w:p w14:paraId="4CD89746" w14:textId="0DD9FF3E" w:rsidR="00FA4EF4" w:rsidRDefault="0055307C" w:rsidP="00FA4EF4">
      <w:r>
        <w:t>Larus cuenta con un módulo de dashboard que permite el registro y visualización de widgets.</w:t>
      </w:r>
    </w:p>
    <w:p w14:paraId="699ED839" w14:textId="77777777" w:rsidR="0055307C" w:rsidRDefault="0055307C" w:rsidP="00FA4EF4"/>
    <w:p w14:paraId="7F219CA6" w14:textId="4783962C" w:rsidR="0055307C" w:rsidRDefault="0055307C" w:rsidP="0055307C">
      <w:pPr>
        <w:pStyle w:val="Heading1"/>
      </w:pPr>
      <w:r w:rsidRPr="0055307C">
        <w:t>Registrar un Widget</w:t>
      </w:r>
    </w:p>
    <w:p w14:paraId="0B5334D8" w14:textId="77777777" w:rsidR="0055307C" w:rsidRPr="0055307C" w:rsidRDefault="0055307C" w:rsidP="00FA4EF4">
      <w:pPr>
        <w:rPr>
          <w:b/>
        </w:rPr>
      </w:pPr>
    </w:p>
    <w:p w14:paraId="64756A6A" w14:textId="2E132855" w:rsidR="00265252" w:rsidRDefault="0055307C" w:rsidP="004C14AA">
      <w:r>
        <w:t xml:space="preserve">Para registración de un widget, en el service provider usando el método </w:t>
      </w:r>
      <w:r w:rsidRPr="0055307C">
        <w:rPr>
          <w:rFonts w:ascii="Consolas" w:hAnsi="Consolas"/>
          <w:sz w:val="20"/>
          <w:szCs w:val="20"/>
        </w:rPr>
        <w:t>boot</w:t>
      </w:r>
      <w:r>
        <w:rPr>
          <w:rFonts w:ascii="Consolas" w:hAnsi="Consolas"/>
        </w:rPr>
        <w:t xml:space="preserve"> </w:t>
      </w:r>
      <w:r>
        <w:t xml:space="preserve">puede usar la clase de widgets que se resuelve del contenedor de laravel y usar el método </w:t>
      </w:r>
      <w:r>
        <w:rPr>
          <w:rFonts w:ascii="Consolas" w:hAnsi="Consolas"/>
          <w:sz w:val="20"/>
          <w:szCs w:val="20"/>
        </w:rPr>
        <w:t xml:space="preserve">registerWidget </w:t>
      </w:r>
      <w:r>
        <w:lastRenderedPageBreak/>
        <w:t>que recibe un arreglo de arreglos donde cada uno de esos arreglo es un widget con los siguientes parámetros:</w:t>
      </w:r>
    </w:p>
    <w:p w14:paraId="6012033D" w14:textId="77777777" w:rsidR="0055307C" w:rsidRDefault="0055307C" w:rsidP="004C14AA"/>
    <w:p w14:paraId="2FFF114F" w14:textId="029F570B" w:rsidR="0055307C" w:rsidRDefault="0055307C" w:rsidP="0055307C">
      <w:pPr>
        <w:pStyle w:val="ListParagraph"/>
        <w:numPr>
          <w:ilvl w:val="0"/>
          <w:numId w:val="21"/>
        </w:numPr>
      </w:pPr>
      <w:r>
        <w:t>name : Nombre del widget ( sin espacios, ni caracteres especiales)</w:t>
      </w:r>
    </w:p>
    <w:p w14:paraId="5A41E6AE" w14:textId="2B26C00A" w:rsidR="0055307C" w:rsidRDefault="0055307C" w:rsidP="0055307C">
      <w:pPr>
        <w:pStyle w:val="ListParagraph"/>
        <w:numPr>
          <w:ilvl w:val="0"/>
          <w:numId w:val="21"/>
        </w:numPr>
      </w:pPr>
      <w:r>
        <w:t xml:space="preserve">class : Nombre de la clase que usara el widget, debe de ser el nombre completo </w:t>
      </w:r>
      <w:r>
        <w:tab/>
        <w:t xml:space="preserve"> sin espacios.</w:t>
      </w:r>
    </w:p>
    <w:p w14:paraId="35DAEF9A" w14:textId="030C3565" w:rsidR="0055307C" w:rsidRDefault="0055307C" w:rsidP="0055307C">
      <w:pPr>
        <w:pStyle w:val="ListParagraph"/>
        <w:numPr>
          <w:ilvl w:val="0"/>
          <w:numId w:val="21"/>
        </w:numPr>
      </w:pPr>
      <w:r>
        <w:t>order: El orden del widget dentro del gurpo</w:t>
      </w:r>
    </w:p>
    <w:p w14:paraId="01610BBE" w14:textId="1A84BF46" w:rsidR="0055307C" w:rsidRDefault="0055307C" w:rsidP="0055307C">
      <w:pPr>
        <w:pStyle w:val="ListParagraph"/>
        <w:numPr>
          <w:ilvl w:val="0"/>
          <w:numId w:val="21"/>
        </w:numPr>
      </w:pPr>
      <w:r>
        <w:t>group: el grupo que pertene el widget</w:t>
      </w:r>
      <w:r w:rsidR="00FD3785">
        <w:t xml:space="preserve"> ( demo es el que usaremos) </w:t>
      </w:r>
    </w:p>
    <w:p w14:paraId="3979C0CF" w14:textId="77777777" w:rsidR="004E76F7" w:rsidRDefault="004E76F7" w:rsidP="004E76F7">
      <w:pPr>
        <w:pStyle w:val="ListParagraph"/>
        <w:ind w:left="720"/>
      </w:pPr>
    </w:p>
    <w:p w14:paraId="769CE0E9" w14:textId="7DEE6146" w:rsidR="004E76F7" w:rsidRDefault="004E76F7" w:rsidP="004E76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EastAsia" w:hAnsi="Consolas" w:cs="Courier"/>
          <w:color w:val="333333"/>
          <w:sz w:val="20"/>
          <w:szCs w:val="20"/>
          <w:lang w:val="es-ES_tradnl" w:eastAsia="en-US"/>
        </w:rPr>
      </w:pPr>
      <w:r w:rsidRPr="004E76F7">
        <w:rPr>
          <w:rFonts w:ascii="Consolas" w:eastAsiaTheme="minorEastAsia" w:hAnsi="Consolas" w:cs="Courier"/>
          <w:color w:val="A71D5D"/>
          <w:sz w:val="20"/>
          <w:szCs w:val="20"/>
          <w:lang w:val="es-ES_tradnl" w:eastAsia="en-US"/>
        </w:rPr>
        <w:t>use</w:t>
      </w:r>
      <w:r w:rsidRPr="004E76F7">
        <w:rPr>
          <w:rFonts w:ascii="Consolas" w:eastAsiaTheme="minorEastAsia" w:hAnsi="Consolas" w:cs="Courier"/>
          <w:color w:val="333333"/>
          <w:sz w:val="20"/>
          <w:szCs w:val="20"/>
          <w:lang w:val="es-ES_tradnl" w:eastAsia="en-US"/>
        </w:rPr>
        <w:t xml:space="preserve"> </w:t>
      </w:r>
      <w:r>
        <w:rPr>
          <w:rFonts w:ascii="Consolas" w:eastAsiaTheme="minorEastAsia" w:hAnsi="Consolas" w:cs="Courier"/>
          <w:color w:val="0086B3"/>
          <w:sz w:val="20"/>
          <w:szCs w:val="20"/>
          <w:lang w:val="es-ES_tradnl" w:eastAsia="en-US"/>
        </w:rPr>
        <w:t>Modules\User\Widgets\TestBasci</w:t>
      </w:r>
      <w:r w:rsidRPr="004E76F7">
        <w:rPr>
          <w:rFonts w:ascii="Consolas" w:eastAsiaTheme="minorEastAsia" w:hAnsi="Consolas" w:cs="Courier"/>
          <w:color w:val="0086B3"/>
          <w:sz w:val="20"/>
          <w:szCs w:val="20"/>
          <w:lang w:val="es-ES_tradnl" w:eastAsia="en-US"/>
        </w:rPr>
        <w:t>Widget</w:t>
      </w:r>
      <w:r w:rsidRPr="004E76F7">
        <w:rPr>
          <w:rFonts w:ascii="Consolas" w:eastAsiaTheme="minorEastAsia" w:hAnsi="Consolas" w:cs="Courier"/>
          <w:color w:val="333333"/>
          <w:sz w:val="20"/>
          <w:szCs w:val="20"/>
          <w:lang w:val="es-ES_tradnl" w:eastAsia="en-US"/>
        </w:rPr>
        <w:t>;</w:t>
      </w:r>
    </w:p>
    <w:p w14:paraId="1B9BFFD3" w14:textId="54F1B41F" w:rsidR="004E76F7" w:rsidRDefault="004E76F7" w:rsidP="004E76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EastAsia" w:hAnsi="Consolas" w:cs="Courier"/>
          <w:color w:val="333333"/>
          <w:sz w:val="20"/>
          <w:szCs w:val="20"/>
          <w:lang w:val="es-ES_tradnl" w:eastAsia="en-US"/>
        </w:rPr>
      </w:pPr>
      <w:r w:rsidRPr="004E76F7">
        <w:rPr>
          <w:rFonts w:ascii="Consolas" w:eastAsiaTheme="minorEastAsia" w:hAnsi="Consolas" w:cs="Courier"/>
          <w:color w:val="A71D5D"/>
          <w:sz w:val="20"/>
          <w:szCs w:val="20"/>
          <w:lang w:val="es-ES_tradnl" w:eastAsia="en-US"/>
        </w:rPr>
        <w:t>use</w:t>
      </w:r>
      <w:r w:rsidRPr="004E76F7">
        <w:rPr>
          <w:rFonts w:ascii="Consolas" w:eastAsiaTheme="minorEastAsia" w:hAnsi="Consolas" w:cs="Courier"/>
          <w:color w:val="333333"/>
          <w:sz w:val="20"/>
          <w:szCs w:val="20"/>
          <w:lang w:val="es-ES_tradnl" w:eastAsia="en-US"/>
        </w:rPr>
        <w:t xml:space="preserve"> </w:t>
      </w:r>
      <w:r>
        <w:rPr>
          <w:rFonts w:ascii="Consolas" w:eastAsiaTheme="minorEastAsia" w:hAnsi="Consolas" w:cs="Courier"/>
          <w:color w:val="0086B3"/>
          <w:sz w:val="20"/>
          <w:szCs w:val="20"/>
          <w:lang w:val="es-ES_tradnl" w:eastAsia="en-US"/>
        </w:rPr>
        <w:t>Modules\User</w:t>
      </w:r>
      <w:r w:rsidRPr="004E76F7">
        <w:rPr>
          <w:rFonts w:ascii="Consolas" w:eastAsiaTheme="minorEastAsia" w:hAnsi="Consolas" w:cs="Courier"/>
          <w:color w:val="0086B3"/>
          <w:sz w:val="20"/>
          <w:szCs w:val="20"/>
          <w:lang w:val="es-ES_tradnl" w:eastAsia="en-US"/>
        </w:rPr>
        <w:t>\Widgets\</w:t>
      </w:r>
      <w:r>
        <w:rPr>
          <w:rFonts w:ascii="Consolas" w:eastAsiaTheme="minorEastAsia" w:hAnsi="Consolas" w:cs="Courier"/>
          <w:color w:val="0086B3"/>
          <w:sz w:val="20"/>
          <w:szCs w:val="20"/>
          <w:lang w:val="es-ES_tradnl" w:eastAsia="en-US"/>
        </w:rPr>
        <w:t>TestMiddleWidget</w:t>
      </w:r>
      <w:r w:rsidRPr="004E76F7">
        <w:rPr>
          <w:rFonts w:ascii="Consolas" w:eastAsiaTheme="minorEastAsia" w:hAnsi="Consolas" w:cs="Courier"/>
          <w:color w:val="333333"/>
          <w:sz w:val="20"/>
          <w:szCs w:val="20"/>
          <w:lang w:val="es-ES_tradnl" w:eastAsia="en-US"/>
        </w:rPr>
        <w:t>;</w:t>
      </w:r>
    </w:p>
    <w:p w14:paraId="27946A7B" w14:textId="11DE0185" w:rsidR="004E76F7" w:rsidRDefault="004E76F7" w:rsidP="004E76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EastAsia" w:hAnsi="Consolas" w:cs="Courier"/>
          <w:color w:val="333333"/>
          <w:sz w:val="20"/>
          <w:szCs w:val="20"/>
          <w:lang w:val="es-ES_tradnl" w:eastAsia="en-US"/>
        </w:rPr>
      </w:pPr>
      <w:r w:rsidRPr="004E76F7">
        <w:rPr>
          <w:rFonts w:ascii="Consolas" w:eastAsiaTheme="minorEastAsia" w:hAnsi="Consolas" w:cs="Courier"/>
          <w:color w:val="A71D5D"/>
          <w:sz w:val="20"/>
          <w:szCs w:val="20"/>
          <w:lang w:val="es-ES_tradnl" w:eastAsia="en-US"/>
        </w:rPr>
        <w:t>use</w:t>
      </w:r>
      <w:r w:rsidRPr="004E76F7">
        <w:rPr>
          <w:rFonts w:ascii="Consolas" w:eastAsiaTheme="minorEastAsia" w:hAnsi="Consolas" w:cs="Courier"/>
          <w:color w:val="333333"/>
          <w:sz w:val="20"/>
          <w:szCs w:val="20"/>
          <w:lang w:val="es-ES_tradnl" w:eastAsia="en-US"/>
        </w:rPr>
        <w:t xml:space="preserve"> </w:t>
      </w:r>
      <w:r>
        <w:rPr>
          <w:rFonts w:ascii="Consolas" w:eastAsiaTheme="minorEastAsia" w:hAnsi="Consolas" w:cs="Courier"/>
          <w:color w:val="0086B3"/>
          <w:sz w:val="20"/>
          <w:szCs w:val="20"/>
          <w:lang w:val="es-ES_tradnl" w:eastAsia="en-US"/>
        </w:rPr>
        <w:t>Modules\User\Widgets\TestAdvancedWidget</w:t>
      </w:r>
      <w:r w:rsidRPr="004E76F7">
        <w:rPr>
          <w:rFonts w:ascii="Consolas" w:eastAsiaTheme="minorEastAsia" w:hAnsi="Consolas" w:cs="Courier"/>
          <w:color w:val="333333"/>
          <w:sz w:val="20"/>
          <w:szCs w:val="20"/>
          <w:lang w:val="es-ES_tradnl" w:eastAsia="en-US"/>
        </w:rPr>
        <w:t>;</w:t>
      </w:r>
    </w:p>
    <w:p w14:paraId="47FCB74C" w14:textId="7B6D4440" w:rsidR="004E76F7" w:rsidRDefault="004E76F7" w:rsidP="004E76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EastAsia" w:hAnsi="Consolas" w:cs="Courier"/>
          <w:color w:val="333333"/>
          <w:sz w:val="20"/>
          <w:szCs w:val="20"/>
          <w:lang w:val="es-ES_tradnl" w:eastAsia="en-US"/>
        </w:rPr>
      </w:pPr>
      <w:r w:rsidRPr="004E76F7">
        <w:rPr>
          <w:rFonts w:ascii="Consolas" w:eastAsiaTheme="minorEastAsia" w:hAnsi="Consolas" w:cs="Courier"/>
          <w:color w:val="333333"/>
          <w:sz w:val="20"/>
          <w:szCs w:val="20"/>
          <w:lang w:val="es-ES_tradnl" w:eastAsia="en-US"/>
        </w:rPr>
        <w:t xml:space="preserve"> </w:t>
      </w:r>
    </w:p>
    <w:p w14:paraId="2D5B8722" w14:textId="77777777" w:rsidR="004E76F7" w:rsidRDefault="004E76F7" w:rsidP="004E76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EastAsia" w:hAnsi="Consolas" w:cs="Courier"/>
          <w:color w:val="333333"/>
          <w:sz w:val="20"/>
          <w:szCs w:val="20"/>
          <w:lang w:val="es-ES_tradnl" w:eastAsia="en-US"/>
        </w:rPr>
      </w:pPr>
    </w:p>
    <w:p w14:paraId="2B5BE597" w14:textId="77777777" w:rsidR="004E76F7" w:rsidRDefault="004E76F7" w:rsidP="004E76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EastAsia" w:hAnsi="Consolas" w:cs="Courier"/>
          <w:color w:val="333333"/>
          <w:sz w:val="20"/>
          <w:szCs w:val="20"/>
          <w:lang w:val="es-ES_tradnl" w:eastAsia="en-US"/>
        </w:rPr>
      </w:pPr>
      <w:r w:rsidRPr="004E76F7">
        <w:rPr>
          <w:rFonts w:ascii="Consolas" w:eastAsiaTheme="minorEastAsia" w:hAnsi="Consolas" w:cs="Courier"/>
          <w:color w:val="333333"/>
          <w:sz w:val="20"/>
          <w:szCs w:val="20"/>
          <w:lang w:val="es-ES_tradnl" w:eastAsia="en-US"/>
        </w:rPr>
        <w:t xml:space="preserve"> $widgets </w:t>
      </w:r>
      <w:r w:rsidRPr="004E76F7">
        <w:rPr>
          <w:rFonts w:ascii="Consolas" w:eastAsiaTheme="minorEastAsia" w:hAnsi="Consolas" w:cs="Courier"/>
          <w:color w:val="A71D5D"/>
          <w:sz w:val="20"/>
          <w:szCs w:val="20"/>
          <w:lang w:val="es-ES_tradnl" w:eastAsia="en-US"/>
        </w:rPr>
        <w:t>=</w:t>
      </w:r>
      <w:r w:rsidRPr="004E76F7">
        <w:rPr>
          <w:rFonts w:ascii="Consolas" w:eastAsiaTheme="minorEastAsia" w:hAnsi="Consolas" w:cs="Courier"/>
          <w:color w:val="333333"/>
          <w:sz w:val="20"/>
          <w:szCs w:val="20"/>
          <w:lang w:val="es-ES_tradnl" w:eastAsia="en-US"/>
        </w:rPr>
        <w:t xml:space="preserve"> app(</w:t>
      </w:r>
      <w:r w:rsidRPr="004E76F7">
        <w:rPr>
          <w:rFonts w:ascii="Consolas" w:eastAsiaTheme="minorEastAsia" w:hAnsi="Consolas" w:cs="Courier"/>
          <w:color w:val="183691"/>
          <w:sz w:val="20"/>
          <w:szCs w:val="20"/>
          <w:lang w:val="es-ES_tradnl" w:eastAsia="en-US"/>
        </w:rPr>
        <w:t>'app.widgets'</w:t>
      </w:r>
      <w:r w:rsidRPr="004E76F7">
        <w:rPr>
          <w:rFonts w:ascii="Consolas" w:eastAsiaTheme="minorEastAsia" w:hAnsi="Consolas" w:cs="Courier"/>
          <w:color w:val="333333"/>
          <w:sz w:val="20"/>
          <w:szCs w:val="20"/>
          <w:lang w:val="es-ES_tradnl" w:eastAsia="en-US"/>
        </w:rPr>
        <w:t xml:space="preserve">); </w:t>
      </w:r>
    </w:p>
    <w:p w14:paraId="7943C5D5" w14:textId="77777777" w:rsidR="004E76F7" w:rsidRDefault="004E76F7" w:rsidP="004E76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EastAsia" w:hAnsi="Consolas" w:cs="Courier"/>
          <w:color w:val="333333"/>
          <w:sz w:val="20"/>
          <w:szCs w:val="20"/>
          <w:lang w:val="es-ES_tradnl" w:eastAsia="en-US"/>
        </w:rPr>
      </w:pPr>
      <w:r>
        <w:rPr>
          <w:rFonts w:ascii="Consolas" w:eastAsiaTheme="minorEastAsia" w:hAnsi="Consolas" w:cs="Courier"/>
          <w:color w:val="333333"/>
          <w:sz w:val="20"/>
          <w:szCs w:val="20"/>
          <w:lang w:val="es-ES_tradnl" w:eastAsia="en-US"/>
        </w:rPr>
        <w:t xml:space="preserve"> </w:t>
      </w:r>
      <w:r w:rsidRPr="004E76F7">
        <w:rPr>
          <w:rFonts w:ascii="Consolas" w:eastAsiaTheme="minorEastAsia" w:hAnsi="Consolas" w:cs="Courier"/>
          <w:color w:val="333333"/>
          <w:sz w:val="20"/>
          <w:szCs w:val="20"/>
          <w:lang w:val="es-ES_tradnl" w:eastAsia="en-US"/>
        </w:rPr>
        <w:t>$widgets</w:t>
      </w:r>
      <w:r w:rsidRPr="004E76F7">
        <w:rPr>
          <w:rFonts w:ascii="Consolas" w:eastAsiaTheme="minorEastAsia" w:hAnsi="Consolas" w:cs="Courier"/>
          <w:color w:val="A71D5D"/>
          <w:sz w:val="20"/>
          <w:szCs w:val="20"/>
          <w:lang w:val="es-ES_tradnl" w:eastAsia="en-US"/>
        </w:rPr>
        <w:t>-&gt;</w:t>
      </w:r>
      <w:r w:rsidRPr="004E76F7">
        <w:rPr>
          <w:rFonts w:ascii="Consolas" w:eastAsiaTheme="minorEastAsia" w:hAnsi="Consolas" w:cs="Courier"/>
          <w:color w:val="333333"/>
          <w:sz w:val="20"/>
          <w:szCs w:val="20"/>
          <w:lang w:val="es-ES_tradnl" w:eastAsia="en-US"/>
        </w:rPr>
        <w:t xml:space="preserve">registerWidget([     </w:t>
      </w:r>
    </w:p>
    <w:p w14:paraId="3E550B8B" w14:textId="77777777" w:rsidR="004E76F7" w:rsidRDefault="004E76F7" w:rsidP="004E76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EastAsia" w:hAnsi="Consolas" w:cs="Courier"/>
          <w:color w:val="333333"/>
          <w:sz w:val="20"/>
          <w:szCs w:val="20"/>
          <w:lang w:val="es-ES_tradnl" w:eastAsia="en-US"/>
        </w:rPr>
      </w:pPr>
      <w:r>
        <w:rPr>
          <w:rFonts w:ascii="Consolas" w:eastAsiaTheme="minorEastAsia" w:hAnsi="Consolas" w:cs="Courier"/>
          <w:color w:val="333333"/>
          <w:sz w:val="20"/>
          <w:szCs w:val="20"/>
          <w:lang w:val="es-ES_tradnl" w:eastAsia="en-US"/>
        </w:rPr>
        <w:tab/>
      </w:r>
      <w:r w:rsidRPr="004E76F7">
        <w:rPr>
          <w:rFonts w:ascii="Consolas" w:eastAsiaTheme="minorEastAsia" w:hAnsi="Consolas" w:cs="Courier"/>
          <w:color w:val="333333"/>
          <w:sz w:val="20"/>
          <w:szCs w:val="20"/>
          <w:lang w:val="es-ES_tradnl" w:eastAsia="en-US"/>
        </w:rPr>
        <w:t xml:space="preserve">[         </w:t>
      </w:r>
    </w:p>
    <w:p w14:paraId="4CF50E6E" w14:textId="30965421" w:rsidR="004E76F7" w:rsidRDefault="004E76F7" w:rsidP="004E76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EastAsia" w:hAnsi="Consolas" w:cs="Courier"/>
          <w:color w:val="333333"/>
          <w:sz w:val="20"/>
          <w:szCs w:val="20"/>
          <w:lang w:val="es-ES_tradnl" w:eastAsia="en-US"/>
        </w:rPr>
      </w:pPr>
      <w:r>
        <w:rPr>
          <w:rFonts w:ascii="Consolas" w:eastAsiaTheme="minorEastAsia" w:hAnsi="Consolas" w:cs="Courier"/>
          <w:color w:val="333333"/>
          <w:sz w:val="20"/>
          <w:szCs w:val="20"/>
          <w:lang w:val="es-ES_tradnl" w:eastAsia="en-US"/>
        </w:rPr>
        <w:tab/>
        <w:t xml:space="preserve"> </w:t>
      </w:r>
      <w:r w:rsidRPr="004E76F7">
        <w:rPr>
          <w:rFonts w:ascii="Consolas" w:eastAsiaTheme="minorEastAsia" w:hAnsi="Consolas" w:cs="Courier"/>
          <w:color w:val="183691"/>
          <w:sz w:val="20"/>
          <w:szCs w:val="20"/>
          <w:lang w:val="es-ES_tradnl" w:eastAsia="en-US"/>
        </w:rPr>
        <w:t>'name'</w:t>
      </w:r>
      <w:r w:rsidRPr="004E76F7">
        <w:rPr>
          <w:rFonts w:ascii="Consolas" w:eastAsiaTheme="minorEastAsia" w:hAnsi="Consolas" w:cs="Courier"/>
          <w:color w:val="333333"/>
          <w:sz w:val="20"/>
          <w:szCs w:val="20"/>
          <w:lang w:val="es-ES_tradnl" w:eastAsia="en-US"/>
        </w:rPr>
        <w:t xml:space="preserve"> </w:t>
      </w:r>
      <w:r w:rsidRPr="004E76F7">
        <w:rPr>
          <w:rFonts w:ascii="Consolas" w:eastAsiaTheme="minorEastAsia" w:hAnsi="Consolas" w:cs="Courier"/>
          <w:color w:val="A71D5D"/>
          <w:sz w:val="20"/>
          <w:szCs w:val="20"/>
          <w:lang w:val="es-ES_tradnl" w:eastAsia="en-US"/>
        </w:rPr>
        <w:t>=&gt;</w:t>
      </w:r>
      <w:r w:rsidRPr="004E76F7">
        <w:rPr>
          <w:rFonts w:ascii="Consolas" w:eastAsiaTheme="minorEastAsia" w:hAnsi="Consolas" w:cs="Courier"/>
          <w:color w:val="333333"/>
          <w:sz w:val="20"/>
          <w:szCs w:val="20"/>
          <w:lang w:val="es-ES_tradnl" w:eastAsia="en-US"/>
        </w:rPr>
        <w:t xml:space="preserve"> </w:t>
      </w:r>
      <w:r w:rsidRPr="004E76F7">
        <w:rPr>
          <w:rFonts w:ascii="Consolas" w:eastAsiaTheme="minorEastAsia" w:hAnsi="Consolas" w:cs="Courier"/>
          <w:color w:val="183691"/>
          <w:sz w:val="20"/>
          <w:szCs w:val="20"/>
          <w:lang w:val="es-ES_tradnl" w:eastAsia="en-US"/>
        </w:rPr>
        <w:t>'</w:t>
      </w:r>
      <w:r>
        <w:rPr>
          <w:rFonts w:ascii="Consolas" w:eastAsiaTheme="minorEastAsia" w:hAnsi="Consolas" w:cs="Courier"/>
          <w:color w:val="183691"/>
          <w:sz w:val="20"/>
          <w:szCs w:val="20"/>
          <w:lang w:val="es-ES_tradnl" w:eastAsia="en-US"/>
        </w:rPr>
        <w:t>testBasic</w:t>
      </w:r>
      <w:r w:rsidRPr="004E76F7">
        <w:rPr>
          <w:rFonts w:ascii="Consolas" w:eastAsiaTheme="minorEastAsia" w:hAnsi="Consolas" w:cs="Courier"/>
          <w:color w:val="183691"/>
          <w:sz w:val="20"/>
          <w:szCs w:val="20"/>
          <w:lang w:val="es-ES_tradnl" w:eastAsia="en-US"/>
        </w:rPr>
        <w:t>'</w:t>
      </w:r>
      <w:r w:rsidRPr="004E76F7">
        <w:rPr>
          <w:rFonts w:ascii="Consolas" w:eastAsiaTheme="minorEastAsia" w:hAnsi="Consolas" w:cs="Courier"/>
          <w:color w:val="333333"/>
          <w:sz w:val="20"/>
          <w:szCs w:val="20"/>
          <w:lang w:val="es-ES_tradnl" w:eastAsia="en-US"/>
        </w:rPr>
        <w:t>,</w:t>
      </w:r>
    </w:p>
    <w:p w14:paraId="1C0C682B" w14:textId="29E0832C" w:rsidR="004E76F7" w:rsidRDefault="004E76F7" w:rsidP="004E76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EastAsia" w:hAnsi="Consolas" w:cs="Courier"/>
          <w:color w:val="333333"/>
          <w:sz w:val="20"/>
          <w:szCs w:val="20"/>
          <w:lang w:val="es-ES_tradnl" w:eastAsia="en-US"/>
        </w:rPr>
      </w:pPr>
      <w:r w:rsidRPr="004E76F7">
        <w:rPr>
          <w:rFonts w:ascii="Consolas" w:eastAsiaTheme="minorEastAsia" w:hAnsi="Consolas" w:cs="Courier"/>
          <w:color w:val="333333"/>
          <w:sz w:val="20"/>
          <w:szCs w:val="20"/>
          <w:lang w:val="es-ES_tradnl" w:eastAsia="en-US"/>
        </w:rPr>
        <w:t xml:space="preserve">         </w:t>
      </w:r>
      <w:r w:rsidRPr="004E76F7">
        <w:rPr>
          <w:rFonts w:ascii="Consolas" w:eastAsiaTheme="minorEastAsia" w:hAnsi="Consolas" w:cs="Courier"/>
          <w:color w:val="183691"/>
          <w:sz w:val="20"/>
          <w:szCs w:val="20"/>
          <w:lang w:val="es-ES_tradnl" w:eastAsia="en-US"/>
        </w:rPr>
        <w:t>'class'</w:t>
      </w:r>
      <w:r w:rsidRPr="004E76F7">
        <w:rPr>
          <w:rFonts w:ascii="Consolas" w:eastAsiaTheme="minorEastAsia" w:hAnsi="Consolas" w:cs="Courier"/>
          <w:color w:val="333333"/>
          <w:sz w:val="20"/>
          <w:szCs w:val="20"/>
          <w:lang w:val="es-ES_tradnl" w:eastAsia="en-US"/>
        </w:rPr>
        <w:t xml:space="preserve"> </w:t>
      </w:r>
      <w:r w:rsidRPr="004E76F7">
        <w:rPr>
          <w:rFonts w:ascii="Consolas" w:eastAsiaTheme="minorEastAsia" w:hAnsi="Consolas" w:cs="Courier"/>
          <w:color w:val="A71D5D"/>
          <w:sz w:val="20"/>
          <w:szCs w:val="20"/>
          <w:lang w:val="es-ES_tradnl" w:eastAsia="en-US"/>
        </w:rPr>
        <w:t>=&gt;</w:t>
      </w:r>
      <w:r w:rsidRPr="004E76F7">
        <w:rPr>
          <w:rFonts w:ascii="Consolas" w:eastAsiaTheme="minorEastAsia" w:hAnsi="Consolas" w:cs="Courier"/>
          <w:color w:val="333333"/>
          <w:sz w:val="20"/>
          <w:szCs w:val="20"/>
          <w:lang w:val="es-ES_tradnl" w:eastAsia="en-US"/>
        </w:rPr>
        <w:t xml:space="preserve"> </w:t>
      </w:r>
      <w:r>
        <w:rPr>
          <w:rFonts w:ascii="Consolas" w:eastAsiaTheme="minorEastAsia" w:hAnsi="Consolas" w:cs="Courier"/>
          <w:color w:val="0086B3"/>
          <w:sz w:val="20"/>
          <w:szCs w:val="20"/>
          <w:lang w:val="es-ES_tradnl" w:eastAsia="en-US"/>
        </w:rPr>
        <w:t>TestBasic</w:t>
      </w:r>
      <w:r w:rsidRPr="004E76F7">
        <w:rPr>
          <w:rFonts w:ascii="Consolas" w:eastAsiaTheme="minorEastAsia" w:hAnsi="Consolas" w:cs="Courier"/>
          <w:color w:val="0086B3"/>
          <w:sz w:val="20"/>
          <w:szCs w:val="20"/>
          <w:lang w:val="es-ES_tradnl" w:eastAsia="en-US"/>
        </w:rPr>
        <w:t>Widget</w:t>
      </w:r>
      <w:r w:rsidRPr="004E76F7">
        <w:rPr>
          <w:rFonts w:ascii="Consolas" w:eastAsiaTheme="minorEastAsia" w:hAnsi="Consolas" w:cs="Courier"/>
          <w:color w:val="A71D5D"/>
          <w:sz w:val="20"/>
          <w:szCs w:val="20"/>
          <w:lang w:val="es-ES_tradnl" w:eastAsia="en-US"/>
        </w:rPr>
        <w:t>::</w:t>
      </w:r>
      <w:r w:rsidRPr="004E76F7">
        <w:rPr>
          <w:rFonts w:ascii="Consolas" w:eastAsiaTheme="minorEastAsia" w:hAnsi="Consolas" w:cs="Courier"/>
          <w:color w:val="0086B3"/>
          <w:sz w:val="20"/>
          <w:szCs w:val="20"/>
          <w:lang w:val="es-ES_tradnl" w:eastAsia="en-US"/>
        </w:rPr>
        <w:t>class</w:t>
      </w:r>
      <w:r w:rsidRPr="004E76F7">
        <w:rPr>
          <w:rFonts w:ascii="Consolas" w:eastAsiaTheme="minorEastAsia" w:hAnsi="Consolas" w:cs="Courier"/>
          <w:color w:val="333333"/>
          <w:sz w:val="20"/>
          <w:szCs w:val="20"/>
          <w:lang w:val="es-ES_tradnl" w:eastAsia="en-US"/>
        </w:rPr>
        <w:t>,</w:t>
      </w:r>
    </w:p>
    <w:p w14:paraId="1278422F" w14:textId="77777777" w:rsidR="004E76F7" w:rsidRDefault="004E76F7" w:rsidP="004E76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EastAsia" w:hAnsi="Consolas" w:cs="Courier"/>
          <w:color w:val="333333"/>
          <w:sz w:val="20"/>
          <w:szCs w:val="20"/>
          <w:lang w:val="es-ES_tradnl" w:eastAsia="en-US"/>
        </w:rPr>
      </w:pPr>
      <w:r w:rsidRPr="004E76F7">
        <w:rPr>
          <w:rFonts w:ascii="Consolas" w:eastAsiaTheme="minorEastAsia" w:hAnsi="Consolas" w:cs="Courier"/>
          <w:color w:val="333333"/>
          <w:sz w:val="20"/>
          <w:szCs w:val="20"/>
          <w:lang w:val="es-ES_tradnl" w:eastAsia="en-US"/>
        </w:rPr>
        <w:t xml:space="preserve">         </w:t>
      </w:r>
      <w:r w:rsidRPr="004E76F7">
        <w:rPr>
          <w:rFonts w:ascii="Consolas" w:eastAsiaTheme="minorEastAsia" w:hAnsi="Consolas" w:cs="Courier"/>
          <w:color w:val="183691"/>
          <w:sz w:val="20"/>
          <w:szCs w:val="20"/>
          <w:lang w:val="es-ES_tradnl" w:eastAsia="en-US"/>
        </w:rPr>
        <w:t>'order'</w:t>
      </w:r>
      <w:r w:rsidRPr="004E76F7">
        <w:rPr>
          <w:rFonts w:ascii="Consolas" w:eastAsiaTheme="minorEastAsia" w:hAnsi="Consolas" w:cs="Courier"/>
          <w:color w:val="333333"/>
          <w:sz w:val="20"/>
          <w:szCs w:val="20"/>
          <w:lang w:val="es-ES_tradnl" w:eastAsia="en-US"/>
        </w:rPr>
        <w:t xml:space="preserve"> </w:t>
      </w:r>
      <w:r w:rsidRPr="004E76F7">
        <w:rPr>
          <w:rFonts w:ascii="Consolas" w:eastAsiaTheme="minorEastAsia" w:hAnsi="Consolas" w:cs="Courier"/>
          <w:color w:val="A71D5D"/>
          <w:sz w:val="20"/>
          <w:szCs w:val="20"/>
          <w:lang w:val="es-ES_tradnl" w:eastAsia="en-US"/>
        </w:rPr>
        <w:t>=&gt;</w:t>
      </w:r>
      <w:r w:rsidRPr="004E76F7">
        <w:rPr>
          <w:rFonts w:ascii="Consolas" w:eastAsiaTheme="minorEastAsia" w:hAnsi="Consolas" w:cs="Courier"/>
          <w:color w:val="333333"/>
          <w:sz w:val="20"/>
          <w:szCs w:val="20"/>
          <w:lang w:val="es-ES_tradnl" w:eastAsia="en-US"/>
        </w:rPr>
        <w:t xml:space="preserve"> </w:t>
      </w:r>
      <w:r w:rsidRPr="004E76F7">
        <w:rPr>
          <w:rFonts w:ascii="Consolas" w:eastAsiaTheme="minorEastAsia" w:hAnsi="Consolas" w:cs="Courier"/>
          <w:color w:val="0086B3"/>
          <w:sz w:val="20"/>
          <w:szCs w:val="20"/>
          <w:lang w:val="es-ES_tradnl" w:eastAsia="en-US"/>
        </w:rPr>
        <w:t>1</w:t>
      </w:r>
      <w:r w:rsidRPr="004E76F7">
        <w:rPr>
          <w:rFonts w:ascii="Consolas" w:eastAsiaTheme="minorEastAsia" w:hAnsi="Consolas" w:cs="Courier"/>
          <w:color w:val="333333"/>
          <w:sz w:val="20"/>
          <w:szCs w:val="20"/>
          <w:lang w:val="es-ES_tradnl" w:eastAsia="en-US"/>
        </w:rPr>
        <w:t>,</w:t>
      </w:r>
    </w:p>
    <w:p w14:paraId="67544322" w14:textId="77777777" w:rsidR="004E76F7" w:rsidRDefault="004E76F7" w:rsidP="004E76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EastAsia" w:hAnsi="Consolas" w:cs="Courier"/>
          <w:color w:val="333333"/>
          <w:sz w:val="20"/>
          <w:szCs w:val="20"/>
          <w:lang w:val="es-ES_tradnl" w:eastAsia="en-US"/>
        </w:rPr>
      </w:pPr>
      <w:r w:rsidRPr="004E76F7">
        <w:rPr>
          <w:rFonts w:ascii="Consolas" w:eastAsiaTheme="minorEastAsia" w:hAnsi="Consolas" w:cs="Courier"/>
          <w:color w:val="333333"/>
          <w:sz w:val="20"/>
          <w:szCs w:val="20"/>
          <w:lang w:val="es-ES_tradnl" w:eastAsia="en-US"/>
        </w:rPr>
        <w:t xml:space="preserve">         </w:t>
      </w:r>
      <w:r w:rsidRPr="004E76F7">
        <w:rPr>
          <w:rFonts w:ascii="Consolas" w:eastAsiaTheme="minorEastAsia" w:hAnsi="Consolas" w:cs="Courier"/>
          <w:color w:val="183691"/>
          <w:sz w:val="20"/>
          <w:szCs w:val="20"/>
          <w:lang w:val="es-ES_tradnl" w:eastAsia="en-US"/>
        </w:rPr>
        <w:t>'group'</w:t>
      </w:r>
      <w:r w:rsidRPr="004E76F7">
        <w:rPr>
          <w:rFonts w:ascii="Consolas" w:eastAsiaTheme="minorEastAsia" w:hAnsi="Consolas" w:cs="Courier"/>
          <w:color w:val="333333"/>
          <w:sz w:val="20"/>
          <w:szCs w:val="20"/>
          <w:lang w:val="es-ES_tradnl" w:eastAsia="en-US"/>
        </w:rPr>
        <w:t xml:space="preserve"> </w:t>
      </w:r>
      <w:r w:rsidRPr="004E76F7">
        <w:rPr>
          <w:rFonts w:ascii="Consolas" w:eastAsiaTheme="minorEastAsia" w:hAnsi="Consolas" w:cs="Courier"/>
          <w:color w:val="A71D5D"/>
          <w:sz w:val="20"/>
          <w:szCs w:val="20"/>
          <w:lang w:val="es-ES_tradnl" w:eastAsia="en-US"/>
        </w:rPr>
        <w:t>=&gt;</w:t>
      </w:r>
      <w:r w:rsidRPr="004E76F7">
        <w:rPr>
          <w:rFonts w:ascii="Consolas" w:eastAsiaTheme="minorEastAsia" w:hAnsi="Consolas" w:cs="Courier"/>
          <w:color w:val="333333"/>
          <w:sz w:val="20"/>
          <w:szCs w:val="20"/>
          <w:lang w:val="es-ES_tradnl" w:eastAsia="en-US"/>
        </w:rPr>
        <w:t xml:space="preserve"> </w:t>
      </w:r>
      <w:r w:rsidRPr="004E76F7">
        <w:rPr>
          <w:rFonts w:ascii="Consolas" w:eastAsiaTheme="minorEastAsia" w:hAnsi="Consolas" w:cs="Courier"/>
          <w:color w:val="183691"/>
          <w:sz w:val="20"/>
          <w:szCs w:val="20"/>
          <w:lang w:val="es-ES_tradnl" w:eastAsia="en-US"/>
        </w:rPr>
        <w:t>'demo'</w:t>
      </w:r>
      <w:r w:rsidRPr="004E76F7">
        <w:rPr>
          <w:rFonts w:ascii="Consolas" w:eastAsiaTheme="minorEastAsia" w:hAnsi="Consolas" w:cs="Courier"/>
          <w:color w:val="333333"/>
          <w:sz w:val="20"/>
          <w:szCs w:val="20"/>
          <w:lang w:val="es-ES_tradnl" w:eastAsia="en-US"/>
        </w:rPr>
        <w:t xml:space="preserve">     </w:t>
      </w:r>
    </w:p>
    <w:p w14:paraId="27722E56" w14:textId="77777777" w:rsidR="004E76F7" w:rsidRDefault="004E76F7" w:rsidP="004E76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EastAsia" w:hAnsi="Consolas" w:cs="Courier"/>
          <w:color w:val="333333"/>
          <w:sz w:val="20"/>
          <w:szCs w:val="20"/>
          <w:lang w:val="es-ES_tradnl" w:eastAsia="en-US"/>
        </w:rPr>
      </w:pPr>
      <w:r>
        <w:rPr>
          <w:rFonts w:ascii="Consolas" w:eastAsiaTheme="minorEastAsia" w:hAnsi="Consolas" w:cs="Courier"/>
          <w:color w:val="333333"/>
          <w:sz w:val="20"/>
          <w:szCs w:val="20"/>
          <w:lang w:val="es-ES_tradnl" w:eastAsia="en-US"/>
        </w:rPr>
        <w:tab/>
      </w:r>
      <w:r w:rsidRPr="004E76F7">
        <w:rPr>
          <w:rFonts w:ascii="Consolas" w:eastAsiaTheme="minorEastAsia" w:hAnsi="Consolas" w:cs="Courier"/>
          <w:color w:val="333333"/>
          <w:sz w:val="20"/>
          <w:szCs w:val="20"/>
          <w:lang w:val="es-ES_tradnl" w:eastAsia="en-US"/>
        </w:rPr>
        <w:t>]</w:t>
      </w:r>
      <w:r>
        <w:rPr>
          <w:rFonts w:ascii="Consolas" w:eastAsiaTheme="minorEastAsia" w:hAnsi="Consolas" w:cs="Courier"/>
          <w:color w:val="333333"/>
          <w:sz w:val="20"/>
          <w:szCs w:val="20"/>
          <w:lang w:val="es-ES_tradnl" w:eastAsia="en-US"/>
        </w:rPr>
        <w:t>,</w:t>
      </w:r>
    </w:p>
    <w:p w14:paraId="5AE02C23" w14:textId="77777777" w:rsidR="004E76F7" w:rsidRDefault="004E76F7" w:rsidP="004E76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EastAsia" w:hAnsi="Consolas" w:cs="Courier"/>
          <w:color w:val="333333"/>
          <w:sz w:val="20"/>
          <w:szCs w:val="20"/>
          <w:lang w:val="es-ES_tradnl" w:eastAsia="en-US"/>
        </w:rPr>
      </w:pPr>
      <w:r>
        <w:rPr>
          <w:rFonts w:ascii="Consolas" w:eastAsiaTheme="minorEastAsia" w:hAnsi="Consolas" w:cs="Courier"/>
          <w:color w:val="333333"/>
          <w:sz w:val="20"/>
          <w:szCs w:val="20"/>
          <w:lang w:val="es-ES_tradnl" w:eastAsia="en-US"/>
        </w:rPr>
        <w:tab/>
      </w:r>
      <w:r w:rsidRPr="004E76F7">
        <w:rPr>
          <w:rFonts w:ascii="Consolas" w:eastAsiaTheme="minorEastAsia" w:hAnsi="Consolas" w:cs="Courier"/>
          <w:color w:val="333333"/>
          <w:sz w:val="20"/>
          <w:szCs w:val="20"/>
          <w:lang w:val="es-ES_tradnl" w:eastAsia="en-US"/>
        </w:rPr>
        <w:t xml:space="preserve">[         </w:t>
      </w:r>
    </w:p>
    <w:p w14:paraId="650A270F" w14:textId="51539001" w:rsidR="004E76F7" w:rsidRDefault="004E76F7" w:rsidP="004E76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EastAsia" w:hAnsi="Consolas" w:cs="Courier"/>
          <w:color w:val="333333"/>
          <w:sz w:val="20"/>
          <w:szCs w:val="20"/>
          <w:lang w:val="es-ES_tradnl" w:eastAsia="en-US"/>
        </w:rPr>
      </w:pPr>
      <w:r>
        <w:rPr>
          <w:rFonts w:ascii="Consolas" w:eastAsiaTheme="minorEastAsia" w:hAnsi="Consolas" w:cs="Courier"/>
          <w:color w:val="333333"/>
          <w:sz w:val="20"/>
          <w:szCs w:val="20"/>
          <w:lang w:val="es-ES_tradnl" w:eastAsia="en-US"/>
        </w:rPr>
        <w:tab/>
        <w:t xml:space="preserve"> </w:t>
      </w:r>
      <w:r w:rsidRPr="004E76F7">
        <w:rPr>
          <w:rFonts w:ascii="Consolas" w:eastAsiaTheme="minorEastAsia" w:hAnsi="Consolas" w:cs="Courier"/>
          <w:color w:val="183691"/>
          <w:sz w:val="20"/>
          <w:szCs w:val="20"/>
          <w:lang w:val="es-ES_tradnl" w:eastAsia="en-US"/>
        </w:rPr>
        <w:t>'name'</w:t>
      </w:r>
      <w:r w:rsidRPr="004E76F7">
        <w:rPr>
          <w:rFonts w:ascii="Consolas" w:eastAsiaTheme="minorEastAsia" w:hAnsi="Consolas" w:cs="Courier"/>
          <w:color w:val="333333"/>
          <w:sz w:val="20"/>
          <w:szCs w:val="20"/>
          <w:lang w:val="es-ES_tradnl" w:eastAsia="en-US"/>
        </w:rPr>
        <w:t xml:space="preserve"> </w:t>
      </w:r>
      <w:r w:rsidRPr="004E76F7">
        <w:rPr>
          <w:rFonts w:ascii="Consolas" w:eastAsiaTheme="minorEastAsia" w:hAnsi="Consolas" w:cs="Courier"/>
          <w:color w:val="A71D5D"/>
          <w:sz w:val="20"/>
          <w:szCs w:val="20"/>
          <w:lang w:val="es-ES_tradnl" w:eastAsia="en-US"/>
        </w:rPr>
        <w:t>=&gt;</w:t>
      </w:r>
      <w:r w:rsidRPr="004E76F7">
        <w:rPr>
          <w:rFonts w:ascii="Consolas" w:eastAsiaTheme="minorEastAsia" w:hAnsi="Consolas" w:cs="Courier"/>
          <w:color w:val="333333"/>
          <w:sz w:val="20"/>
          <w:szCs w:val="20"/>
          <w:lang w:val="es-ES_tradnl" w:eastAsia="en-US"/>
        </w:rPr>
        <w:t xml:space="preserve"> </w:t>
      </w:r>
      <w:r w:rsidRPr="004E76F7">
        <w:rPr>
          <w:rFonts w:ascii="Consolas" w:eastAsiaTheme="minorEastAsia" w:hAnsi="Consolas" w:cs="Courier"/>
          <w:color w:val="183691"/>
          <w:sz w:val="20"/>
          <w:szCs w:val="20"/>
          <w:lang w:val="es-ES_tradnl" w:eastAsia="en-US"/>
        </w:rPr>
        <w:t>'</w:t>
      </w:r>
      <w:r>
        <w:rPr>
          <w:rFonts w:ascii="Consolas" w:eastAsiaTheme="minorEastAsia" w:hAnsi="Consolas" w:cs="Courier"/>
          <w:color w:val="183691"/>
          <w:sz w:val="20"/>
          <w:szCs w:val="20"/>
          <w:lang w:val="es-ES_tradnl" w:eastAsia="en-US"/>
        </w:rPr>
        <w:t>testMiddle</w:t>
      </w:r>
      <w:r w:rsidRPr="004E76F7">
        <w:rPr>
          <w:rFonts w:ascii="Consolas" w:eastAsiaTheme="minorEastAsia" w:hAnsi="Consolas" w:cs="Courier"/>
          <w:color w:val="183691"/>
          <w:sz w:val="20"/>
          <w:szCs w:val="20"/>
          <w:lang w:val="es-ES_tradnl" w:eastAsia="en-US"/>
        </w:rPr>
        <w:t>'</w:t>
      </w:r>
      <w:r w:rsidRPr="004E76F7">
        <w:rPr>
          <w:rFonts w:ascii="Consolas" w:eastAsiaTheme="minorEastAsia" w:hAnsi="Consolas" w:cs="Courier"/>
          <w:color w:val="333333"/>
          <w:sz w:val="20"/>
          <w:szCs w:val="20"/>
          <w:lang w:val="es-ES_tradnl" w:eastAsia="en-US"/>
        </w:rPr>
        <w:t>,</w:t>
      </w:r>
    </w:p>
    <w:p w14:paraId="51895D50" w14:textId="112CA62E" w:rsidR="004E76F7" w:rsidRDefault="004E76F7" w:rsidP="004E76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EastAsia" w:hAnsi="Consolas" w:cs="Courier"/>
          <w:color w:val="333333"/>
          <w:sz w:val="20"/>
          <w:szCs w:val="20"/>
          <w:lang w:val="es-ES_tradnl" w:eastAsia="en-US"/>
        </w:rPr>
      </w:pPr>
      <w:r w:rsidRPr="004E76F7">
        <w:rPr>
          <w:rFonts w:ascii="Consolas" w:eastAsiaTheme="minorEastAsia" w:hAnsi="Consolas" w:cs="Courier"/>
          <w:color w:val="333333"/>
          <w:sz w:val="20"/>
          <w:szCs w:val="20"/>
          <w:lang w:val="es-ES_tradnl" w:eastAsia="en-US"/>
        </w:rPr>
        <w:t xml:space="preserve">         </w:t>
      </w:r>
      <w:r w:rsidRPr="004E76F7">
        <w:rPr>
          <w:rFonts w:ascii="Consolas" w:eastAsiaTheme="minorEastAsia" w:hAnsi="Consolas" w:cs="Courier"/>
          <w:color w:val="183691"/>
          <w:sz w:val="20"/>
          <w:szCs w:val="20"/>
          <w:lang w:val="es-ES_tradnl" w:eastAsia="en-US"/>
        </w:rPr>
        <w:t>'class'</w:t>
      </w:r>
      <w:r w:rsidRPr="004E76F7">
        <w:rPr>
          <w:rFonts w:ascii="Consolas" w:eastAsiaTheme="minorEastAsia" w:hAnsi="Consolas" w:cs="Courier"/>
          <w:color w:val="333333"/>
          <w:sz w:val="20"/>
          <w:szCs w:val="20"/>
          <w:lang w:val="es-ES_tradnl" w:eastAsia="en-US"/>
        </w:rPr>
        <w:t xml:space="preserve"> </w:t>
      </w:r>
      <w:r w:rsidRPr="004E76F7">
        <w:rPr>
          <w:rFonts w:ascii="Consolas" w:eastAsiaTheme="minorEastAsia" w:hAnsi="Consolas" w:cs="Courier"/>
          <w:color w:val="A71D5D"/>
          <w:sz w:val="20"/>
          <w:szCs w:val="20"/>
          <w:lang w:val="es-ES_tradnl" w:eastAsia="en-US"/>
        </w:rPr>
        <w:t>=&gt;</w:t>
      </w:r>
      <w:r w:rsidRPr="004E76F7">
        <w:rPr>
          <w:rFonts w:ascii="Consolas" w:eastAsiaTheme="minorEastAsia" w:hAnsi="Consolas" w:cs="Courier"/>
          <w:color w:val="333333"/>
          <w:sz w:val="20"/>
          <w:szCs w:val="20"/>
          <w:lang w:val="es-ES_tradnl" w:eastAsia="en-US"/>
        </w:rPr>
        <w:t xml:space="preserve"> </w:t>
      </w:r>
      <w:r>
        <w:rPr>
          <w:rFonts w:ascii="Consolas" w:eastAsiaTheme="minorEastAsia" w:hAnsi="Consolas" w:cs="Courier"/>
          <w:color w:val="0086B3"/>
          <w:sz w:val="20"/>
          <w:szCs w:val="20"/>
          <w:lang w:val="es-ES_tradnl" w:eastAsia="en-US"/>
        </w:rPr>
        <w:t>TestMiddlwWidget</w:t>
      </w:r>
      <w:r w:rsidRPr="004E76F7">
        <w:rPr>
          <w:rFonts w:ascii="Consolas" w:eastAsiaTheme="minorEastAsia" w:hAnsi="Consolas" w:cs="Courier"/>
          <w:color w:val="A71D5D"/>
          <w:sz w:val="20"/>
          <w:szCs w:val="20"/>
          <w:lang w:val="es-ES_tradnl" w:eastAsia="en-US"/>
        </w:rPr>
        <w:t>::</w:t>
      </w:r>
      <w:r w:rsidRPr="004E76F7">
        <w:rPr>
          <w:rFonts w:ascii="Consolas" w:eastAsiaTheme="minorEastAsia" w:hAnsi="Consolas" w:cs="Courier"/>
          <w:color w:val="0086B3"/>
          <w:sz w:val="20"/>
          <w:szCs w:val="20"/>
          <w:lang w:val="es-ES_tradnl" w:eastAsia="en-US"/>
        </w:rPr>
        <w:t>class</w:t>
      </w:r>
      <w:r w:rsidRPr="004E76F7">
        <w:rPr>
          <w:rFonts w:ascii="Consolas" w:eastAsiaTheme="minorEastAsia" w:hAnsi="Consolas" w:cs="Courier"/>
          <w:color w:val="333333"/>
          <w:sz w:val="20"/>
          <w:szCs w:val="20"/>
          <w:lang w:val="es-ES_tradnl" w:eastAsia="en-US"/>
        </w:rPr>
        <w:t>,</w:t>
      </w:r>
    </w:p>
    <w:p w14:paraId="1DCDB15D" w14:textId="26DA2B8D" w:rsidR="004E76F7" w:rsidRDefault="004E76F7" w:rsidP="004E76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EastAsia" w:hAnsi="Consolas" w:cs="Courier"/>
          <w:color w:val="333333"/>
          <w:sz w:val="20"/>
          <w:szCs w:val="20"/>
          <w:lang w:val="es-ES_tradnl" w:eastAsia="en-US"/>
        </w:rPr>
      </w:pPr>
      <w:r w:rsidRPr="004E76F7">
        <w:rPr>
          <w:rFonts w:ascii="Consolas" w:eastAsiaTheme="minorEastAsia" w:hAnsi="Consolas" w:cs="Courier"/>
          <w:color w:val="333333"/>
          <w:sz w:val="20"/>
          <w:szCs w:val="20"/>
          <w:lang w:val="es-ES_tradnl" w:eastAsia="en-US"/>
        </w:rPr>
        <w:t xml:space="preserve">         </w:t>
      </w:r>
      <w:r w:rsidRPr="004E76F7">
        <w:rPr>
          <w:rFonts w:ascii="Consolas" w:eastAsiaTheme="minorEastAsia" w:hAnsi="Consolas" w:cs="Courier"/>
          <w:color w:val="183691"/>
          <w:sz w:val="20"/>
          <w:szCs w:val="20"/>
          <w:lang w:val="es-ES_tradnl" w:eastAsia="en-US"/>
        </w:rPr>
        <w:t>'order'</w:t>
      </w:r>
      <w:r w:rsidRPr="004E76F7">
        <w:rPr>
          <w:rFonts w:ascii="Consolas" w:eastAsiaTheme="minorEastAsia" w:hAnsi="Consolas" w:cs="Courier"/>
          <w:color w:val="333333"/>
          <w:sz w:val="20"/>
          <w:szCs w:val="20"/>
          <w:lang w:val="es-ES_tradnl" w:eastAsia="en-US"/>
        </w:rPr>
        <w:t xml:space="preserve"> </w:t>
      </w:r>
      <w:r w:rsidRPr="004E76F7">
        <w:rPr>
          <w:rFonts w:ascii="Consolas" w:eastAsiaTheme="minorEastAsia" w:hAnsi="Consolas" w:cs="Courier"/>
          <w:color w:val="A71D5D"/>
          <w:sz w:val="20"/>
          <w:szCs w:val="20"/>
          <w:lang w:val="es-ES_tradnl" w:eastAsia="en-US"/>
        </w:rPr>
        <w:t>=&gt;</w:t>
      </w:r>
      <w:r w:rsidRPr="004E76F7">
        <w:rPr>
          <w:rFonts w:ascii="Consolas" w:eastAsiaTheme="minorEastAsia" w:hAnsi="Consolas" w:cs="Courier"/>
          <w:color w:val="333333"/>
          <w:sz w:val="20"/>
          <w:szCs w:val="20"/>
          <w:lang w:val="es-ES_tradnl" w:eastAsia="en-US"/>
        </w:rPr>
        <w:t xml:space="preserve"> </w:t>
      </w:r>
      <w:r>
        <w:rPr>
          <w:rFonts w:ascii="Consolas" w:eastAsiaTheme="minorEastAsia" w:hAnsi="Consolas" w:cs="Courier"/>
          <w:color w:val="0086B3"/>
          <w:sz w:val="20"/>
          <w:szCs w:val="20"/>
          <w:lang w:val="es-ES_tradnl" w:eastAsia="en-US"/>
        </w:rPr>
        <w:t>2</w:t>
      </w:r>
      <w:r w:rsidRPr="004E76F7">
        <w:rPr>
          <w:rFonts w:ascii="Consolas" w:eastAsiaTheme="minorEastAsia" w:hAnsi="Consolas" w:cs="Courier"/>
          <w:color w:val="333333"/>
          <w:sz w:val="20"/>
          <w:szCs w:val="20"/>
          <w:lang w:val="es-ES_tradnl" w:eastAsia="en-US"/>
        </w:rPr>
        <w:t>,</w:t>
      </w:r>
    </w:p>
    <w:p w14:paraId="7719F474" w14:textId="77777777" w:rsidR="004E76F7" w:rsidRDefault="004E76F7" w:rsidP="004E76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EastAsia" w:hAnsi="Consolas" w:cs="Courier"/>
          <w:color w:val="333333"/>
          <w:sz w:val="20"/>
          <w:szCs w:val="20"/>
          <w:lang w:val="es-ES_tradnl" w:eastAsia="en-US"/>
        </w:rPr>
      </w:pPr>
      <w:r w:rsidRPr="004E76F7">
        <w:rPr>
          <w:rFonts w:ascii="Consolas" w:eastAsiaTheme="minorEastAsia" w:hAnsi="Consolas" w:cs="Courier"/>
          <w:color w:val="333333"/>
          <w:sz w:val="20"/>
          <w:szCs w:val="20"/>
          <w:lang w:val="es-ES_tradnl" w:eastAsia="en-US"/>
        </w:rPr>
        <w:t xml:space="preserve">         </w:t>
      </w:r>
      <w:r w:rsidRPr="004E76F7">
        <w:rPr>
          <w:rFonts w:ascii="Consolas" w:eastAsiaTheme="minorEastAsia" w:hAnsi="Consolas" w:cs="Courier"/>
          <w:color w:val="183691"/>
          <w:sz w:val="20"/>
          <w:szCs w:val="20"/>
          <w:lang w:val="es-ES_tradnl" w:eastAsia="en-US"/>
        </w:rPr>
        <w:t>'group'</w:t>
      </w:r>
      <w:r w:rsidRPr="004E76F7">
        <w:rPr>
          <w:rFonts w:ascii="Consolas" w:eastAsiaTheme="minorEastAsia" w:hAnsi="Consolas" w:cs="Courier"/>
          <w:color w:val="333333"/>
          <w:sz w:val="20"/>
          <w:szCs w:val="20"/>
          <w:lang w:val="es-ES_tradnl" w:eastAsia="en-US"/>
        </w:rPr>
        <w:t xml:space="preserve"> </w:t>
      </w:r>
      <w:r w:rsidRPr="004E76F7">
        <w:rPr>
          <w:rFonts w:ascii="Consolas" w:eastAsiaTheme="minorEastAsia" w:hAnsi="Consolas" w:cs="Courier"/>
          <w:color w:val="A71D5D"/>
          <w:sz w:val="20"/>
          <w:szCs w:val="20"/>
          <w:lang w:val="es-ES_tradnl" w:eastAsia="en-US"/>
        </w:rPr>
        <w:t>=&gt;</w:t>
      </w:r>
      <w:r w:rsidRPr="004E76F7">
        <w:rPr>
          <w:rFonts w:ascii="Consolas" w:eastAsiaTheme="minorEastAsia" w:hAnsi="Consolas" w:cs="Courier"/>
          <w:color w:val="333333"/>
          <w:sz w:val="20"/>
          <w:szCs w:val="20"/>
          <w:lang w:val="es-ES_tradnl" w:eastAsia="en-US"/>
        </w:rPr>
        <w:t xml:space="preserve"> </w:t>
      </w:r>
      <w:r w:rsidRPr="004E76F7">
        <w:rPr>
          <w:rFonts w:ascii="Consolas" w:eastAsiaTheme="minorEastAsia" w:hAnsi="Consolas" w:cs="Courier"/>
          <w:color w:val="183691"/>
          <w:sz w:val="20"/>
          <w:szCs w:val="20"/>
          <w:lang w:val="es-ES_tradnl" w:eastAsia="en-US"/>
        </w:rPr>
        <w:t>'demo'</w:t>
      </w:r>
      <w:r w:rsidRPr="004E76F7">
        <w:rPr>
          <w:rFonts w:ascii="Consolas" w:eastAsiaTheme="minorEastAsia" w:hAnsi="Consolas" w:cs="Courier"/>
          <w:color w:val="333333"/>
          <w:sz w:val="20"/>
          <w:szCs w:val="20"/>
          <w:lang w:val="es-ES_tradnl" w:eastAsia="en-US"/>
        </w:rPr>
        <w:t xml:space="preserve">     </w:t>
      </w:r>
    </w:p>
    <w:p w14:paraId="50BD2EF3" w14:textId="26169321" w:rsidR="004E76F7" w:rsidRDefault="004E76F7" w:rsidP="004E76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EastAsia" w:hAnsi="Consolas" w:cs="Courier"/>
          <w:color w:val="333333"/>
          <w:sz w:val="20"/>
          <w:szCs w:val="20"/>
          <w:lang w:val="es-ES_tradnl" w:eastAsia="en-US"/>
        </w:rPr>
      </w:pPr>
      <w:r>
        <w:rPr>
          <w:rFonts w:ascii="Consolas" w:eastAsiaTheme="minorEastAsia" w:hAnsi="Consolas" w:cs="Courier"/>
          <w:color w:val="333333"/>
          <w:sz w:val="20"/>
          <w:szCs w:val="20"/>
          <w:lang w:val="es-ES_tradnl" w:eastAsia="en-US"/>
        </w:rPr>
        <w:tab/>
      </w:r>
      <w:r w:rsidRPr="004E76F7">
        <w:rPr>
          <w:rFonts w:ascii="Consolas" w:eastAsiaTheme="minorEastAsia" w:hAnsi="Consolas" w:cs="Courier"/>
          <w:color w:val="333333"/>
          <w:sz w:val="20"/>
          <w:szCs w:val="20"/>
          <w:lang w:val="es-ES_tradnl" w:eastAsia="en-US"/>
        </w:rPr>
        <w:t xml:space="preserve">] </w:t>
      </w:r>
      <w:r>
        <w:rPr>
          <w:rFonts w:ascii="Consolas" w:eastAsiaTheme="minorEastAsia" w:hAnsi="Consolas" w:cs="Courier"/>
          <w:color w:val="333333"/>
          <w:sz w:val="20"/>
          <w:szCs w:val="20"/>
          <w:lang w:val="es-ES_tradnl" w:eastAsia="en-US"/>
        </w:rPr>
        <w:t>,</w:t>
      </w:r>
    </w:p>
    <w:p w14:paraId="4B1722A4" w14:textId="77777777" w:rsidR="004E76F7" w:rsidRDefault="004E76F7" w:rsidP="004E76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EastAsia" w:hAnsi="Consolas" w:cs="Courier"/>
          <w:color w:val="333333"/>
          <w:sz w:val="20"/>
          <w:szCs w:val="20"/>
          <w:lang w:val="es-ES_tradnl" w:eastAsia="en-US"/>
        </w:rPr>
      </w:pPr>
      <w:r>
        <w:rPr>
          <w:rFonts w:ascii="Consolas" w:eastAsiaTheme="minorEastAsia" w:hAnsi="Consolas" w:cs="Courier"/>
          <w:color w:val="333333"/>
          <w:sz w:val="20"/>
          <w:szCs w:val="20"/>
          <w:lang w:val="es-ES_tradnl" w:eastAsia="en-US"/>
        </w:rPr>
        <w:tab/>
      </w:r>
      <w:r w:rsidRPr="004E76F7">
        <w:rPr>
          <w:rFonts w:ascii="Consolas" w:eastAsiaTheme="minorEastAsia" w:hAnsi="Consolas" w:cs="Courier"/>
          <w:color w:val="333333"/>
          <w:sz w:val="20"/>
          <w:szCs w:val="20"/>
          <w:lang w:val="es-ES_tradnl" w:eastAsia="en-US"/>
        </w:rPr>
        <w:t xml:space="preserve">[         </w:t>
      </w:r>
    </w:p>
    <w:p w14:paraId="5198DC9F" w14:textId="2293474D" w:rsidR="004E76F7" w:rsidRDefault="004E76F7" w:rsidP="004E76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EastAsia" w:hAnsi="Consolas" w:cs="Courier"/>
          <w:color w:val="333333"/>
          <w:sz w:val="20"/>
          <w:szCs w:val="20"/>
          <w:lang w:val="es-ES_tradnl" w:eastAsia="en-US"/>
        </w:rPr>
      </w:pPr>
      <w:r>
        <w:rPr>
          <w:rFonts w:ascii="Consolas" w:eastAsiaTheme="minorEastAsia" w:hAnsi="Consolas" w:cs="Courier"/>
          <w:color w:val="333333"/>
          <w:sz w:val="20"/>
          <w:szCs w:val="20"/>
          <w:lang w:val="es-ES_tradnl" w:eastAsia="en-US"/>
        </w:rPr>
        <w:tab/>
        <w:t xml:space="preserve"> </w:t>
      </w:r>
      <w:r w:rsidRPr="004E76F7">
        <w:rPr>
          <w:rFonts w:ascii="Consolas" w:eastAsiaTheme="minorEastAsia" w:hAnsi="Consolas" w:cs="Courier"/>
          <w:color w:val="183691"/>
          <w:sz w:val="20"/>
          <w:szCs w:val="20"/>
          <w:lang w:val="es-ES_tradnl" w:eastAsia="en-US"/>
        </w:rPr>
        <w:t>'name'</w:t>
      </w:r>
      <w:r w:rsidRPr="004E76F7">
        <w:rPr>
          <w:rFonts w:ascii="Consolas" w:eastAsiaTheme="minorEastAsia" w:hAnsi="Consolas" w:cs="Courier"/>
          <w:color w:val="333333"/>
          <w:sz w:val="20"/>
          <w:szCs w:val="20"/>
          <w:lang w:val="es-ES_tradnl" w:eastAsia="en-US"/>
        </w:rPr>
        <w:t xml:space="preserve"> </w:t>
      </w:r>
      <w:r w:rsidRPr="004E76F7">
        <w:rPr>
          <w:rFonts w:ascii="Consolas" w:eastAsiaTheme="minorEastAsia" w:hAnsi="Consolas" w:cs="Courier"/>
          <w:color w:val="A71D5D"/>
          <w:sz w:val="20"/>
          <w:szCs w:val="20"/>
          <w:lang w:val="es-ES_tradnl" w:eastAsia="en-US"/>
        </w:rPr>
        <w:t>=&gt;</w:t>
      </w:r>
      <w:r w:rsidRPr="004E76F7">
        <w:rPr>
          <w:rFonts w:ascii="Consolas" w:eastAsiaTheme="minorEastAsia" w:hAnsi="Consolas" w:cs="Courier"/>
          <w:color w:val="333333"/>
          <w:sz w:val="20"/>
          <w:szCs w:val="20"/>
          <w:lang w:val="es-ES_tradnl" w:eastAsia="en-US"/>
        </w:rPr>
        <w:t xml:space="preserve"> </w:t>
      </w:r>
      <w:r w:rsidRPr="004E76F7">
        <w:rPr>
          <w:rFonts w:ascii="Consolas" w:eastAsiaTheme="minorEastAsia" w:hAnsi="Consolas" w:cs="Courier"/>
          <w:color w:val="183691"/>
          <w:sz w:val="20"/>
          <w:szCs w:val="20"/>
          <w:lang w:val="es-ES_tradnl" w:eastAsia="en-US"/>
        </w:rPr>
        <w:t>'</w:t>
      </w:r>
      <w:r>
        <w:rPr>
          <w:rFonts w:ascii="Consolas" w:eastAsiaTheme="minorEastAsia" w:hAnsi="Consolas" w:cs="Courier"/>
          <w:color w:val="183691"/>
          <w:sz w:val="20"/>
          <w:szCs w:val="20"/>
          <w:lang w:val="es-ES_tradnl" w:eastAsia="en-US"/>
        </w:rPr>
        <w:t>testAdvanced</w:t>
      </w:r>
      <w:r w:rsidRPr="004E76F7">
        <w:rPr>
          <w:rFonts w:ascii="Consolas" w:eastAsiaTheme="minorEastAsia" w:hAnsi="Consolas" w:cs="Courier"/>
          <w:color w:val="183691"/>
          <w:sz w:val="20"/>
          <w:szCs w:val="20"/>
          <w:lang w:val="es-ES_tradnl" w:eastAsia="en-US"/>
        </w:rPr>
        <w:t>'</w:t>
      </w:r>
      <w:r w:rsidRPr="004E76F7">
        <w:rPr>
          <w:rFonts w:ascii="Consolas" w:eastAsiaTheme="minorEastAsia" w:hAnsi="Consolas" w:cs="Courier"/>
          <w:color w:val="333333"/>
          <w:sz w:val="20"/>
          <w:szCs w:val="20"/>
          <w:lang w:val="es-ES_tradnl" w:eastAsia="en-US"/>
        </w:rPr>
        <w:t>,</w:t>
      </w:r>
    </w:p>
    <w:p w14:paraId="7054A0F1" w14:textId="1D59895F" w:rsidR="004E76F7" w:rsidRDefault="004E76F7" w:rsidP="004E76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EastAsia" w:hAnsi="Consolas" w:cs="Courier"/>
          <w:color w:val="333333"/>
          <w:sz w:val="20"/>
          <w:szCs w:val="20"/>
          <w:lang w:val="es-ES_tradnl" w:eastAsia="en-US"/>
        </w:rPr>
      </w:pPr>
      <w:r w:rsidRPr="004E76F7">
        <w:rPr>
          <w:rFonts w:ascii="Consolas" w:eastAsiaTheme="minorEastAsia" w:hAnsi="Consolas" w:cs="Courier"/>
          <w:color w:val="333333"/>
          <w:sz w:val="20"/>
          <w:szCs w:val="20"/>
          <w:lang w:val="es-ES_tradnl" w:eastAsia="en-US"/>
        </w:rPr>
        <w:t xml:space="preserve">         </w:t>
      </w:r>
      <w:r w:rsidRPr="004E76F7">
        <w:rPr>
          <w:rFonts w:ascii="Consolas" w:eastAsiaTheme="minorEastAsia" w:hAnsi="Consolas" w:cs="Courier"/>
          <w:color w:val="183691"/>
          <w:sz w:val="20"/>
          <w:szCs w:val="20"/>
          <w:lang w:val="es-ES_tradnl" w:eastAsia="en-US"/>
        </w:rPr>
        <w:t>'class'</w:t>
      </w:r>
      <w:r w:rsidRPr="004E76F7">
        <w:rPr>
          <w:rFonts w:ascii="Consolas" w:eastAsiaTheme="minorEastAsia" w:hAnsi="Consolas" w:cs="Courier"/>
          <w:color w:val="333333"/>
          <w:sz w:val="20"/>
          <w:szCs w:val="20"/>
          <w:lang w:val="es-ES_tradnl" w:eastAsia="en-US"/>
        </w:rPr>
        <w:t xml:space="preserve"> </w:t>
      </w:r>
      <w:r w:rsidRPr="004E76F7">
        <w:rPr>
          <w:rFonts w:ascii="Consolas" w:eastAsiaTheme="minorEastAsia" w:hAnsi="Consolas" w:cs="Courier"/>
          <w:color w:val="A71D5D"/>
          <w:sz w:val="20"/>
          <w:szCs w:val="20"/>
          <w:lang w:val="es-ES_tradnl" w:eastAsia="en-US"/>
        </w:rPr>
        <w:t>=&gt;</w:t>
      </w:r>
      <w:r w:rsidRPr="004E76F7">
        <w:rPr>
          <w:rFonts w:ascii="Consolas" w:eastAsiaTheme="minorEastAsia" w:hAnsi="Consolas" w:cs="Courier"/>
          <w:color w:val="333333"/>
          <w:sz w:val="20"/>
          <w:szCs w:val="20"/>
          <w:lang w:val="es-ES_tradnl" w:eastAsia="en-US"/>
        </w:rPr>
        <w:t xml:space="preserve"> </w:t>
      </w:r>
      <w:r>
        <w:rPr>
          <w:rFonts w:ascii="Consolas" w:eastAsiaTheme="minorEastAsia" w:hAnsi="Consolas" w:cs="Courier"/>
          <w:color w:val="0086B3"/>
          <w:sz w:val="20"/>
          <w:szCs w:val="20"/>
          <w:lang w:val="es-ES_tradnl" w:eastAsia="en-US"/>
        </w:rPr>
        <w:t>TestAdvancedWidget</w:t>
      </w:r>
      <w:r w:rsidRPr="004E76F7">
        <w:rPr>
          <w:rFonts w:ascii="Consolas" w:eastAsiaTheme="minorEastAsia" w:hAnsi="Consolas" w:cs="Courier"/>
          <w:color w:val="A71D5D"/>
          <w:sz w:val="20"/>
          <w:szCs w:val="20"/>
          <w:lang w:val="es-ES_tradnl" w:eastAsia="en-US"/>
        </w:rPr>
        <w:t>::</w:t>
      </w:r>
      <w:r w:rsidRPr="004E76F7">
        <w:rPr>
          <w:rFonts w:ascii="Consolas" w:eastAsiaTheme="minorEastAsia" w:hAnsi="Consolas" w:cs="Courier"/>
          <w:color w:val="0086B3"/>
          <w:sz w:val="20"/>
          <w:szCs w:val="20"/>
          <w:lang w:val="es-ES_tradnl" w:eastAsia="en-US"/>
        </w:rPr>
        <w:t>class</w:t>
      </w:r>
      <w:r w:rsidRPr="004E76F7">
        <w:rPr>
          <w:rFonts w:ascii="Consolas" w:eastAsiaTheme="minorEastAsia" w:hAnsi="Consolas" w:cs="Courier"/>
          <w:color w:val="333333"/>
          <w:sz w:val="20"/>
          <w:szCs w:val="20"/>
          <w:lang w:val="es-ES_tradnl" w:eastAsia="en-US"/>
        </w:rPr>
        <w:t>,</w:t>
      </w:r>
    </w:p>
    <w:p w14:paraId="79AF2DF1" w14:textId="534B3886" w:rsidR="004E76F7" w:rsidRDefault="004E76F7" w:rsidP="004E76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EastAsia" w:hAnsi="Consolas" w:cs="Courier"/>
          <w:color w:val="333333"/>
          <w:sz w:val="20"/>
          <w:szCs w:val="20"/>
          <w:lang w:val="es-ES_tradnl" w:eastAsia="en-US"/>
        </w:rPr>
      </w:pPr>
      <w:r w:rsidRPr="004E76F7">
        <w:rPr>
          <w:rFonts w:ascii="Consolas" w:eastAsiaTheme="minorEastAsia" w:hAnsi="Consolas" w:cs="Courier"/>
          <w:color w:val="333333"/>
          <w:sz w:val="20"/>
          <w:szCs w:val="20"/>
          <w:lang w:val="es-ES_tradnl" w:eastAsia="en-US"/>
        </w:rPr>
        <w:t xml:space="preserve">         </w:t>
      </w:r>
      <w:r w:rsidRPr="004E76F7">
        <w:rPr>
          <w:rFonts w:ascii="Consolas" w:eastAsiaTheme="minorEastAsia" w:hAnsi="Consolas" w:cs="Courier"/>
          <w:color w:val="183691"/>
          <w:sz w:val="20"/>
          <w:szCs w:val="20"/>
          <w:lang w:val="es-ES_tradnl" w:eastAsia="en-US"/>
        </w:rPr>
        <w:t>'order'</w:t>
      </w:r>
      <w:r w:rsidRPr="004E76F7">
        <w:rPr>
          <w:rFonts w:ascii="Consolas" w:eastAsiaTheme="minorEastAsia" w:hAnsi="Consolas" w:cs="Courier"/>
          <w:color w:val="333333"/>
          <w:sz w:val="20"/>
          <w:szCs w:val="20"/>
          <w:lang w:val="es-ES_tradnl" w:eastAsia="en-US"/>
        </w:rPr>
        <w:t xml:space="preserve"> </w:t>
      </w:r>
      <w:r w:rsidRPr="004E76F7">
        <w:rPr>
          <w:rFonts w:ascii="Consolas" w:eastAsiaTheme="minorEastAsia" w:hAnsi="Consolas" w:cs="Courier"/>
          <w:color w:val="A71D5D"/>
          <w:sz w:val="20"/>
          <w:szCs w:val="20"/>
          <w:lang w:val="es-ES_tradnl" w:eastAsia="en-US"/>
        </w:rPr>
        <w:t>=&gt;</w:t>
      </w:r>
      <w:r w:rsidRPr="004E76F7">
        <w:rPr>
          <w:rFonts w:ascii="Consolas" w:eastAsiaTheme="minorEastAsia" w:hAnsi="Consolas" w:cs="Courier"/>
          <w:color w:val="333333"/>
          <w:sz w:val="20"/>
          <w:szCs w:val="20"/>
          <w:lang w:val="es-ES_tradnl" w:eastAsia="en-US"/>
        </w:rPr>
        <w:t xml:space="preserve"> </w:t>
      </w:r>
      <w:r>
        <w:rPr>
          <w:rFonts w:ascii="Consolas" w:eastAsiaTheme="minorEastAsia" w:hAnsi="Consolas" w:cs="Courier"/>
          <w:color w:val="0086B3"/>
          <w:sz w:val="20"/>
          <w:szCs w:val="20"/>
          <w:lang w:val="es-ES_tradnl" w:eastAsia="en-US"/>
        </w:rPr>
        <w:t>3</w:t>
      </w:r>
      <w:r w:rsidRPr="004E76F7">
        <w:rPr>
          <w:rFonts w:ascii="Consolas" w:eastAsiaTheme="minorEastAsia" w:hAnsi="Consolas" w:cs="Courier"/>
          <w:color w:val="333333"/>
          <w:sz w:val="20"/>
          <w:szCs w:val="20"/>
          <w:lang w:val="es-ES_tradnl" w:eastAsia="en-US"/>
        </w:rPr>
        <w:t>,</w:t>
      </w:r>
    </w:p>
    <w:p w14:paraId="50826212" w14:textId="77777777" w:rsidR="004E76F7" w:rsidRDefault="004E76F7" w:rsidP="004E76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EastAsia" w:hAnsi="Consolas" w:cs="Courier"/>
          <w:color w:val="333333"/>
          <w:sz w:val="20"/>
          <w:szCs w:val="20"/>
          <w:lang w:val="es-ES_tradnl" w:eastAsia="en-US"/>
        </w:rPr>
      </w:pPr>
      <w:r w:rsidRPr="004E76F7">
        <w:rPr>
          <w:rFonts w:ascii="Consolas" w:eastAsiaTheme="minorEastAsia" w:hAnsi="Consolas" w:cs="Courier"/>
          <w:color w:val="333333"/>
          <w:sz w:val="20"/>
          <w:szCs w:val="20"/>
          <w:lang w:val="es-ES_tradnl" w:eastAsia="en-US"/>
        </w:rPr>
        <w:t xml:space="preserve">         </w:t>
      </w:r>
      <w:r w:rsidRPr="004E76F7">
        <w:rPr>
          <w:rFonts w:ascii="Consolas" w:eastAsiaTheme="minorEastAsia" w:hAnsi="Consolas" w:cs="Courier"/>
          <w:color w:val="183691"/>
          <w:sz w:val="20"/>
          <w:szCs w:val="20"/>
          <w:lang w:val="es-ES_tradnl" w:eastAsia="en-US"/>
        </w:rPr>
        <w:t>'group'</w:t>
      </w:r>
      <w:r w:rsidRPr="004E76F7">
        <w:rPr>
          <w:rFonts w:ascii="Consolas" w:eastAsiaTheme="minorEastAsia" w:hAnsi="Consolas" w:cs="Courier"/>
          <w:color w:val="333333"/>
          <w:sz w:val="20"/>
          <w:szCs w:val="20"/>
          <w:lang w:val="es-ES_tradnl" w:eastAsia="en-US"/>
        </w:rPr>
        <w:t xml:space="preserve"> </w:t>
      </w:r>
      <w:r w:rsidRPr="004E76F7">
        <w:rPr>
          <w:rFonts w:ascii="Consolas" w:eastAsiaTheme="minorEastAsia" w:hAnsi="Consolas" w:cs="Courier"/>
          <w:color w:val="A71D5D"/>
          <w:sz w:val="20"/>
          <w:szCs w:val="20"/>
          <w:lang w:val="es-ES_tradnl" w:eastAsia="en-US"/>
        </w:rPr>
        <w:t>=&gt;</w:t>
      </w:r>
      <w:r w:rsidRPr="004E76F7">
        <w:rPr>
          <w:rFonts w:ascii="Consolas" w:eastAsiaTheme="minorEastAsia" w:hAnsi="Consolas" w:cs="Courier"/>
          <w:color w:val="333333"/>
          <w:sz w:val="20"/>
          <w:szCs w:val="20"/>
          <w:lang w:val="es-ES_tradnl" w:eastAsia="en-US"/>
        </w:rPr>
        <w:t xml:space="preserve"> </w:t>
      </w:r>
      <w:r w:rsidRPr="004E76F7">
        <w:rPr>
          <w:rFonts w:ascii="Consolas" w:eastAsiaTheme="minorEastAsia" w:hAnsi="Consolas" w:cs="Courier"/>
          <w:color w:val="183691"/>
          <w:sz w:val="20"/>
          <w:szCs w:val="20"/>
          <w:lang w:val="es-ES_tradnl" w:eastAsia="en-US"/>
        </w:rPr>
        <w:t>'demo'</w:t>
      </w:r>
      <w:r w:rsidRPr="004E76F7">
        <w:rPr>
          <w:rFonts w:ascii="Consolas" w:eastAsiaTheme="minorEastAsia" w:hAnsi="Consolas" w:cs="Courier"/>
          <w:color w:val="333333"/>
          <w:sz w:val="20"/>
          <w:szCs w:val="20"/>
          <w:lang w:val="es-ES_tradnl" w:eastAsia="en-US"/>
        </w:rPr>
        <w:t xml:space="preserve">     </w:t>
      </w:r>
    </w:p>
    <w:p w14:paraId="1AC581F0" w14:textId="34F93F8E" w:rsidR="004E76F7" w:rsidRDefault="004E76F7" w:rsidP="004E76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EastAsia" w:hAnsi="Consolas" w:cs="Courier"/>
          <w:color w:val="333333"/>
          <w:sz w:val="20"/>
          <w:szCs w:val="20"/>
          <w:lang w:val="es-ES_tradnl" w:eastAsia="en-US"/>
        </w:rPr>
      </w:pPr>
      <w:r>
        <w:rPr>
          <w:rFonts w:ascii="Consolas" w:eastAsiaTheme="minorEastAsia" w:hAnsi="Consolas" w:cs="Courier"/>
          <w:color w:val="333333"/>
          <w:sz w:val="20"/>
          <w:szCs w:val="20"/>
          <w:lang w:val="es-ES_tradnl" w:eastAsia="en-US"/>
        </w:rPr>
        <w:tab/>
      </w:r>
      <w:r w:rsidRPr="004E76F7">
        <w:rPr>
          <w:rFonts w:ascii="Consolas" w:eastAsiaTheme="minorEastAsia" w:hAnsi="Consolas" w:cs="Courier"/>
          <w:color w:val="333333"/>
          <w:sz w:val="20"/>
          <w:szCs w:val="20"/>
          <w:lang w:val="es-ES_tradnl" w:eastAsia="en-US"/>
        </w:rPr>
        <w:t>]</w:t>
      </w:r>
    </w:p>
    <w:p w14:paraId="1479D5DE" w14:textId="151A17F1" w:rsidR="004E76F7" w:rsidRDefault="004E76F7" w:rsidP="004E76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EastAsia" w:hAnsi="Consolas" w:cs="Courier"/>
          <w:color w:val="333333"/>
          <w:sz w:val="20"/>
          <w:szCs w:val="20"/>
          <w:lang w:val="es-ES_tradnl" w:eastAsia="en-US"/>
        </w:rPr>
      </w:pPr>
      <w:r w:rsidRPr="004E76F7">
        <w:rPr>
          <w:rFonts w:ascii="Consolas" w:eastAsiaTheme="minorEastAsia" w:hAnsi="Consolas" w:cs="Courier"/>
          <w:color w:val="333333"/>
          <w:sz w:val="20"/>
          <w:szCs w:val="20"/>
          <w:lang w:val="es-ES_tradnl" w:eastAsia="en-US"/>
        </w:rPr>
        <w:t>]);</w:t>
      </w:r>
    </w:p>
    <w:p w14:paraId="411A2014" w14:textId="77777777" w:rsidR="00721A63" w:rsidRDefault="00721A63" w:rsidP="00C82C89">
      <w:pPr>
        <w:pStyle w:val="Heading1"/>
        <w:rPr>
          <w:rFonts w:ascii="Consolas" w:eastAsiaTheme="minorEastAsia" w:hAnsi="Consolas" w:cs="Courier"/>
          <w:b w:val="0"/>
          <w:bCs w:val="0"/>
          <w:color w:val="333333"/>
          <w:kern w:val="0"/>
          <w:sz w:val="20"/>
          <w:szCs w:val="20"/>
          <w:lang w:val="es-ES_tradnl" w:eastAsia="en-US"/>
        </w:rPr>
      </w:pPr>
    </w:p>
    <w:p w14:paraId="538F88AD" w14:textId="1A216191" w:rsidR="00C82C89" w:rsidRDefault="00C82C89" w:rsidP="00C82C89">
      <w:pPr>
        <w:pStyle w:val="Heading1"/>
      </w:pPr>
      <w:r>
        <w:t>La clase del widget</w:t>
      </w:r>
    </w:p>
    <w:p w14:paraId="73062FD3" w14:textId="77777777" w:rsidR="00C82C89" w:rsidRPr="00C82C89" w:rsidRDefault="00C82C89" w:rsidP="00C82C89"/>
    <w:p w14:paraId="60741337" w14:textId="6568EF61" w:rsidR="0055307C" w:rsidRDefault="00C82C89" w:rsidP="004C14AA">
      <w:r>
        <w:t xml:space="preserve"> La clase que se registra como widget debe de tener un método register quien es el que va a regresar el contenido del mismo, ese contenido por lo general es HTML y puede venir de una vista:</w:t>
      </w:r>
    </w:p>
    <w:p w14:paraId="55D19C60" w14:textId="77777777" w:rsidR="00C82C89" w:rsidRDefault="00C82C89" w:rsidP="004C14AA"/>
    <w:p w14:paraId="0957E883" w14:textId="77777777" w:rsidR="000A1953" w:rsidRDefault="000A1953" w:rsidP="005343B6">
      <w:pPr>
        <w:rPr>
          <w:rFonts w:ascii="Consolas" w:hAnsi="Consolas" w:cs="Courier"/>
          <w:b/>
          <w:bCs/>
          <w:color w:val="000080"/>
          <w:sz w:val="20"/>
          <w:szCs w:val="20"/>
          <w:shd w:val="clear" w:color="auto" w:fill="F7FAFF"/>
          <w:lang w:val="es-ES_tradnl" w:eastAsia="en-US"/>
        </w:rPr>
      </w:pPr>
    </w:p>
    <w:p w14:paraId="36A56CC6" w14:textId="11E4EFD2" w:rsidR="000A1953" w:rsidRDefault="000A1953" w:rsidP="005343B6">
      <w:pPr>
        <w:rPr>
          <w:rFonts w:ascii="Consolas" w:hAnsi="Consolas" w:cs="Courier"/>
          <w:b/>
          <w:bCs/>
          <w:color w:val="000080"/>
          <w:sz w:val="20"/>
          <w:szCs w:val="20"/>
          <w:shd w:val="clear" w:color="auto" w:fill="F7FAFF"/>
          <w:lang w:val="es-ES_tradnl" w:eastAsia="en-US"/>
        </w:rPr>
      </w:pPr>
      <w:r>
        <w:rPr>
          <w:rFonts w:ascii="Consolas" w:hAnsi="Consolas" w:cs="Courier"/>
          <w:b/>
          <w:bCs/>
          <w:color w:val="000080"/>
          <w:sz w:val="20"/>
          <w:szCs w:val="20"/>
          <w:shd w:val="clear" w:color="auto" w:fill="F7FAFF"/>
          <w:lang w:val="es-ES_tradnl" w:eastAsia="en-US"/>
        </w:rPr>
        <w:t>Ejemplo</w:t>
      </w:r>
      <w:r w:rsidR="00A23A56">
        <w:rPr>
          <w:rFonts w:ascii="Consolas" w:hAnsi="Consolas" w:cs="Courier"/>
          <w:b/>
          <w:bCs/>
          <w:color w:val="000080"/>
          <w:sz w:val="20"/>
          <w:szCs w:val="20"/>
          <w:shd w:val="clear" w:color="auto" w:fill="F7FAFF"/>
          <w:lang w:val="es-ES_tradnl" w:eastAsia="en-US"/>
        </w:rPr>
        <w:t>s</w:t>
      </w:r>
      <w:r>
        <w:rPr>
          <w:rFonts w:ascii="Consolas" w:hAnsi="Consolas" w:cs="Courier"/>
          <w:b/>
          <w:bCs/>
          <w:color w:val="000080"/>
          <w:sz w:val="20"/>
          <w:szCs w:val="20"/>
          <w:shd w:val="clear" w:color="auto" w:fill="F7FAFF"/>
          <w:lang w:val="es-ES_tradnl" w:eastAsia="en-US"/>
        </w:rPr>
        <w:t>:</w:t>
      </w:r>
    </w:p>
    <w:p w14:paraId="2FAEFD00" w14:textId="77777777" w:rsidR="00B10439" w:rsidRDefault="00B10439" w:rsidP="005343B6">
      <w:pPr>
        <w:rPr>
          <w:rFonts w:ascii="Consolas" w:hAnsi="Consolas" w:cs="Courier"/>
          <w:b/>
          <w:bCs/>
          <w:color w:val="000080"/>
          <w:sz w:val="20"/>
          <w:szCs w:val="20"/>
          <w:shd w:val="clear" w:color="auto" w:fill="F7FAFF"/>
          <w:lang w:val="es-ES_tradnl" w:eastAsia="en-US"/>
        </w:rPr>
      </w:pPr>
    </w:p>
    <w:p w14:paraId="672CBF17" w14:textId="77777777" w:rsidR="00B10439" w:rsidRDefault="00B10439" w:rsidP="005343B6">
      <w:pPr>
        <w:rPr>
          <w:rFonts w:ascii="Consolas" w:hAnsi="Consolas" w:cs="Courier"/>
          <w:b/>
          <w:bCs/>
          <w:color w:val="000080"/>
          <w:sz w:val="20"/>
          <w:szCs w:val="20"/>
          <w:shd w:val="clear" w:color="auto" w:fill="F7FAFF"/>
          <w:lang w:val="es-ES_tradnl" w:eastAsia="en-US"/>
        </w:rPr>
      </w:pPr>
    </w:p>
    <w:p w14:paraId="3AABCA3F" w14:textId="77777777" w:rsidR="00B10439" w:rsidRDefault="00B10439" w:rsidP="005343B6">
      <w:pPr>
        <w:rPr>
          <w:rFonts w:ascii="Consolas" w:hAnsi="Consolas" w:cs="Courier"/>
          <w:b/>
          <w:bCs/>
          <w:color w:val="000080"/>
          <w:sz w:val="20"/>
          <w:szCs w:val="20"/>
          <w:shd w:val="clear" w:color="auto" w:fill="F7FAFF"/>
          <w:lang w:val="es-ES_tradnl" w:eastAsia="en-US"/>
        </w:rPr>
      </w:pPr>
    </w:p>
    <w:p w14:paraId="6B7A9426" w14:textId="77777777" w:rsidR="00B10439" w:rsidRDefault="00B10439" w:rsidP="005343B6">
      <w:pPr>
        <w:rPr>
          <w:rFonts w:ascii="Consolas" w:hAnsi="Consolas" w:cs="Courier"/>
          <w:b/>
          <w:bCs/>
          <w:color w:val="000080"/>
          <w:sz w:val="20"/>
          <w:szCs w:val="20"/>
          <w:shd w:val="clear" w:color="auto" w:fill="F7FAFF"/>
          <w:lang w:val="es-ES_tradnl" w:eastAsia="en-US"/>
        </w:rPr>
      </w:pPr>
    </w:p>
    <w:p w14:paraId="589257A9" w14:textId="77777777" w:rsidR="00B10439" w:rsidRDefault="00B10439" w:rsidP="005343B6">
      <w:pPr>
        <w:rPr>
          <w:rFonts w:ascii="Consolas" w:hAnsi="Consolas" w:cs="Courier"/>
          <w:b/>
          <w:bCs/>
          <w:color w:val="000080"/>
          <w:sz w:val="20"/>
          <w:szCs w:val="20"/>
          <w:shd w:val="clear" w:color="auto" w:fill="F7FAFF"/>
          <w:lang w:val="es-ES_tradnl" w:eastAsia="en-US"/>
        </w:rPr>
      </w:pPr>
    </w:p>
    <w:p w14:paraId="2210E878" w14:textId="77777777" w:rsidR="00B10439" w:rsidRDefault="00B10439" w:rsidP="005343B6">
      <w:pPr>
        <w:rPr>
          <w:rFonts w:ascii="Consolas" w:hAnsi="Consolas" w:cs="Courier"/>
          <w:b/>
          <w:bCs/>
          <w:color w:val="000080"/>
          <w:sz w:val="20"/>
          <w:szCs w:val="20"/>
          <w:shd w:val="clear" w:color="auto" w:fill="F7FAFF"/>
          <w:lang w:val="es-ES_tradnl" w:eastAsia="en-US"/>
        </w:rPr>
      </w:pPr>
    </w:p>
    <w:p w14:paraId="5FB39A80" w14:textId="77777777" w:rsidR="00A23A56" w:rsidRDefault="00A23A56" w:rsidP="005343B6">
      <w:pPr>
        <w:rPr>
          <w:rFonts w:ascii="Consolas" w:hAnsi="Consolas" w:cs="Courier"/>
          <w:b/>
          <w:bCs/>
          <w:color w:val="000080"/>
          <w:sz w:val="20"/>
          <w:szCs w:val="20"/>
          <w:shd w:val="clear" w:color="auto" w:fill="F7FAFF"/>
          <w:lang w:val="es-ES_tradnl" w:eastAsia="en-US"/>
        </w:rPr>
      </w:pPr>
    </w:p>
    <w:p w14:paraId="177109BB" w14:textId="77777777" w:rsidR="00A23A56" w:rsidRDefault="00A23A56" w:rsidP="005343B6">
      <w:pPr>
        <w:rPr>
          <w:rFonts w:ascii="Consolas" w:hAnsi="Consolas" w:cs="Courier"/>
          <w:b/>
          <w:bCs/>
          <w:color w:val="000080"/>
          <w:sz w:val="20"/>
          <w:szCs w:val="20"/>
          <w:shd w:val="clear" w:color="auto" w:fill="F7FAFF"/>
          <w:lang w:val="es-ES_tradnl" w:eastAsia="en-US"/>
        </w:rPr>
      </w:pPr>
      <w:r>
        <w:rPr>
          <w:rFonts w:ascii="Consolas" w:hAnsi="Consolas" w:cs="Courier"/>
          <w:b/>
          <w:bCs/>
          <w:color w:val="000080"/>
          <w:sz w:val="20"/>
          <w:szCs w:val="20"/>
          <w:shd w:val="clear" w:color="auto" w:fill="F7FAFF"/>
          <w:lang w:val="es-ES_tradnl" w:eastAsia="en-US"/>
        </w:rPr>
        <w:t>Widget Basico Larus default</w:t>
      </w:r>
    </w:p>
    <w:p w14:paraId="16D10B5B" w14:textId="77777777" w:rsidR="00A23A56" w:rsidRDefault="00A23A56" w:rsidP="005343B6">
      <w:pPr>
        <w:rPr>
          <w:rFonts w:ascii="Consolas" w:hAnsi="Consolas" w:cs="Courier"/>
          <w:b/>
          <w:bCs/>
          <w:color w:val="000080"/>
          <w:sz w:val="20"/>
          <w:szCs w:val="20"/>
          <w:shd w:val="clear" w:color="auto" w:fill="F7FAFF"/>
          <w:lang w:val="es-ES_tradnl" w:eastAsia="en-US"/>
        </w:rPr>
      </w:pPr>
    </w:p>
    <w:p w14:paraId="6CAD6125" w14:textId="77777777" w:rsidR="00A23A56" w:rsidRDefault="00A23A56" w:rsidP="005343B6">
      <w:pPr>
        <w:rPr>
          <w:rFonts w:ascii="Consolas" w:hAnsi="Consolas" w:cs="Courier"/>
          <w:b/>
          <w:bCs/>
          <w:color w:val="000080"/>
          <w:sz w:val="20"/>
          <w:szCs w:val="20"/>
          <w:shd w:val="clear" w:color="auto" w:fill="F7FAFF"/>
          <w:lang w:val="es-ES_tradnl" w:eastAsia="en-US"/>
        </w:rPr>
      </w:pPr>
    </w:p>
    <w:p w14:paraId="083B15B1" w14:textId="668F0C1F" w:rsidR="00A23A56" w:rsidRDefault="00A23A56" w:rsidP="005343B6">
      <w:pPr>
        <w:rPr>
          <w:rFonts w:ascii="Consolas" w:hAnsi="Consolas" w:cs="Courier"/>
          <w:b/>
          <w:bCs/>
          <w:color w:val="000080"/>
          <w:sz w:val="20"/>
          <w:szCs w:val="20"/>
          <w:shd w:val="clear" w:color="auto" w:fill="F7FAFF"/>
          <w:lang w:val="es-ES_tradnl" w:eastAsia="en-US"/>
        </w:rPr>
      </w:pPr>
      <w:r>
        <w:rPr>
          <w:rFonts w:ascii="Consolas" w:hAnsi="Consolas" w:cs="Courier"/>
          <w:b/>
          <w:bCs/>
          <w:noProof/>
          <w:color w:val="000080"/>
          <w:sz w:val="20"/>
          <w:szCs w:val="20"/>
          <w:shd w:val="clear" w:color="auto" w:fill="F7FAFF"/>
          <w:lang w:val="en-US" w:eastAsia="en-US"/>
        </w:rPr>
        <w:drawing>
          <wp:inline distT="0" distB="0" distL="0" distR="0" wp14:anchorId="43BD0066" wp14:editId="54929BD4">
            <wp:extent cx="2282402" cy="577141"/>
            <wp:effectExtent l="0" t="0" r="3810" b="7620"/>
            <wp:docPr id="5" name="Picture 5" descr="Macintosh HD:Users:ekontiki89:Desktop:Captura de pantalla 2015-11-23 a las 12.34.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kontiki89:Desktop:Captura de pantalla 2015-11-23 a las 12.34.11 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2402" cy="577141"/>
                    </a:xfrm>
                    <a:prstGeom prst="rect">
                      <a:avLst/>
                    </a:prstGeom>
                    <a:noFill/>
                    <a:ln>
                      <a:noFill/>
                    </a:ln>
                  </pic:spPr>
                </pic:pic>
              </a:graphicData>
            </a:graphic>
          </wp:inline>
        </w:drawing>
      </w:r>
    </w:p>
    <w:p w14:paraId="4EDC4677" w14:textId="77777777" w:rsidR="00A23A56" w:rsidRDefault="00A23A56" w:rsidP="005343B6">
      <w:pPr>
        <w:rPr>
          <w:rFonts w:ascii="Consolas" w:hAnsi="Consolas" w:cs="Courier"/>
          <w:b/>
          <w:bCs/>
          <w:color w:val="000080"/>
          <w:sz w:val="20"/>
          <w:szCs w:val="20"/>
          <w:shd w:val="clear" w:color="auto" w:fill="F7FAFF"/>
          <w:lang w:val="es-ES_tradnl" w:eastAsia="en-US"/>
        </w:rPr>
      </w:pPr>
    </w:p>
    <w:p w14:paraId="280A6C18" w14:textId="4702FF25" w:rsidR="00A23A56" w:rsidRPr="00721A63" w:rsidRDefault="00A23A56" w:rsidP="00A23A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000000"/>
          <w:sz w:val="20"/>
          <w:szCs w:val="20"/>
          <w:shd w:val="clear" w:color="auto" w:fill="F7FAFF"/>
          <w:lang w:val="es-ES_tradnl" w:eastAsia="en-US"/>
        </w:rPr>
      </w:pPr>
      <w:r>
        <w:rPr>
          <w:rFonts w:ascii="Menlo" w:hAnsi="Menlo" w:cs="Courier"/>
          <w:b/>
          <w:bCs/>
          <w:color w:val="000080"/>
          <w:sz w:val="20"/>
          <w:szCs w:val="20"/>
          <w:shd w:val="clear" w:color="auto" w:fill="F7FAFF"/>
          <w:lang w:val="es-ES_tradnl" w:eastAsia="en-US"/>
        </w:rPr>
        <w:t xml:space="preserve">&lt;?php </w:t>
      </w:r>
      <w:r w:rsidRPr="00A23A56">
        <w:rPr>
          <w:rFonts w:ascii="Menlo" w:hAnsi="Menlo" w:cs="Courier"/>
          <w:b/>
          <w:bCs/>
          <w:color w:val="000080"/>
          <w:sz w:val="20"/>
          <w:szCs w:val="20"/>
          <w:shd w:val="clear" w:color="auto" w:fill="F7FAFF"/>
          <w:lang w:val="es-ES_tradnl" w:eastAsia="en-US"/>
        </w:rPr>
        <w:t xml:space="preserve">namespace </w:t>
      </w:r>
      <w:r w:rsidRPr="00A23A56">
        <w:rPr>
          <w:rFonts w:ascii="Menlo" w:hAnsi="Menlo" w:cs="Courier"/>
          <w:color w:val="000000"/>
          <w:sz w:val="20"/>
          <w:szCs w:val="20"/>
          <w:shd w:val="clear" w:color="auto" w:fill="F7FAFF"/>
          <w:lang w:val="es-ES_tradnl" w:eastAsia="en-US"/>
        </w:rPr>
        <w:t>Modules\User\Widgets</w:t>
      </w:r>
      <w:r w:rsidR="00721A63">
        <w:rPr>
          <w:rFonts w:ascii="Menlo" w:hAnsi="Menlo" w:cs="Courier"/>
          <w:color w:val="CC7832"/>
          <w:sz w:val="20"/>
          <w:szCs w:val="20"/>
          <w:shd w:val="clear" w:color="auto" w:fill="F7FAFF"/>
          <w:lang w:val="es-ES_tradnl" w:eastAsia="en-US"/>
        </w:rPr>
        <w:t>;</w:t>
      </w:r>
      <w:r w:rsidR="00721A63">
        <w:rPr>
          <w:rFonts w:ascii="Menlo" w:hAnsi="Menlo" w:cs="Courier"/>
          <w:color w:val="CC7832"/>
          <w:sz w:val="20"/>
          <w:szCs w:val="20"/>
          <w:shd w:val="clear" w:color="auto" w:fill="F7FAFF"/>
          <w:lang w:val="es-ES_tradnl" w:eastAsia="en-US"/>
        </w:rPr>
        <w:br/>
      </w:r>
      <w:r w:rsidRPr="00A23A56">
        <w:rPr>
          <w:rFonts w:ascii="Menlo" w:hAnsi="Menlo" w:cs="Courier"/>
          <w:b/>
          <w:bCs/>
          <w:color w:val="000080"/>
          <w:sz w:val="20"/>
          <w:szCs w:val="20"/>
          <w:shd w:val="clear" w:color="auto" w:fill="F7FAFF"/>
          <w:lang w:val="es-ES_tradnl" w:eastAsia="en-US"/>
        </w:rPr>
        <w:t xml:space="preserve">use </w:t>
      </w:r>
      <w:r w:rsidRPr="00A23A56">
        <w:rPr>
          <w:rFonts w:ascii="Menlo" w:hAnsi="Menlo" w:cs="Courier"/>
          <w:color w:val="000000"/>
          <w:sz w:val="20"/>
          <w:szCs w:val="20"/>
          <w:shd w:val="clear" w:color="auto" w:fill="F7FAFF"/>
          <w:lang w:val="es-ES_tradnl" w:eastAsia="en-US"/>
        </w:rPr>
        <w:t>Modules\User\Entities\User</w:t>
      </w:r>
      <w:r w:rsidRPr="00A23A56">
        <w:rPr>
          <w:rFonts w:ascii="Menlo" w:hAnsi="Menlo" w:cs="Courier"/>
          <w:color w:val="CC7832"/>
          <w:sz w:val="20"/>
          <w:szCs w:val="20"/>
          <w:shd w:val="clear" w:color="auto" w:fill="F7FAFF"/>
          <w:lang w:val="es-ES_tradnl" w:eastAsia="en-US"/>
        </w:rPr>
        <w:t>;</w:t>
      </w:r>
      <w:r w:rsidRPr="00A23A56">
        <w:rPr>
          <w:rFonts w:ascii="Menlo" w:hAnsi="Menlo" w:cs="Courier"/>
          <w:color w:val="CC7832"/>
          <w:sz w:val="20"/>
          <w:szCs w:val="20"/>
          <w:shd w:val="clear" w:color="auto" w:fill="F7FAFF"/>
          <w:lang w:val="es-ES_tradnl" w:eastAsia="en-US"/>
        </w:rPr>
        <w:br/>
      </w:r>
      <w:r w:rsidRPr="00A23A56">
        <w:rPr>
          <w:rFonts w:ascii="Menlo" w:hAnsi="Menlo" w:cs="Courier"/>
          <w:i/>
          <w:iCs/>
          <w:color w:val="808080"/>
          <w:sz w:val="20"/>
          <w:szCs w:val="20"/>
          <w:shd w:val="clear" w:color="auto" w:fill="F7FAFF"/>
          <w:lang w:val="es-ES_tradnl" w:eastAsia="en-US"/>
        </w:rPr>
        <w:t>/**</w:t>
      </w:r>
      <w:r w:rsidRPr="00A23A56">
        <w:rPr>
          <w:rFonts w:ascii="Menlo" w:hAnsi="Menlo" w:cs="Courier"/>
          <w:i/>
          <w:iCs/>
          <w:color w:val="808080"/>
          <w:sz w:val="20"/>
          <w:szCs w:val="20"/>
          <w:shd w:val="clear" w:color="auto" w:fill="F7FAFF"/>
          <w:lang w:val="es-ES_tradnl" w:eastAsia="en-US"/>
        </w:rPr>
        <w:br/>
        <w:t xml:space="preserve"> * Class TotalUsersWidget</w:t>
      </w:r>
      <w:r w:rsidRPr="00A23A56">
        <w:rPr>
          <w:rFonts w:ascii="Menlo" w:hAnsi="Menlo" w:cs="Courier"/>
          <w:i/>
          <w:iCs/>
          <w:color w:val="808080"/>
          <w:sz w:val="20"/>
          <w:szCs w:val="20"/>
          <w:shd w:val="clear" w:color="auto" w:fill="F7FAFF"/>
          <w:lang w:val="es-ES_tradnl" w:eastAsia="en-US"/>
        </w:rPr>
        <w:br/>
        <w:t xml:space="preserve"> * Display Total Users Statistics</w:t>
      </w:r>
      <w:r w:rsidRPr="00A23A56">
        <w:rPr>
          <w:rFonts w:ascii="Menlo" w:hAnsi="Menlo" w:cs="Courier"/>
          <w:i/>
          <w:iCs/>
          <w:color w:val="808080"/>
          <w:sz w:val="20"/>
          <w:szCs w:val="20"/>
          <w:shd w:val="clear" w:color="auto" w:fill="F7FAFF"/>
          <w:lang w:val="es-ES_tradnl" w:eastAsia="en-US"/>
        </w:rPr>
        <w:br/>
        <w:t xml:space="preserve"> * </w:t>
      </w:r>
      <w:r w:rsidRPr="00A23A56">
        <w:rPr>
          <w:rFonts w:ascii="Menlo" w:hAnsi="Menlo" w:cs="Courier"/>
          <w:b/>
          <w:bCs/>
          <w:i/>
          <w:iCs/>
          <w:color w:val="808080"/>
          <w:sz w:val="20"/>
          <w:szCs w:val="20"/>
          <w:shd w:val="clear" w:color="auto" w:fill="F7FAFF"/>
          <w:lang w:val="es-ES_tradnl" w:eastAsia="en-US"/>
        </w:rPr>
        <w:t xml:space="preserve">@package </w:t>
      </w:r>
      <w:r w:rsidRPr="00A23A56">
        <w:rPr>
          <w:rFonts w:ascii="Menlo" w:hAnsi="Menlo" w:cs="Courier"/>
          <w:i/>
          <w:iCs/>
          <w:color w:val="808080"/>
          <w:sz w:val="20"/>
          <w:szCs w:val="20"/>
          <w:shd w:val="clear" w:color="auto" w:fill="F7FAFF"/>
          <w:lang w:val="es-ES_tradnl" w:eastAsia="en-US"/>
        </w:rPr>
        <w:t>Modules\Users\Widgets</w:t>
      </w:r>
      <w:r w:rsidRPr="00A23A56">
        <w:rPr>
          <w:rFonts w:ascii="Menlo" w:hAnsi="Menlo" w:cs="Courier"/>
          <w:i/>
          <w:iCs/>
          <w:color w:val="808080"/>
          <w:sz w:val="20"/>
          <w:szCs w:val="20"/>
          <w:shd w:val="clear" w:color="auto" w:fill="F7FAFF"/>
          <w:lang w:val="es-ES_tradnl" w:eastAsia="en-US"/>
        </w:rPr>
        <w:br/>
        <w:t xml:space="preserve"> */</w:t>
      </w:r>
      <w:r w:rsidRPr="00A23A56">
        <w:rPr>
          <w:rFonts w:ascii="Menlo" w:hAnsi="Menlo" w:cs="Courier"/>
          <w:i/>
          <w:iCs/>
          <w:color w:val="808080"/>
          <w:sz w:val="20"/>
          <w:szCs w:val="20"/>
          <w:shd w:val="clear" w:color="auto" w:fill="F7FAFF"/>
          <w:lang w:val="es-ES_tradnl" w:eastAsia="en-US"/>
        </w:rPr>
        <w:br/>
      </w:r>
      <w:r w:rsidRPr="00A23A56">
        <w:rPr>
          <w:rFonts w:ascii="Menlo" w:hAnsi="Menlo" w:cs="Courier"/>
          <w:b/>
          <w:bCs/>
          <w:color w:val="000080"/>
          <w:sz w:val="20"/>
          <w:szCs w:val="20"/>
          <w:shd w:val="clear" w:color="auto" w:fill="F7FAFF"/>
          <w:lang w:val="es-ES_tradnl" w:eastAsia="en-US"/>
        </w:rPr>
        <w:t xml:space="preserve">class </w:t>
      </w:r>
      <w:r w:rsidRPr="00A23A56">
        <w:rPr>
          <w:rFonts w:ascii="Menlo" w:hAnsi="Menlo" w:cs="Courier"/>
          <w:color w:val="000000"/>
          <w:sz w:val="20"/>
          <w:szCs w:val="20"/>
          <w:shd w:val="clear" w:color="auto" w:fill="F7FAFF"/>
          <w:lang w:val="es-ES_tradnl" w:eastAsia="en-US"/>
        </w:rPr>
        <w:t>TotalUsersWidget {</w:t>
      </w:r>
      <w:r w:rsidRPr="00A23A56">
        <w:rPr>
          <w:rFonts w:ascii="Menlo" w:hAnsi="Menlo" w:cs="Courier"/>
          <w:color w:val="000000"/>
          <w:sz w:val="20"/>
          <w:szCs w:val="20"/>
          <w:shd w:val="clear" w:color="auto" w:fill="F7FAFF"/>
          <w:lang w:val="es-ES_tradnl" w:eastAsia="en-US"/>
        </w:rPr>
        <w:br/>
      </w:r>
      <w:r w:rsidRPr="00A23A56">
        <w:rPr>
          <w:rFonts w:ascii="Menlo" w:hAnsi="Menlo" w:cs="Courier"/>
          <w:color w:val="000000"/>
          <w:sz w:val="20"/>
          <w:szCs w:val="20"/>
          <w:shd w:val="clear" w:color="auto" w:fill="F7FAFF"/>
          <w:lang w:val="es-ES_tradnl" w:eastAsia="en-US"/>
        </w:rPr>
        <w:br/>
        <w:t xml:space="preserve">    </w:t>
      </w:r>
      <w:r w:rsidRPr="00A23A56">
        <w:rPr>
          <w:rFonts w:ascii="Menlo" w:hAnsi="Menlo" w:cs="Courier"/>
          <w:i/>
          <w:iCs/>
          <w:color w:val="808080"/>
          <w:sz w:val="20"/>
          <w:szCs w:val="20"/>
          <w:shd w:val="clear" w:color="auto" w:fill="F7FAFF"/>
          <w:lang w:val="es-ES_tradnl" w:eastAsia="en-US"/>
        </w:rPr>
        <w:t>/**</w:t>
      </w:r>
      <w:r w:rsidRPr="00A23A56">
        <w:rPr>
          <w:rFonts w:ascii="Menlo" w:hAnsi="Menlo" w:cs="Courier"/>
          <w:i/>
          <w:iCs/>
          <w:color w:val="808080"/>
          <w:sz w:val="20"/>
          <w:szCs w:val="20"/>
          <w:shd w:val="clear" w:color="auto" w:fill="F7FAFF"/>
          <w:lang w:val="es-ES_tradnl" w:eastAsia="en-US"/>
        </w:rPr>
        <w:br/>
        <w:t xml:space="preserve">     * </w:t>
      </w:r>
      <w:r w:rsidRPr="00A23A56">
        <w:rPr>
          <w:rFonts w:ascii="Menlo" w:hAnsi="Menlo" w:cs="Courier"/>
          <w:b/>
          <w:bCs/>
          <w:i/>
          <w:iCs/>
          <w:color w:val="808080"/>
          <w:sz w:val="20"/>
          <w:szCs w:val="20"/>
          <w:shd w:val="clear" w:color="auto" w:fill="F7FAFF"/>
          <w:lang w:val="es-ES_tradnl" w:eastAsia="en-US"/>
        </w:rPr>
        <w:t xml:space="preserve">@return </w:t>
      </w:r>
      <w:r w:rsidRPr="00A23A56">
        <w:rPr>
          <w:rFonts w:ascii="Menlo" w:hAnsi="Menlo" w:cs="Courier"/>
          <w:i/>
          <w:iCs/>
          <w:color w:val="808080"/>
          <w:sz w:val="20"/>
          <w:szCs w:val="20"/>
          <w:shd w:val="clear" w:color="auto" w:fill="F7FAFF"/>
          <w:lang w:val="es-ES_tradnl" w:eastAsia="en-US"/>
        </w:rPr>
        <w:t>string</w:t>
      </w:r>
      <w:r w:rsidRPr="00A23A56">
        <w:rPr>
          <w:rFonts w:ascii="Menlo" w:hAnsi="Menlo" w:cs="Courier"/>
          <w:i/>
          <w:iCs/>
          <w:color w:val="808080"/>
          <w:sz w:val="20"/>
          <w:szCs w:val="20"/>
          <w:shd w:val="clear" w:color="auto" w:fill="F7FAFF"/>
          <w:lang w:val="es-ES_tradnl" w:eastAsia="en-US"/>
        </w:rPr>
        <w:br/>
        <w:t xml:space="preserve">     */</w:t>
      </w:r>
      <w:r w:rsidRPr="00A23A56">
        <w:rPr>
          <w:rFonts w:ascii="Menlo" w:hAnsi="Menlo" w:cs="Courier"/>
          <w:i/>
          <w:iCs/>
          <w:color w:val="808080"/>
          <w:sz w:val="20"/>
          <w:szCs w:val="20"/>
          <w:shd w:val="clear" w:color="auto" w:fill="F7FAFF"/>
          <w:lang w:val="es-ES_tradnl" w:eastAsia="en-US"/>
        </w:rPr>
        <w:br/>
        <w:t xml:space="preserve">    </w:t>
      </w:r>
      <w:r w:rsidRPr="00A23A56">
        <w:rPr>
          <w:rFonts w:ascii="Menlo" w:hAnsi="Menlo" w:cs="Courier"/>
          <w:b/>
          <w:bCs/>
          <w:color w:val="000080"/>
          <w:sz w:val="20"/>
          <w:szCs w:val="20"/>
          <w:shd w:val="clear" w:color="auto" w:fill="F7FAFF"/>
          <w:lang w:val="es-ES_tradnl" w:eastAsia="en-US"/>
        </w:rPr>
        <w:t xml:space="preserve">public function </w:t>
      </w:r>
      <w:r w:rsidRPr="00A23A56">
        <w:rPr>
          <w:rFonts w:ascii="Menlo" w:hAnsi="Menlo" w:cs="Courier"/>
          <w:color w:val="000000"/>
          <w:sz w:val="20"/>
          <w:szCs w:val="20"/>
          <w:shd w:val="clear" w:color="auto" w:fill="F7FAFF"/>
          <w:lang w:val="es-ES_tradnl" w:eastAsia="en-US"/>
        </w:rPr>
        <w:t>register()</w:t>
      </w:r>
      <w:r w:rsidRPr="00A23A56">
        <w:rPr>
          <w:rFonts w:ascii="Menlo" w:hAnsi="Menlo" w:cs="Courier"/>
          <w:color w:val="000000"/>
          <w:sz w:val="20"/>
          <w:szCs w:val="20"/>
          <w:shd w:val="clear" w:color="auto" w:fill="F7FAFF"/>
          <w:lang w:val="es-ES_tradnl" w:eastAsia="en-US"/>
        </w:rPr>
        <w:br/>
        <w:t xml:space="preserve">    {</w:t>
      </w:r>
      <w:r w:rsidRPr="00A23A56">
        <w:rPr>
          <w:rFonts w:ascii="Menlo" w:hAnsi="Menlo" w:cs="Courier"/>
          <w:color w:val="000000"/>
          <w:sz w:val="20"/>
          <w:szCs w:val="20"/>
          <w:shd w:val="clear" w:color="auto" w:fill="F7FAFF"/>
          <w:lang w:val="es-ES_tradnl" w:eastAsia="en-US"/>
        </w:rPr>
        <w:br/>
        <w:t xml:space="preserve">        </w:t>
      </w:r>
      <w:r w:rsidRPr="00A23A56">
        <w:rPr>
          <w:rFonts w:ascii="Menlo" w:hAnsi="Menlo" w:cs="Courier"/>
          <w:color w:val="660000"/>
          <w:sz w:val="20"/>
          <w:szCs w:val="20"/>
          <w:shd w:val="clear" w:color="auto" w:fill="F7FAFF"/>
          <w:lang w:val="es-ES_tradnl" w:eastAsia="en-US"/>
        </w:rPr>
        <w:t xml:space="preserve">$number </w:t>
      </w:r>
      <w:r w:rsidRPr="00A23A56">
        <w:rPr>
          <w:rFonts w:ascii="Menlo" w:hAnsi="Menlo" w:cs="Courier"/>
          <w:color w:val="000000"/>
          <w:sz w:val="20"/>
          <w:szCs w:val="20"/>
          <w:shd w:val="clear" w:color="auto" w:fill="F7FAFF"/>
          <w:lang w:val="es-ES_tradnl" w:eastAsia="en-US"/>
        </w:rPr>
        <w:t>= User::</w:t>
      </w:r>
      <w:r w:rsidRPr="00A23A56">
        <w:rPr>
          <w:rFonts w:ascii="Menlo" w:hAnsi="Menlo" w:cs="Courier"/>
          <w:i/>
          <w:iCs/>
          <w:color w:val="000000"/>
          <w:sz w:val="20"/>
          <w:szCs w:val="20"/>
          <w:shd w:val="clear" w:color="auto" w:fill="F7FAFF"/>
          <w:lang w:val="es-ES_tradnl" w:eastAsia="en-US"/>
        </w:rPr>
        <w:t>count</w:t>
      </w:r>
      <w:r w:rsidRPr="00A23A56">
        <w:rPr>
          <w:rFonts w:ascii="Menlo" w:hAnsi="Menlo" w:cs="Courier"/>
          <w:color w:val="000000"/>
          <w:sz w:val="20"/>
          <w:szCs w:val="20"/>
          <w:shd w:val="clear" w:color="auto" w:fill="F7FAFF"/>
          <w:lang w:val="es-ES_tradnl" w:eastAsia="en-US"/>
        </w:rPr>
        <w:t>()</w:t>
      </w:r>
      <w:r w:rsidRPr="00A23A56">
        <w:rPr>
          <w:rFonts w:ascii="Menlo" w:hAnsi="Menlo" w:cs="Courier"/>
          <w:color w:val="CC7832"/>
          <w:sz w:val="20"/>
          <w:szCs w:val="20"/>
          <w:shd w:val="clear" w:color="auto" w:fill="F7FAFF"/>
          <w:lang w:val="es-ES_tradnl" w:eastAsia="en-US"/>
        </w:rPr>
        <w:t>;</w:t>
      </w:r>
      <w:r w:rsidR="008E5A6E">
        <w:rPr>
          <w:rFonts w:ascii="Menlo" w:hAnsi="Menlo" w:cs="Courier"/>
          <w:color w:val="CC7832"/>
          <w:sz w:val="20"/>
          <w:szCs w:val="20"/>
          <w:shd w:val="clear" w:color="auto" w:fill="F7FAFF"/>
          <w:lang w:val="es-ES_tradnl" w:eastAsia="en-US"/>
        </w:rPr>
        <w:t xml:space="preserve"> // numero</w:t>
      </w:r>
      <w:r w:rsidRPr="00A23A56">
        <w:rPr>
          <w:rFonts w:ascii="Menlo" w:hAnsi="Menlo" w:cs="Courier"/>
          <w:color w:val="CC7832"/>
          <w:sz w:val="20"/>
          <w:szCs w:val="20"/>
          <w:shd w:val="clear" w:color="auto" w:fill="F7FAFF"/>
          <w:lang w:val="es-ES_tradnl" w:eastAsia="en-US"/>
        </w:rPr>
        <w:br/>
        <w:t xml:space="preserve">        </w:t>
      </w:r>
      <w:r w:rsidRPr="00A23A56">
        <w:rPr>
          <w:rFonts w:ascii="Menlo" w:hAnsi="Menlo" w:cs="Courier"/>
          <w:color w:val="660000"/>
          <w:sz w:val="20"/>
          <w:szCs w:val="20"/>
          <w:shd w:val="clear" w:color="auto" w:fill="F7FAFF"/>
          <w:lang w:val="es-ES_tradnl" w:eastAsia="en-US"/>
        </w:rPr>
        <w:t xml:space="preserve">$text </w:t>
      </w:r>
      <w:r w:rsidRPr="00A23A56">
        <w:rPr>
          <w:rFonts w:ascii="Menlo" w:hAnsi="Menlo" w:cs="Courier"/>
          <w:color w:val="000000"/>
          <w:sz w:val="20"/>
          <w:szCs w:val="20"/>
          <w:shd w:val="clear" w:color="auto" w:fill="F7FAFF"/>
          <w:lang w:val="es-ES_tradnl" w:eastAsia="en-US"/>
        </w:rPr>
        <w:t xml:space="preserve">= </w:t>
      </w:r>
      <w:r w:rsidRPr="00A23A56">
        <w:rPr>
          <w:rFonts w:ascii="Menlo" w:hAnsi="Menlo" w:cs="Courier"/>
          <w:b/>
          <w:bCs/>
          <w:color w:val="008000"/>
          <w:sz w:val="20"/>
          <w:szCs w:val="20"/>
          <w:shd w:val="clear" w:color="auto" w:fill="F7FAFF"/>
          <w:lang w:val="es-ES_tradnl" w:eastAsia="en-US"/>
        </w:rPr>
        <w:t>"Widget basic"</w:t>
      </w:r>
      <w:r w:rsidRPr="00A23A56">
        <w:rPr>
          <w:rFonts w:ascii="Menlo" w:hAnsi="Menlo" w:cs="Courier"/>
          <w:color w:val="CC7832"/>
          <w:sz w:val="20"/>
          <w:szCs w:val="20"/>
          <w:shd w:val="clear" w:color="auto" w:fill="F7FAFF"/>
          <w:lang w:val="es-ES_tradnl" w:eastAsia="en-US"/>
        </w:rPr>
        <w:t>;</w:t>
      </w:r>
      <w:r w:rsidR="008E5A6E">
        <w:rPr>
          <w:rFonts w:ascii="Menlo" w:hAnsi="Menlo" w:cs="Courier"/>
          <w:color w:val="CC7832"/>
          <w:sz w:val="20"/>
          <w:szCs w:val="20"/>
          <w:shd w:val="clear" w:color="auto" w:fill="F7FAFF"/>
          <w:lang w:val="es-ES_tradnl" w:eastAsia="en-US"/>
        </w:rPr>
        <w:t xml:space="preserve"> //texto</w:t>
      </w:r>
      <w:r w:rsidRPr="00A23A56">
        <w:rPr>
          <w:rFonts w:ascii="Menlo" w:hAnsi="Menlo" w:cs="Courier"/>
          <w:color w:val="CC7832"/>
          <w:sz w:val="20"/>
          <w:szCs w:val="20"/>
          <w:shd w:val="clear" w:color="auto" w:fill="F7FAFF"/>
          <w:lang w:val="es-ES_tradnl" w:eastAsia="en-US"/>
        </w:rPr>
        <w:br/>
        <w:t xml:space="preserve">        </w:t>
      </w:r>
      <w:r w:rsidRPr="00A23A56">
        <w:rPr>
          <w:rFonts w:ascii="Menlo" w:hAnsi="Menlo" w:cs="Courier"/>
          <w:color w:val="660000"/>
          <w:sz w:val="20"/>
          <w:szCs w:val="20"/>
          <w:shd w:val="clear" w:color="auto" w:fill="F7FAFF"/>
          <w:lang w:val="es-ES_tradnl" w:eastAsia="en-US"/>
        </w:rPr>
        <w:t xml:space="preserve">$bgcolor </w:t>
      </w:r>
      <w:r w:rsidRPr="00A23A56">
        <w:rPr>
          <w:rFonts w:ascii="Menlo" w:hAnsi="Menlo" w:cs="Courier"/>
          <w:color w:val="000000"/>
          <w:sz w:val="20"/>
          <w:szCs w:val="20"/>
          <w:shd w:val="clear" w:color="auto" w:fill="F7FAFF"/>
          <w:lang w:val="es-ES_tradnl" w:eastAsia="en-US"/>
        </w:rPr>
        <w:t xml:space="preserve">= </w:t>
      </w:r>
      <w:r w:rsidRPr="00A23A56">
        <w:rPr>
          <w:rFonts w:ascii="Menlo" w:hAnsi="Menlo" w:cs="Courier"/>
          <w:b/>
          <w:bCs/>
          <w:color w:val="008000"/>
          <w:sz w:val="20"/>
          <w:szCs w:val="20"/>
          <w:shd w:val="clear" w:color="auto" w:fill="F7FAFF"/>
          <w:lang w:val="es-ES_tradnl" w:eastAsia="en-US"/>
        </w:rPr>
        <w:t>"bg-green"</w:t>
      </w:r>
      <w:r w:rsidRPr="00A23A56">
        <w:rPr>
          <w:rFonts w:ascii="Menlo" w:hAnsi="Menlo" w:cs="Courier"/>
          <w:color w:val="CC7832"/>
          <w:sz w:val="20"/>
          <w:szCs w:val="20"/>
          <w:shd w:val="clear" w:color="auto" w:fill="F7FAFF"/>
          <w:lang w:val="es-ES_tradnl" w:eastAsia="en-US"/>
        </w:rPr>
        <w:t>;</w:t>
      </w:r>
      <w:r w:rsidR="008E5A6E">
        <w:rPr>
          <w:rFonts w:ascii="Menlo" w:hAnsi="Menlo" w:cs="Courier"/>
          <w:color w:val="CC7832"/>
          <w:sz w:val="20"/>
          <w:szCs w:val="20"/>
          <w:shd w:val="clear" w:color="auto" w:fill="F7FAFF"/>
          <w:lang w:val="es-ES_tradnl" w:eastAsia="en-US"/>
        </w:rPr>
        <w:t xml:space="preserve"> // color</w:t>
      </w:r>
      <w:r w:rsidRPr="00A23A56">
        <w:rPr>
          <w:rFonts w:ascii="Menlo" w:hAnsi="Menlo" w:cs="Courier"/>
          <w:color w:val="CC7832"/>
          <w:sz w:val="20"/>
          <w:szCs w:val="20"/>
          <w:shd w:val="clear" w:color="auto" w:fill="F7FAFF"/>
          <w:lang w:val="es-ES_tradnl" w:eastAsia="en-US"/>
        </w:rPr>
        <w:br/>
        <w:t xml:space="preserve">        </w:t>
      </w:r>
      <w:r w:rsidRPr="00A23A56">
        <w:rPr>
          <w:rFonts w:ascii="Menlo" w:hAnsi="Menlo" w:cs="Courier"/>
          <w:color w:val="660000"/>
          <w:sz w:val="20"/>
          <w:szCs w:val="20"/>
          <w:shd w:val="clear" w:color="auto" w:fill="F7FAFF"/>
          <w:lang w:val="es-ES_tradnl" w:eastAsia="en-US"/>
        </w:rPr>
        <w:t xml:space="preserve">$faicon </w:t>
      </w:r>
      <w:r w:rsidRPr="00A23A56">
        <w:rPr>
          <w:rFonts w:ascii="Menlo" w:hAnsi="Menlo" w:cs="Courier"/>
          <w:color w:val="000000"/>
          <w:sz w:val="20"/>
          <w:szCs w:val="20"/>
          <w:shd w:val="clear" w:color="auto" w:fill="F7FAFF"/>
          <w:lang w:val="es-ES_tradnl" w:eastAsia="en-US"/>
        </w:rPr>
        <w:t xml:space="preserve">= </w:t>
      </w:r>
      <w:r w:rsidRPr="00A23A56">
        <w:rPr>
          <w:rFonts w:ascii="Menlo" w:hAnsi="Menlo" w:cs="Courier"/>
          <w:b/>
          <w:bCs/>
          <w:color w:val="008000"/>
          <w:sz w:val="20"/>
          <w:szCs w:val="20"/>
          <w:shd w:val="clear" w:color="auto" w:fill="F7FAFF"/>
          <w:lang w:val="es-ES_tradnl" w:eastAsia="en-US"/>
        </w:rPr>
        <w:t>"fa-users"</w:t>
      </w:r>
      <w:r w:rsidRPr="00A23A56">
        <w:rPr>
          <w:rFonts w:ascii="Menlo" w:hAnsi="Menlo" w:cs="Courier"/>
          <w:color w:val="CC7832"/>
          <w:sz w:val="20"/>
          <w:szCs w:val="20"/>
          <w:shd w:val="clear" w:color="auto" w:fill="F7FAFF"/>
          <w:lang w:val="es-ES_tradnl" w:eastAsia="en-US"/>
        </w:rPr>
        <w:t>;</w:t>
      </w:r>
      <w:r w:rsidR="008E5A6E">
        <w:rPr>
          <w:rFonts w:ascii="Menlo" w:hAnsi="Menlo" w:cs="Courier"/>
          <w:color w:val="CC7832"/>
          <w:sz w:val="20"/>
          <w:szCs w:val="20"/>
          <w:shd w:val="clear" w:color="auto" w:fill="F7FAFF"/>
          <w:lang w:val="es-ES_tradnl" w:eastAsia="en-US"/>
        </w:rPr>
        <w:t xml:space="preserve"> // icono</w:t>
      </w:r>
      <w:r w:rsidRPr="00A23A56">
        <w:rPr>
          <w:rFonts w:ascii="Menlo" w:hAnsi="Menlo" w:cs="Courier"/>
          <w:color w:val="CC7832"/>
          <w:sz w:val="20"/>
          <w:szCs w:val="20"/>
          <w:shd w:val="clear" w:color="auto" w:fill="F7FAFF"/>
          <w:lang w:val="es-ES_tradnl" w:eastAsia="en-US"/>
        </w:rPr>
        <w:br/>
        <w:t xml:space="preserve">        </w:t>
      </w:r>
      <w:r w:rsidRPr="00A23A56">
        <w:rPr>
          <w:rFonts w:ascii="Menlo" w:hAnsi="Menlo" w:cs="Courier"/>
          <w:b/>
          <w:bCs/>
          <w:color w:val="000080"/>
          <w:sz w:val="20"/>
          <w:szCs w:val="20"/>
          <w:shd w:val="clear" w:color="auto" w:fill="F7FAFF"/>
          <w:lang w:val="es-ES_tradnl" w:eastAsia="en-US"/>
        </w:rPr>
        <w:t xml:space="preserve">return </w:t>
      </w:r>
      <w:r w:rsidRPr="00A23A56">
        <w:rPr>
          <w:rFonts w:ascii="Menlo" w:hAnsi="Menlo" w:cs="Courier"/>
          <w:color w:val="000000"/>
          <w:sz w:val="20"/>
          <w:szCs w:val="20"/>
          <w:shd w:val="clear" w:color="auto" w:fill="F7FAFF"/>
          <w:lang w:val="es-ES_tradnl" w:eastAsia="en-US"/>
        </w:rPr>
        <w:t>view(</w:t>
      </w:r>
      <w:r w:rsidRPr="00A23A56">
        <w:rPr>
          <w:rFonts w:ascii="Menlo" w:hAnsi="Menlo" w:cs="Courier"/>
          <w:b/>
          <w:bCs/>
          <w:color w:val="008000"/>
          <w:sz w:val="20"/>
          <w:szCs w:val="20"/>
          <w:shd w:val="clear" w:color="auto" w:fill="F7FAFF"/>
          <w:lang w:val="es-ES_tradnl" w:eastAsia="en-US"/>
        </w:rPr>
        <w:t>'dashboard::widgets.widget-basic'</w:t>
      </w:r>
      <w:r w:rsidRPr="00A23A56">
        <w:rPr>
          <w:rFonts w:ascii="Menlo" w:hAnsi="Menlo" w:cs="Courier"/>
          <w:color w:val="CC7832"/>
          <w:sz w:val="20"/>
          <w:szCs w:val="20"/>
          <w:shd w:val="clear" w:color="auto" w:fill="F7FAFF"/>
          <w:lang w:val="es-ES_tradnl" w:eastAsia="en-US"/>
        </w:rPr>
        <w:t xml:space="preserve">, </w:t>
      </w:r>
      <w:r w:rsidRPr="00A23A56">
        <w:rPr>
          <w:rFonts w:ascii="Menlo" w:hAnsi="Menlo" w:cs="Courier"/>
          <w:i/>
          <w:iCs/>
          <w:color w:val="000000"/>
          <w:sz w:val="20"/>
          <w:szCs w:val="20"/>
          <w:shd w:val="clear" w:color="auto" w:fill="F7FAFF"/>
          <w:lang w:val="es-ES_tradnl" w:eastAsia="en-US"/>
        </w:rPr>
        <w:t>compact</w:t>
      </w:r>
      <w:r w:rsidRPr="00A23A56">
        <w:rPr>
          <w:rFonts w:ascii="Menlo" w:hAnsi="Menlo" w:cs="Courier"/>
          <w:color w:val="000000"/>
          <w:sz w:val="20"/>
          <w:szCs w:val="20"/>
          <w:shd w:val="clear" w:color="auto" w:fill="F7FAFF"/>
          <w:lang w:val="es-ES_tradnl" w:eastAsia="en-US"/>
        </w:rPr>
        <w:t>(</w:t>
      </w:r>
      <w:r w:rsidRPr="00A23A56">
        <w:rPr>
          <w:rFonts w:ascii="Menlo" w:hAnsi="Menlo" w:cs="Courier"/>
          <w:b/>
          <w:bCs/>
          <w:color w:val="008000"/>
          <w:sz w:val="20"/>
          <w:szCs w:val="20"/>
          <w:shd w:val="clear" w:color="auto" w:fill="F7FAFF"/>
          <w:lang w:val="es-ES_tradnl" w:eastAsia="en-US"/>
        </w:rPr>
        <w:t>'number'</w:t>
      </w:r>
      <w:r w:rsidRPr="00A23A56">
        <w:rPr>
          <w:rFonts w:ascii="Menlo" w:hAnsi="Menlo" w:cs="Courier"/>
          <w:color w:val="CC7832"/>
          <w:sz w:val="20"/>
          <w:szCs w:val="20"/>
          <w:shd w:val="clear" w:color="auto" w:fill="F7FAFF"/>
          <w:lang w:val="es-ES_tradnl" w:eastAsia="en-US"/>
        </w:rPr>
        <w:t>,</w:t>
      </w:r>
      <w:r w:rsidRPr="00A23A56">
        <w:rPr>
          <w:rFonts w:ascii="Menlo" w:hAnsi="Menlo" w:cs="Courier"/>
          <w:b/>
          <w:bCs/>
          <w:color w:val="008000"/>
          <w:sz w:val="20"/>
          <w:szCs w:val="20"/>
          <w:shd w:val="clear" w:color="auto" w:fill="F7FAFF"/>
          <w:lang w:val="es-ES_tradnl" w:eastAsia="en-US"/>
        </w:rPr>
        <w:t>'text'</w:t>
      </w:r>
      <w:r w:rsidRPr="00A23A56">
        <w:rPr>
          <w:rFonts w:ascii="Menlo" w:hAnsi="Menlo" w:cs="Courier"/>
          <w:color w:val="CC7832"/>
          <w:sz w:val="20"/>
          <w:szCs w:val="20"/>
          <w:shd w:val="clear" w:color="auto" w:fill="F7FAFF"/>
          <w:lang w:val="es-ES_tradnl" w:eastAsia="en-US"/>
        </w:rPr>
        <w:t>,</w:t>
      </w:r>
      <w:r w:rsidRPr="00A23A56">
        <w:rPr>
          <w:rFonts w:ascii="Menlo" w:hAnsi="Menlo" w:cs="Courier"/>
          <w:b/>
          <w:bCs/>
          <w:color w:val="008000"/>
          <w:sz w:val="20"/>
          <w:szCs w:val="20"/>
          <w:shd w:val="clear" w:color="auto" w:fill="F7FAFF"/>
          <w:lang w:val="es-ES_tradnl" w:eastAsia="en-US"/>
        </w:rPr>
        <w:t>'bgcolor'</w:t>
      </w:r>
      <w:r w:rsidRPr="00A23A56">
        <w:rPr>
          <w:rFonts w:ascii="Menlo" w:hAnsi="Menlo" w:cs="Courier"/>
          <w:color w:val="CC7832"/>
          <w:sz w:val="20"/>
          <w:szCs w:val="20"/>
          <w:shd w:val="clear" w:color="auto" w:fill="F7FAFF"/>
          <w:lang w:val="es-ES_tradnl" w:eastAsia="en-US"/>
        </w:rPr>
        <w:t>,</w:t>
      </w:r>
      <w:r w:rsidRPr="00A23A56">
        <w:rPr>
          <w:rFonts w:ascii="Menlo" w:hAnsi="Menlo" w:cs="Courier"/>
          <w:b/>
          <w:bCs/>
          <w:color w:val="008000"/>
          <w:sz w:val="20"/>
          <w:szCs w:val="20"/>
          <w:shd w:val="clear" w:color="auto" w:fill="F7FAFF"/>
          <w:lang w:val="es-ES_tradnl" w:eastAsia="en-US"/>
        </w:rPr>
        <w:t>'faicon'</w:t>
      </w:r>
      <w:r w:rsidRPr="00A23A56">
        <w:rPr>
          <w:rFonts w:ascii="Menlo" w:hAnsi="Menlo" w:cs="Courier"/>
          <w:color w:val="000000"/>
          <w:sz w:val="20"/>
          <w:szCs w:val="20"/>
          <w:shd w:val="clear" w:color="auto" w:fill="F7FAFF"/>
          <w:lang w:val="es-ES_tradnl" w:eastAsia="en-US"/>
        </w:rPr>
        <w:t>))-&gt;render()</w:t>
      </w:r>
      <w:r w:rsidRPr="00A23A56">
        <w:rPr>
          <w:rFonts w:ascii="Menlo" w:hAnsi="Menlo" w:cs="Courier"/>
          <w:color w:val="CC7832"/>
          <w:sz w:val="20"/>
          <w:szCs w:val="20"/>
          <w:shd w:val="clear" w:color="auto" w:fill="F7FAFF"/>
          <w:lang w:val="es-ES_tradnl" w:eastAsia="en-US"/>
        </w:rPr>
        <w:t>;</w:t>
      </w:r>
      <w:r w:rsidRPr="00A23A56">
        <w:rPr>
          <w:rFonts w:ascii="Menlo" w:hAnsi="Menlo" w:cs="Courier"/>
          <w:color w:val="CC7832"/>
          <w:sz w:val="20"/>
          <w:szCs w:val="20"/>
          <w:shd w:val="clear" w:color="auto" w:fill="F7FAFF"/>
          <w:lang w:val="es-ES_tradnl" w:eastAsia="en-US"/>
        </w:rPr>
        <w:br/>
        <w:t xml:space="preserve">    </w:t>
      </w:r>
      <w:r w:rsidR="00721A63">
        <w:rPr>
          <w:rFonts w:ascii="Menlo" w:hAnsi="Menlo" w:cs="Courier"/>
          <w:color w:val="000000"/>
          <w:sz w:val="20"/>
          <w:szCs w:val="20"/>
          <w:shd w:val="clear" w:color="auto" w:fill="F7FAFF"/>
          <w:lang w:val="es-ES_tradnl" w:eastAsia="en-US"/>
        </w:rPr>
        <w:t>}</w:t>
      </w:r>
      <w:r w:rsidR="00721A63">
        <w:rPr>
          <w:rFonts w:ascii="Menlo" w:hAnsi="Menlo" w:cs="Courier"/>
          <w:color w:val="000000"/>
          <w:sz w:val="20"/>
          <w:szCs w:val="20"/>
          <w:shd w:val="clear" w:color="auto" w:fill="F7FAFF"/>
          <w:lang w:val="es-ES_tradnl" w:eastAsia="en-US"/>
        </w:rPr>
        <w:br/>
      </w:r>
      <w:r w:rsidRPr="00A23A56">
        <w:rPr>
          <w:rFonts w:ascii="Menlo" w:hAnsi="Menlo" w:cs="Courier"/>
          <w:color w:val="000000"/>
          <w:sz w:val="20"/>
          <w:szCs w:val="20"/>
          <w:shd w:val="clear" w:color="auto" w:fill="F7FAFF"/>
          <w:lang w:val="es-ES_tradnl" w:eastAsia="en-US"/>
        </w:rPr>
        <w:t>}</w:t>
      </w:r>
    </w:p>
    <w:p w14:paraId="738821F0" w14:textId="77777777" w:rsidR="00A23A56" w:rsidRDefault="00A23A56" w:rsidP="005343B6">
      <w:pPr>
        <w:rPr>
          <w:rFonts w:ascii="Consolas" w:hAnsi="Consolas" w:cs="Courier"/>
          <w:b/>
          <w:bCs/>
          <w:color w:val="000080"/>
          <w:sz w:val="20"/>
          <w:szCs w:val="20"/>
          <w:shd w:val="clear" w:color="auto" w:fill="F7FAFF"/>
          <w:lang w:val="es-ES_tradnl" w:eastAsia="en-US"/>
        </w:rPr>
      </w:pPr>
    </w:p>
    <w:p w14:paraId="034AC957" w14:textId="4A296CF0" w:rsidR="000A1953" w:rsidRDefault="00721A63" w:rsidP="005343B6">
      <w:pPr>
        <w:rPr>
          <w:rFonts w:ascii="Consolas" w:hAnsi="Consolas" w:cs="Courier"/>
          <w:b/>
          <w:bCs/>
          <w:color w:val="000080"/>
          <w:sz w:val="20"/>
          <w:szCs w:val="20"/>
          <w:shd w:val="clear" w:color="auto" w:fill="F7FAFF"/>
          <w:lang w:val="es-ES_tradnl" w:eastAsia="en-US"/>
        </w:rPr>
      </w:pPr>
      <w:r>
        <w:rPr>
          <w:rFonts w:ascii="Consolas" w:hAnsi="Consolas" w:cs="Courier"/>
          <w:b/>
          <w:bCs/>
          <w:color w:val="000080"/>
          <w:sz w:val="20"/>
          <w:szCs w:val="20"/>
          <w:shd w:val="clear" w:color="auto" w:fill="F7FAFF"/>
          <w:lang w:val="es-ES_tradnl" w:eastAsia="en-US"/>
        </w:rPr>
        <w:t>Widget Medio Larus core default</w:t>
      </w:r>
    </w:p>
    <w:p w14:paraId="5BC01C61" w14:textId="00464E0C" w:rsidR="00A23A56" w:rsidRDefault="00A23A56" w:rsidP="005343B6">
      <w:pPr>
        <w:rPr>
          <w:rFonts w:ascii="Consolas" w:hAnsi="Consolas" w:cs="Courier"/>
          <w:b/>
          <w:bCs/>
          <w:color w:val="000080"/>
          <w:sz w:val="20"/>
          <w:szCs w:val="20"/>
          <w:shd w:val="clear" w:color="auto" w:fill="F7FAFF"/>
          <w:lang w:val="es-ES_tradnl" w:eastAsia="en-US"/>
        </w:rPr>
      </w:pPr>
      <w:r>
        <w:rPr>
          <w:rFonts w:ascii="Consolas" w:hAnsi="Consolas" w:cs="Courier"/>
          <w:b/>
          <w:bCs/>
          <w:noProof/>
          <w:color w:val="000080"/>
          <w:sz w:val="20"/>
          <w:szCs w:val="20"/>
          <w:shd w:val="clear" w:color="auto" w:fill="F7FAFF"/>
          <w:lang w:val="en-US" w:eastAsia="en-US"/>
        </w:rPr>
        <w:drawing>
          <wp:inline distT="0" distB="0" distL="0" distR="0" wp14:anchorId="242CCABF" wp14:editId="656AD78E">
            <wp:extent cx="2195830" cy="506730"/>
            <wp:effectExtent l="0" t="0" r="0" b="1270"/>
            <wp:docPr id="4" name="Picture 4" descr="Macintosh HD:Users:ekontiki89:Desktop:Captura de pantalla 2015-11-23 a las 12.32.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kontiki89:Desktop:Captura de pantalla 2015-11-23 a las 12.32.07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95830" cy="506730"/>
                    </a:xfrm>
                    <a:prstGeom prst="rect">
                      <a:avLst/>
                    </a:prstGeom>
                    <a:noFill/>
                    <a:ln>
                      <a:noFill/>
                    </a:ln>
                  </pic:spPr>
                </pic:pic>
              </a:graphicData>
            </a:graphic>
          </wp:inline>
        </w:drawing>
      </w:r>
    </w:p>
    <w:p w14:paraId="1BFDCF25" w14:textId="6A89BA48" w:rsidR="00721A63" w:rsidRDefault="005343B6" w:rsidP="005343B6">
      <w:pPr>
        <w:rPr>
          <w:rFonts w:ascii="Consolas" w:hAnsi="Consolas" w:cs="Courier"/>
          <w:color w:val="000000"/>
          <w:sz w:val="20"/>
          <w:szCs w:val="20"/>
          <w:shd w:val="clear" w:color="auto" w:fill="F7FAFF"/>
          <w:lang w:val="es-ES_tradnl" w:eastAsia="en-US"/>
        </w:rPr>
      </w:pPr>
      <w:r w:rsidRPr="005343B6">
        <w:rPr>
          <w:rFonts w:ascii="Consolas" w:hAnsi="Consolas" w:cs="Courier"/>
          <w:b/>
          <w:bCs/>
          <w:color w:val="000080"/>
          <w:sz w:val="20"/>
          <w:szCs w:val="20"/>
          <w:shd w:val="clear" w:color="auto" w:fill="F7FAFF"/>
          <w:lang w:val="es-ES_tradnl" w:eastAsia="en-US"/>
        </w:rPr>
        <w:t xml:space="preserve">&lt;?phpnamespace </w:t>
      </w:r>
      <w:r w:rsidRPr="005343B6">
        <w:rPr>
          <w:rFonts w:ascii="Consolas" w:hAnsi="Consolas" w:cs="Courier"/>
          <w:color w:val="000000"/>
          <w:sz w:val="20"/>
          <w:szCs w:val="20"/>
          <w:shd w:val="clear" w:color="auto" w:fill="F7FAFF"/>
          <w:lang w:val="es-ES_tradnl" w:eastAsia="en-US"/>
        </w:rPr>
        <w:t>Modules\User\Widgets</w:t>
      </w:r>
      <w:r w:rsidR="00721A63">
        <w:rPr>
          <w:rFonts w:ascii="Consolas" w:hAnsi="Consolas" w:cs="Courier"/>
          <w:color w:val="CC7832"/>
          <w:sz w:val="20"/>
          <w:szCs w:val="20"/>
          <w:shd w:val="clear" w:color="auto" w:fill="F7FAFF"/>
          <w:lang w:val="es-ES_tradnl" w:eastAsia="en-US"/>
        </w:rPr>
        <w:t>;</w:t>
      </w:r>
      <w:r w:rsidR="00721A63">
        <w:rPr>
          <w:rFonts w:ascii="Consolas" w:hAnsi="Consolas" w:cs="Courier"/>
          <w:color w:val="CC7832"/>
          <w:sz w:val="20"/>
          <w:szCs w:val="20"/>
          <w:shd w:val="clear" w:color="auto" w:fill="F7FAFF"/>
          <w:lang w:val="es-ES_tradnl" w:eastAsia="en-US"/>
        </w:rPr>
        <w:br/>
      </w:r>
      <w:r w:rsidRPr="005343B6">
        <w:rPr>
          <w:rFonts w:ascii="Consolas" w:hAnsi="Consolas" w:cs="Courier"/>
          <w:b/>
          <w:bCs/>
          <w:color w:val="000080"/>
          <w:sz w:val="20"/>
          <w:szCs w:val="20"/>
          <w:shd w:val="clear" w:color="auto" w:fill="F7FAFF"/>
          <w:lang w:val="es-ES_tradnl" w:eastAsia="en-US"/>
        </w:rPr>
        <w:t xml:space="preserve">class </w:t>
      </w:r>
      <w:r w:rsidRPr="005343B6">
        <w:rPr>
          <w:rFonts w:ascii="Consolas" w:hAnsi="Consolas" w:cs="Courier"/>
          <w:color w:val="000000"/>
          <w:sz w:val="20"/>
          <w:szCs w:val="20"/>
          <w:shd w:val="clear" w:color="auto" w:fill="F7FAFF"/>
          <w:lang w:val="es-ES_tradnl" w:eastAsia="en-US"/>
        </w:rPr>
        <w:t>TestMiddleWidget</w:t>
      </w:r>
      <w:r w:rsidRPr="005343B6">
        <w:rPr>
          <w:rFonts w:ascii="Consolas" w:hAnsi="Consolas" w:cs="Courier"/>
          <w:color w:val="000000"/>
          <w:sz w:val="20"/>
          <w:szCs w:val="20"/>
          <w:shd w:val="clear" w:color="auto" w:fill="F7FAFF"/>
          <w:lang w:val="es-ES_tradnl" w:eastAsia="en-US"/>
        </w:rPr>
        <w:br/>
        <w:t>{</w:t>
      </w:r>
      <w:r w:rsidRPr="005343B6">
        <w:rPr>
          <w:rFonts w:ascii="Consolas" w:hAnsi="Consolas" w:cs="Courier"/>
          <w:color w:val="000000"/>
          <w:sz w:val="20"/>
          <w:szCs w:val="20"/>
          <w:shd w:val="clear" w:color="auto" w:fill="F7FAFF"/>
          <w:lang w:val="es-ES_tradnl" w:eastAsia="en-US"/>
        </w:rPr>
        <w:br/>
        <w:t xml:space="preserve">    </w:t>
      </w:r>
      <w:r w:rsidRPr="005343B6">
        <w:rPr>
          <w:rFonts w:ascii="Consolas" w:hAnsi="Consolas" w:cs="Courier"/>
          <w:i/>
          <w:iCs/>
          <w:color w:val="808080"/>
          <w:sz w:val="20"/>
          <w:szCs w:val="20"/>
          <w:shd w:val="clear" w:color="auto" w:fill="F7FAFF"/>
          <w:lang w:val="es-ES_tradnl" w:eastAsia="en-US"/>
        </w:rPr>
        <w:t>/**</w:t>
      </w:r>
      <w:r w:rsidRPr="005343B6">
        <w:rPr>
          <w:rFonts w:ascii="Consolas" w:hAnsi="Consolas" w:cs="Courier"/>
          <w:i/>
          <w:iCs/>
          <w:color w:val="808080"/>
          <w:sz w:val="20"/>
          <w:szCs w:val="20"/>
          <w:shd w:val="clear" w:color="auto" w:fill="F7FAFF"/>
          <w:lang w:val="es-ES_tradnl" w:eastAsia="en-US"/>
        </w:rPr>
        <w:br/>
        <w:t xml:space="preserve">     * </w:t>
      </w:r>
      <w:r w:rsidRPr="005343B6">
        <w:rPr>
          <w:rFonts w:ascii="Consolas" w:hAnsi="Consolas" w:cs="Courier"/>
          <w:b/>
          <w:bCs/>
          <w:i/>
          <w:iCs/>
          <w:color w:val="808080"/>
          <w:sz w:val="20"/>
          <w:szCs w:val="20"/>
          <w:shd w:val="clear" w:color="auto" w:fill="F7FAFF"/>
          <w:lang w:val="es-ES_tradnl" w:eastAsia="en-US"/>
        </w:rPr>
        <w:t xml:space="preserve">@return </w:t>
      </w:r>
      <w:r w:rsidRPr="005343B6">
        <w:rPr>
          <w:rFonts w:ascii="Consolas" w:hAnsi="Consolas" w:cs="Courier"/>
          <w:i/>
          <w:iCs/>
          <w:color w:val="808080"/>
          <w:sz w:val="20"/>
          <w:szCs w:val="20"/>
          <w:shd w:val="clear" w:color="auto" w:fill="F7FAFF"/>
          <w:lang w:val="es-ES_tradnl" w:eastAsia="en-US"/>
        </w:rPr>
        <w:t>string</w:t>
      </w:r>
      <w:r w:rsidRPr="005343B6">
        <w:rPr>
          <w:rFonts w:ascii="Consolas" w:hAnsi="Consolas" w:cs="Courier"/>
          <w:i/>
          <w:iCs/>
          <w:color w:val="808080"/>
          <w:sz w:val="20"/>
          <w:szCs w:val="20"/>
          <w:shd w:val="clear" w:color="auto" w:fill="F7FAFF"/>
          <w:lang w:val="es-ES_tradnl" w:eastAsia="en-US"/>
        </w:rPr>
        <w:br/>
        <w:t xml:space="preserve">     */</w:t>
      </w:r>
      <w:r w:rsidRPr="005343B6">
        <w:rPr>
          <w:rFonts w:ascii="Consolas" w:hAnsi="Consolas" w:cs="Courier"/>
          <w:i/>
          <w:iCs/>
          <w:color w:val="808080"/>
          <w:sz w:val="20"/>
          <w:szCs w:val="20"/>
          <w:shd w:val="clear" w:color="auto" w:fill="F7FAFF"/>
          <w:lang w:val="es-ES_tradnl" w:eastAsia="en-US"/>
        </w:rPr>
        <w:br/>
        <w:t xml:space="preserve">    </w:t>
      </w:r>
      <w:r w:rsidRPr="005343B6">
        <w:rPr>
          <w:rFonts w:ascii="Consolas" w:hAnsi="Consolas" w:cs="Courier"/>
          <w:b/>
          <w:bCs/>
          <w:color w:val="000080"/>
          <w:sz w:val="20"/>
          <w:szCs w:val="20"/>
          <w:shd w:val="clear" w:color="auto" w:fill="F7FAFF"/>
          <w:lang w:val="es-ES_tradnl" w:eastAsia="en-US"/>
        </w:rPr>
        <w:t xml:space="preserve">public function </w:t>
      </w:r>
      <w:r w:rsidRPr="005343B6">
        <w:rPr>
          <w:rFonts w:ascii="Consolas" w:hAnsi="Consolas" w:cs="Courier"/>
          <w:color w:val="000000"/>
          <w:sz w:val="20"/>
          <w:szCs w:val="20"/>
          <w:shd w:val="clear" w:color="auto" w:fill="F7FAFF"/>
          <w:lang w:val="es-ES_tradnl" w:eastAsia="en-US"/>
        </w:rPr>
        <w:t>register()</w:t>
      </w:r>
      <w:r w:rsidRPr="005343B6">
        <w:rPr>
          <w:rFonts w:ascii="Consolas" w:hAnsi="Consolas" w:cs="Courier"/>
          <w:color w:val="000000"/>
          <w:sz w:val="20"/>
          <w:szCs w:val="20"/>
          <w:shd w:val="clear" w:color="auto" w:fill="F7FAFF"/>
          <w:lang w:val="es-ES_tradnl" w:eastAsia="en-US"/>
        </w:rPr>
        <w:br/>
        <w:t xml:space="preserve">    {</w:t>
      </w:r>
      <w:r w:rsidRPr="005343B6">
        <w:rPr>
          <w:rFonts w:ascii="Consolas" w:hAnsi="Consolas" w:cs="Courier"/>
          <w:color w:val="000000"/>
          <w:sz w:val="20"/>
          <w:szCs w:val="20"/>
          <w:shd w:val="clear" w:color="auto" w:fill="F7FAFF"/>
          <w:lang w:val="es-ES_tradnl" w:eastAsia="en-US"/>
        </w:rPr>
        <w:br/>
        <w:t xml:space="preserve">        </w:t>
      </w:r>
      <w:r w:rsidRPr="005343B6">
        <w:rPr>
          <w:rFonts w:ascii="Consolas" w:hAnsi="Consolas" w:cs="Courier"/>
          <w:color w:val="660000"/>
          <w:sz w:val="20"/>
          <w:szCs w:val="20"/>
          <w:shd w:val="clear" w:color="auto" w:fill="F7FAFF"/>
          <w:lang w:val="es-ES_tradnl" w:eastAsia="en-US"/>
        </w:rPr>
        <w:t xml:space="preserve">$text </w:t>
      </w:r>
      <w:r w:rsidRPr="005343B6">
        <w:rPr>
          <w:rFonts w:ascii="Consolas" w:hAnsi="Consolas" w:cs="Courier"/>
          <w:color w:val="000000"/>
          <w:sz w:val="20"/>
          <w:szCs w:val="20"/>
          <w:shd w:val="clear" w:color="auto" w:fill="F7FAFF"/>
          <w:lang w:val="es-ES_tradnl" w:eastAsia="en-US"/>
        </w:rPr>
        <w:t xml:space="preserve">= </w:t>
      </w:r>
      <w:r w:rsidRPr="005343B6">
        <w:rPr>
          <w:rFonts w:ascii="Consolas" w:hAnsi="Consolas" w:cs="Courier"/>
          <w:b/>
          <w:bCs/>
          <w:color w:val="008000"/>
          <w:sz w:val="20"/>
          <w:szCs w:val="20"/>
          <w:shd w:val="clear" w:color="auto" w:fill="F7FAFF"/>
          <w:lang w:val="es-ES_tradnl" w:eastAsia="en-US"/>
        </w:rPr>
        <w:t>"Widget Middle"</w:t>
      </w:r>
      <w:r w:rsidRPr="005343B6">
        <w:rPr>
          <w:rFonts w:ascii="Consolas" w:hAnsi="Consolas" w:cs="Courier"/>
          <w:color w:val="CC7832"/>
          <w:sz w:val="20"/>
          <w:szCs w:val="20"/>
          <w:shd w:val="clear" w:color="auto" w:fill="F7FAFF"/>
          <w:lang w:val="es-ES_tradnl" w:eastAsia="en-US"/>
        </w:rPr>
        <w:t>;</w:t>
      </w:r>
      <w:r w:rsidR="008E5A6E">
        <w:rPr>
          <w:rFonts w:ascii="Consolas" w:hAnsi="Consolas" w:cs="Courier"/>
          <w:color w:val="CC7832"/>
          <w:sz w:val="20"/>
          <w:szCs w:val="20"/>
          <w:shd w:val="clear" w:color="auto" w:fill="F7FAFF"/>
          <w:lang w:val="es-ES_tradnl" w:eastAsia="en-US"/>
        </w:rPr>
        <w:t xml:space="preserve"> // texto </w:t>
      </w:r>
      <w:r w:rsidR="000A1953">
        <w:rPr>
          <w:rFonts w:ascii="Consolas" w:hAnsi="Consolas" w:cs="Courier"/>
          <w:color w:val="CC7832"/>
          <w:sz w:val="20"/>
          <w:szCs w:val="20"/>
          <w:shd w:val="clear" w:color="auto" w:fill="F7FAFF"/>
          <w:lang w:val="es-ES_tradnl" w:eastAsia="en-US"/>
        </w:rPr>
        <w:t xml:space="preserve">  </w:t>
      </w:r>
      <w:r w:rsidRPr="005343B6">
        <w:rPr>
          <w:rFonts w:ascii="Consolas" w:hAnsi="Consolas" w:cs="Courier"/>
          <w:color w:val="CC7832"/>
          <w:sz w:val="20"/>
          <w:szCs w:val="20"/>
          <w:shd w:val="clear" w:color="auto" w:fill="F7FAFF"/>
          <w:lang w:val="es-ES_tradnl" w:eastAsia="en-US"/>
        </w:rPr>
        <w:br/>
        <w:t xml:space="preserve">        </w:t>
      </w:r>
      <w:r w:rsidRPr="005343B6">
        <w:rPr>
          <w:rFonts w:ascii="Consolas" w:hAnsi="Consolas" w:cs="Courier"/>
          <w:color w:val="660000"/>
          <w:sz w:val="20"/>
          <w:szCs w:val="20"/>
          <w:shd w:val="clear" w:color="auto" w:fill="F7FAFF"/>
          <w:lang w:val="es-ES_tradnl" w:eastAsia="en-US"/>
        </w:rPr>
        <w:t xml:space="preserve">$bgcolor </w:t>
      </w:r>
      <w:r w:rsidRPr="005343B6">
        <w:rPr>
          <w:rFonts w:ascii="Consolas" w:hAnsi="Consolas" w:cs="Courier"/>
          <w:color w:val="000000"/>
          <w:sz w:val="20"/>
          <w:szCs w:val="20"/>
          <w:shd w:val="clear" w:color="auto" w:fill="F7FAFF"/>
          <w:lang w:val="es-ES_tradnl" w:eastAsia="en-US"/>
        </w:rPr>
        <w:t xml:space="preserve">= </w:t>
      </w:r>
      <w:r w:rsidRPr="005343B6">
        <w:rPr>
          <w:rFonts w:ascii="Consolas" w:hAnsi="Consolas" w:cs="Courier"/>
          <w:b/>
          <w:bCs/>
          <w:color w:val="008000"/>
          <w:sz w:val="20"/>
          <w:szCs w:val="20"/>
          <w:shd w:val="clear" w:color="auto" w:fill="F7FAFF"/>
          <w:lang w:val="es-ES_tradnl" w:eastAsia="en-US"/>
        </w:rPr>
        <w:t>"bg-aqua"</w:t>
      </w:r>
      <w:r w:rsidRPr="005343B6">
        <w:rPr>
          <w:rFonts w:ascii="Consolas" w:hAnsi="Consolas" w:cs="Courier"/>
          <w:color w:val="CC7832"/>
          <w:sz w:val="20"/>
          <w:szCs w:val="20"/>
          <w:shd w:val="clear" w:color="auto" w:fill="F7FAFF"/>
          <w:lang w:val="es-ES_tradnl" w:eastAsia="en-US"/>
        </w:rPr>
        <w:t>;</w:t>
      </w:r>
      <w:r w:rsidR="008E5A6E">
        <w:rPr>
          <w:rFonts w:ascii="Consolas" w:hAnsi="Consolas" w:cs="Courier"/>
          <w:color w:val="CC7832"/>
          <w:sz w:val="20"/>
          <w:szCs w:val="20"/>
          <w:shd w:val="clear" w:color="auto" w:fill="F7FAFF"/>
          <w:lang w:val="es-ES_tradnl" w:eastAsia="en-US"/>
        </w:rPr>
        <w:t xml:space="preserve"> //color</w:t>
      </w:r>
      <w:r w:rsidRPr="005343B6">
        <w:rPr>
          <w:rFonts w:ascii="Consolas" w:hAnsi="Consolas" w:cs="Courier"/>
          <w:color w:val="CC7832"/>
          <w:sz w:val="20"/>
          <w:szCs w:val="20"/>
          <w:shd w:val="clear" w:color="auto" w:fill="F7FAFF"/>
          <w:lang w:val="es-ES_tradnl" w:eastAsia="en-US"/>
        </w:rPr>
        <w:br/>
        <w:t xml:space="preserve">        </w:t>
      </w:r>
      <w:r w:rsidRPr="005343B6">
        <w:rPr>
          <w:rFonts w:ascii="Consolas" w:hAnsi="Consolas" w:cs="Courier"/>
          <w:color w:val="660000"/>
          <w:sz w:val="20"/>
          <w:szCs w:val="20"/>
          <w:shd w:val="clear" w:color="auto" w:fill="F7FAFF"/>
          <w:lang w:val="es-ES_tradnl" w:eastAsia="en-US"/>
        </w:rPr>
        <w:t xml:space="preserve">$faicon </w:t>
      </w:r>
      <w:r w:rsidRPr="005343B6">
        <w:rPr>
          <w:rFonts w:ascii="Consolas" w:hAnsi="Consolas" w:cs="Courier"/>
          <w:color w:val="000000"/>
          <w:sz w:val="20"/>
          <w:szCs w:val="20"/>
          <w:shd w:val="clear" w:color="auto" w:fill="F7FAFF"/>
          <w:lang w:val="es-ES_tradnl" w:eastAsia="en-US"/>
        </w:rPr>
        <w:t xml:space="preserve">= </w:t>
      </w:r>
      <w:r w:rsidRPr="005343B6">
        <w:rPr>
          <w:rFonts w:ascii="Consolas" w:hAnsi="Consolas" w:cs="Courier"/>
          <w:b/>
          <w:bCs/>
          <w:color w:val="008000"/>
          <w:sz w:val="20"/>
          <w:szCs w:val="20"/>
          <w:shd w:val="clear" w:color="auto" w:fill="F7FAFF"/>
          <w:lang w:val="es-ES_tradnl" w:eastAsia="en-US"/>
        </w:rPr>
        <w:t>"fa-thumbs-o-up"</w:t>
      </w:r>
      <w:r w:rsidRPr="005343B6">
        <w:rPr>
          <w:rFonts w:ascii="Consolas" w:hAnsi="Consolas" w:cs="Courier"/>
          <w:color w:val="CC7832"/>
          <w:sz w:val="20"/>
          <w:szCs w:val="20"/>
          <w:shd w:val="clear" w:color="auto" w:fill="F7FAFF"/>
          <w:lang w:val="es-ES_tradnl" w:eastAsia="en-US"/>
        </w:rPr>
        <w:t>;</w:t>
      </w:r>
      <w:r w:rsidR="008E5A6E">
        <w:rPr>
          <w:rFonts w:ascii="Consolas" w:hAnsi="Consolas" w:cs="Courier"/>
          <w:color w:val="CC7832"/>
          <w:sz w:val="20"/>
          <w:szCs w:val="20"/>
          <w:shd w:val="clear" w:color="auto" w:fill="F7FAFF"/>
          <w:lang w:val="es-ES_tradnl" w:eastAsia="en-US"/>
        </w:rPr>
        <w:t xml:space="preserve"> //icono</w:t>
      </w:r>
      <w:r w:rsidRPr="005343B6">
        <w:rPr>
          <w:rFonts w:ascii="Consolas" w:hAnsi="Consolas" w:cs="Courier"/>
          <w:color w:val="CC7832"/>
          <w:sz w:val="20"/>
          <w:szCs w:val="20"/>
          <w:shd w:val="clear" w:color="auto" w:fill="F7FAFF"/>
          <w:lang w:val="es-ES_tradnl" w:eastAsia="en-US"/>
        </w:rPr>
        <w:br/>
        <w:t xml:space="preserve">        </w:t>
      </w:r>
      <w:r w:rsidRPr="005343B6">
        <w:rPr>
          <w:rFonts w:ascii="Consolas" w:hAnsi="Consolas" w:cs="Courier"/>
          <w:color w:val="660000"/>
          <w:sz w:val="20"/>
          <w:szCs w:val="20"/>
          <w:shd w:val="clear" w:color="auto" w:fill="F7FAFF"/>
          <w:lang w:val="es-ES_tradnl" w:eastAsia="en-US"/>
        </w:rPr>
        <w:t xml:space="preserve">$progress </w:t>
      </w:r>
      <w:r w:rsidRPr="005343B6">
        <w:rPr>
          <w:rFonts w:ascii="Consolas" w:hAnsi="Consolas" w:cs="Courier"/>
          <w:color w:val="000000"/>
          <w:sz w:val="20"/>
          <w:szCs w:val="20"/>
          <w:shd w:val="clear" w:color="auto" w:fill="F7FAFF"/>
          <w:lang w:val="es-ES_tradnl" w:eastAsia="en-US"/>
        </w:rPr>
        <w:t xml:space="preserve">= </w:t>
      </w:r>
      <w:r w:rsidRPr="005343B6">
        <w:rPr>
          <w:rFonts w:ascii="Consolas" w:hAnsi="Consolas" w:cs="Courier"/>
          <w:b/>
          <w:bCs/>
          <w:color w:val="008000"/>
          <w:sz w:val="20"/>
          <w:szCs w:val="20"/>
          <w:shd w:val="clear" w:color="auto" w:fill="F7FAFF"/>
          <w:lang w:val="es-ES_tradnl" w:eastAsia="en-US"/>
        </w:rPr>
        <w:t>"80"</w:t>
      </w:r>
      <w:r w:rsidRPr="005343B6">
        <w:rPr>
          <w:rFonts w:ascii="Consolas" w:hAnsi="Consolas" w:cs="Courier"/>
          <w:color w:val="CC7832"/>
          <w:sz w:val="20"/>
          <w:szCs w:val="20"/>
          <w:shd w:val="clear" w:color="auto" w:fill="F7FAFF"/>
          <w:lang w:val="es-ES_tradnl" w:eastAsia="en-US"/>
        </w:rPr>
        <w:t>;</w:t>
      </w:r>
      <w:r w:rsidR="008E5A6E">
        <w:rPr>
          <w:rFonts w:ascii="Consolas" w:hAnsi="Consolas" w:cs="Courier"/>
          <w:color w:val="CC7832"/>
          <w:sz w:val="20"/>
          <w:szCs w:val="20"/>
          <w:shd w:val="clear" w:color="auto" w:fill="F7FAFF"/>
          <w:lang w:val="es-ES_tradnl" w:eastAsia="en-US"/>
        </w:rPr>
        <w:t xml:space="preserve"> //progreso</w:t>
      </w:r>
      <w:r w:rsidRPr="005343B6">
        <w:rPr>
          <w:rFonts w:ascii="Consolas" w:hAnsi="Consolas" w:cs="Courier"/>
          <w:color w:val="CC7832"/>
          <w:sz w:val="20"/>
          <w:szCs w:val="20"/>
          <w:shd w:val="clear" w:color="auto" w:fill="F7FAFF"/>
          <w:lang w:val="es-ES_tradnl" w:eastAsia="en-US"/>
        </w:rPr>
        <w:br/>
        <w:t xml:space="preserve">        </w:t>
      </w:r>
      <w:r w:rsidRPr="005343B6">
        <w:rPr>
          <w:rFonts w:ascii="Consolas" w:hAnsi="Consolas" w:cs="Courier"/>
          <w:color w:val="660000"/>
          <w:sz w:val="20"/>
          <w:szCs w:val="20"/>
          <w:shd w:val="clear" w:color="auto" w:fill="F7FAFF"/>
          <w:lang w:val="es-ES_tradnl" w:eastAsia="en-US"/>
        </w:rPr>
        <w:t xml:space="preserve">$description </w:t>
      </w:r>
      <w:r w:rsidRPr="005343B6">
        <w:rPr>
          <w:rFonts w:ascii="Consolas" w:hAnsi="Consolas" w:cs="Courier"/>
          <w:color w:val="000000"/>
          <w:sz w:val="20"/>
          <w:szCs w:val="20"/>
          <w:shd w:val="clear" w:color="auto" w:fill="F7FAFF"/>
          <w:lang w:val="es-ES_tradnl" w:eastAsia="en-US"/>
        </w:rPr>
        <w:t xml:space="preserve">= </w:t>
      </w:r>
      <w:r w:rsidRPr="005343B6">
        <w:rPr>
          <w:rFonts w:ascii="Consolas" w:hAnsi="Consolas" w:cs="Courier"/>
          <w:b/>
          <w:bCs/>
          <w:color w:val="008000"/>
          <w:sz w:val="20"/>
          <w:szCs w:val="20"/>
          <w:shd w:val="clear" w:color="auto" w:fill="F7FAFF"/>
          <w:lang w:val="es-ES_tradnl" w:eastAsia="en-US"/>
        </w:rPr>
        <w:t>"Incremento en 30 días"</w:t>
      </w:r>
      <w:r w:rsidRPr="005343B6">
        <w:rPr>
          <w:rFonts w:ascii="Consolas" w:hAnsi="Consolas" w:cs="Courier"/>
          <w:color w:val="CC7832"/>
          <w:sz w:val="20"/>
          <w:szCs w:val="20"/>
          <w:shd w:val="clear" w:color="auto" w:fill="F7FAFF"/>
          <w:lang w:val="es-ES_tradnl" w:eastAsia="en-US"/>
        </w:rPr>
        <w:t>;</w:t>
      </w:r>
      <w:r w:rsidR="008E5A6E">
        <w:rPr>
          <w:rFonts w:ascii="Consolas" w:hAnsi="Consolas" w:cs="Courier"/>
          <w:color w:val="CC7832"/>
          <w:sz w:val="20"/>
          <w:szCs w:val="20"/>
          <w:shd w:val="clear" w:color="auto" w:fill="F7FAFF"/>
          <w:lang w:val="es-ES_tradnl" w:eastAsia="en-US"/>
        </w:rPr>
        <w:t xml:space="preserve"> // descripcion</w:t>
      </w:r>
      <w:r w:rsidRPr="005343B6">
        <w:rPr>
          <w:rFonts w:ascii="Consolas" w:hAnsi="Consolas" w:cs="Courier"/>
          <w:color w:val="CC7832"/>
          <w:sz w:val="20"/>
          <w:szCs w:val="20"/>
          <w:shd w:val="clear" w:color="auto" w:fill="F7FAFF"/>
          <w:lang w:val="es-ES_tradnl" w:eastAsia="en-US"/>
        </w:rPr>
        <w:br/>
        <w:t xml:space="preserve">        </w:t>
      </w:r>
      <w:r w:rsidRPr="005343B6">
        <w:rPr>
          <w:rFonts w:ascii="Consolas" w:hAnsi="Consolas" w:cs="Courier"/>
          <w:color w:val="660000"/>
          <w:sz w:val="20"/>
          <w:szCs w:val="20"/>
          <w:shd w:val="clear" w:color="auto" w:fill="F7FAFF"/>
          <w:lang w:val="es-ES_tradnl" w:eastAsia="en-US"/>
        </w:rPr>
        <w:t xml:space="preserve">$number </w:t>
      </w:r>
      <w:r w:rsidRPr="005343B6">
        <w:rPr>
          <w:rFonts w:ascii="Consolas" w:hAnsi="Consolas" w:cs="Courier"/>
          <w:color w:val="000000"/>
          <w:sz w:val="20"/>
          <w:szCs w:val="20"/>
          <w:shd w:val="clear" w:color="auto" w:fill="F7FAFF"/>
          <w:lang w:val="es-ES_tradnl" w:eastAsia="en-US"/>
        </w:rPr>
        <w:t xml:space="preserve">= </w:t>
      </w:r>
      <w:r w:rsidRPr="005343B6">
        <w:rPr>
          <w:rFonts w:ascii="Consolas" w:hAnsi="Consolas" w:cs="Courier"/>
          <w:b/>
          <w:bCs/>
          <w:color w:val="008000"/>
          <w:sz w:val="20"/>
          <w:szCs w:val="20"/>
          <w:shd w:val="clear" w:color="auto" w:fill="F7FAFF"/>
          <w:lang w:val="es-ES_tradnl" w:eastAsia="en-US"/>
        </w:rPr>
        <w:t>"4,510"</w:t>
      </w:r>
      <w:r w:rsidRPr="005343B6">
        <w:rPr>
          <w:rFonts w:ascii="Consolas" w:hAnsi="Consolas" w:cs="Courier"/>
          <w:color w:val="CC7832"/>
          <w:sz w:val="20"/>
          <w:szCs w:val="20"/>
          <w:shd w:val="clear" w:color="auto" w:fill="F7FAFF"/>
          <w:lang w:val="es-ES_tradnl" w:eastAsia="en-US"/>
        </w:rPr>
        <w:t>;</w:t>
      </w:r>
      <w:r w:rsidR="008E5A6E">
        <w:rPr>
          <w:rFonts w:ascii="Consolas" w:hAnsi="Consolas" w:cs="Courier"/>
          <w:color w:val="CC7832"/>
          <w:sz w:val="20"/>
          <w:szCs w:val="20"/>
          <w:shd w:val="clear" w:color="auto" w:fill="F7FAFF"/>
          <w:lang w:val="es-ES_tradnl" w:eastAsia="en-US"/>
        </w:rPr>
        <w:t xml:space="preserve"> // numero</w:t>
      </w:r>
      <w:r w:rsidRPr="005343B6">
        <w:rPr>
          <w:rFonts w:ascii="Consolas" w:hAnsi="Consolas" w:cs="Courier"/>
          <w:color w:val="CC7832"/>
          <w:sz w:val="20"/>
          <w:szCs w:val="20"/>
          <w:shd w:val="clear" w:color="auto" w:fill="F7FAFF"/>
          <w:lang w:val="es-ES_tradnl" w:eastAsia="en-US"/>
        </w:rPr>
        <w:br/>
        <w:t xml:space="preserve">        </w:t>
      </w:r>
      <w:r w:rsidRPr="005343B6">
        <w:rPr>
          <w:rFonts w:ascii="Consolas" w:hAnsi="Consolas" w:cs="Courier"/>
          <w:b/>
          <w:bCs/>
          <w:color w:val="000080"/>
          <w:sz w:val="20"/>
          <w:szCs w:val="20"/>
          <w:shd w:val="clear" w:color="auto" w:fill="F7FAFF"/>
          <w:lang w:val="es-ES_tradnl" w:eastAsia="en-US"/>
        </w:rPr>
        <w:t xml:space="preserve">return </w:t>
      </w:r>
      <w:r w:rsidRPr="005343B6">
        <w:rPr>
          <w:rFonts w:ascii="Consolas" w:hAnsi="Consolas" w:cs="Courier"/>
          <w:color w:val="000000"/>
          <w:sz w:val="20"/>
          <w:szCs w:val="20"/>
          <w:shd w:val="clear" w:color="auto" w:fill="F7FAFF"/>
          <w:lang w:val="es-ES_tradnl" w:eastAsia="en-US"/>
        </w:rPr>
        <w:t>view(</w:t>
      </w:r>
      <w:r w:rsidRPr="005343B6">
        <w:rPr>
          <w:rFonts w:ascii="Consolas" w:hAnsi="Consolas" w:cs="Courier"/>
          <w:b/>
          <w:bCs/>
          <w:color w:val="008000"/>
          <w:sz w:val="20"/>
          <w:szCs w:val="20"/>
          <w:shd w:val="clear" w:color="auto" w:fill="F7FAFF"/>
          <w:lang w:val="es-ES_tradnl" w:eastAsia="en-US"/>
        </w:rPr>
        <w:t>'dashboard::widgets.widget-middle'</w:t>
      </w:r>
      <w:r w:rsidRPr="005343B6">
        <w:rPr>
          <w:rFonts w:ascii="Consolas" w:hAnsi="Consolas" w:cs="Courier"/>
          <w:color w:val="CC7832"/>
          <w:sz w:val="20"/>
          <w:szCs w:val="20"/>
          <w:shd w:val="clear" w:color="auto" w:fill="F7FAFF"/>
          <w:lang w:val="es-ES_tradnl" w:eastAsia="en-US"/>
        </w:rPr>
        <w:t>,</w:t>
      </w:r>
      <w:r w:rsidRPr="005343B6">
        <w:rPr>
          <w:rFonts w:ascii="Consolas" w:hAnsi="Consolas" w:cs="Courier"/>
          <w:i/>
          <w:iCs/>
          <w:color w:val="000000"/>
          <w:sz w:val="20"/>
          <w:szCs w:val="20"/>
          <w:shd w:val="clear" w:color="auto" w:fill="F7FAFF"/>
          <w:lang w:val="es-ES_tradnl" w:eastAsia="en-US"/>
        </w:rPr>
        <w:t>compact</w:t>
      </w:r>
      <w:r w:rsidRPr="005343B6">
        <w:rPr>
          <w:rFonts w:ascii="Consolas" w:hAnsi="Consolas" w:cs="Courier"/>
          <w:color w:val="000000"/>
          <w:sz w:val="20"/>
          <w:szCs w:val="20"/>
          <w:shd w:val="clear" w:color="auto" w:fill="F7FAFF"/>
          <w:lang w:val="es-ES_tradnl" w:eastAsia="en-US"/>
        </w:rPr>
        <w:t>(</w:t>
      </w:r>
      <w:r w:rsidRPr="005343B6">
        <w:rPr>
          <w:rFonts w:ascii="Consolas" w:hAnsi="Consolas" w:cs="Courier"/>
          <w:b/>
          <w:bCs/>
          <w:color w:val="008000"/>
          <w:sz w:val="20"/>
          <w:szCs w:val="20"/>
          <w:shd w:val="clear" w:color="auto" w:fill="F7FAFF"/>
          <w:lang w:val="es-ES_tradnl" w:eastAsia="en-US"/>
        </w:rPr>
        <w:t>'text'</w:t>
      </w:r>
      <w:r w:rsidRPr="005343B6">
        <w:rPr>
          <w:rFonts w:ascii="Consolas" w:hAnsi="Consolas" w:cs="Courier"/>
          <w:color w:val="CC7832"/>
          <w:sz w:val="20"/>
          <w:szCs w:val="20"/>
          <w:shd w:val="clear" w:color="auto" w:fill="F7FAFF"/>
          <w:lang w:val="es-ES_tradnl" w:eastAsia="en-US"/>
        </w:rPr>
        <w:t>,</w:t>
      </w:r>
      <w:r w:rsidRPr="005343B6">
        <w:rPr>
          <w:rFonts w:ascii="Consolas" w:hAnsi="Consolas" w:cs="Courier"/>
          <w:b/>
          <w:bCs/>
          <w:color w:val="008000"/>
          <w:sz w:val="20"/>
          <w:szCs w:val="20"/>
          <w:shd w:val="clear" w:color="auto" w:fill="F7FAFF"/>
          <w:lang w:val="es-ES_tradnl" w:eastAsia="en-US"/>
        </w:rPr>
        <w:t>'bgcolor'</w:t>
      </w:r>
      <w:r w:rsidRPr="005343B6">
        <w:rPr>
          <w:rFonts w:ascii="Consolas" w:hAnsi="Consolas" w:cs="Courier"/>
          <w:color w:val="CC7832"/>
          <w:sz w:val="20"/>
          <w:szCs w:val="20"/>
          <w:shd w:val="clear" w:color="auto" w:fill="F7FAFF"/>
          <w:lang w:val="es-ES_tradnl" w:eastAsia="en-US"/>
        </w:rPr>
        <w:t>,</w:t>
      </w:r>
      <w:r w:rsidRPr="005343B6">
        <w:rPr>
          <w:rFonts w:ascii="Consolas" w:hAnsi="Consolas" w:cs="Courier"/>
          <w:b/>
          <w:bCs/>
          <w:color w:val="008000"/>
          <w:sz w:val="20"/>
          <w:szCs w:val="20"/>
          <w:shd w:val="clear" w:color="auto" w:fill="F7FAFF"/>
          <w:lang w:val="es-ES_tradnl" w:eastAsia="en-US"/>
        </w:rPr>
        <w:t>'faicon'</w:t>
      </w:r>
      <w:r w:rsidRPr="005343B6">
        <w:rPr>
          <w:rFonts w:ascii="Consolas" w:hAnsi="Consolas" w:cs="Courier"/>
          <w:color w:val="CC7832"/>
          <w:sz w:val="20"/>
          <w:szCs w:val="20"/>
          <w:shd w:val="clear" w:color="auto" w:fill="F7FAFF"/>
          <w:lang w:val="es-ES_tradnl" w:eastAsia="en-US"/>
        </w:rPr>
        <w:t>,</w:t>
      </w:r>
      <w:r w:rsidRPr="005343B6">
        <w:rPr>
          <w:rFonts w:ascii="Consolas" w:hAnsi="Consolas" w:cs="Courier"/>
          <w:b/>
          <w:bCs/>
          <w:color w:val="008000"/>
          <w:sz w:val="20"/>
          <w:szCs w:val="20"/>
          <w:shd w:val="clear" w:color="auto" w:fill="F7FAFF"/>
          <w:lang w:val="es-ES_tradnl" w:eastAsia="en-US"/>
        </w:rPr>
        <w:t>'progress'</w:t>
      </w:r>
      <w:r w:rsidRPr="005343B6">
        <w:rPr>
          <w:rFonts w:ascii="Consolas" w:hAnsi="Consolas" w:cs="Courier"/>
          <w:color w:val="CC7832"/>
          <w:sz w:val="20"/>
          <w:szCs w:val="20"/>
          <w:shd w:val="clear" w:color="auto" w:fill="F7FAFF"/>
          <w:lang w:val="es-ES_tradnl" w:eastAsia="en-US"/>
        </w:rPr>
        <w:t>,</w:t>
      </w:r>
      <w:r w:rsidRPr="005343B6">
        <w:rPr>
          <w:rFonts w:ascii="Consolas" w:hAnsi="Consolas" w:cs="Courier"/>
          <w:b/>
          <w:bCs/>
          <w:color w:val="008000"/>
          <w:sz w:val="20"/>
          <w:szCs w:val="20"/>
          <w:shd w:val="clear" w:color="auto" w:fill="F7FAFF"/>
          <w:lang w:val="es-ES_tradnl" w:eastAsia="en-US"/>
        </w:rPr>
        <w:t>'description'</w:t>
      </w:r>
      <w:r w:rsidRPr="005343B6">
        <w:rPr>
          <w:rFonts w:ascii="Consolas" w:hAnsi="Consolas" w:cs="Courier"/>
          <w:color w:val="CC7832"/>
          <w:sz w:val="20"/>
          <w:szCs w:val="20"/>
          <w:shd w:val="clear" w:color="auto" w:fill="F7FAFF"/>
          <w:lang w:val="es-ES_tradnl" w:eastAsia="en-US"/>
        </w:rPr>
        <w:t>,</w:t>
      </w:r>
      <w:r w:rsidRPr="005343B6">
        <w:rPr>
          <w:rFonts w:ascii="Consolas" w:hAnsi="Consolas" w:cs="Courier"/>
          <w:b/>
          <w:bCs/>
          <w:color w:val="008000"/>
          <w:sz w:val="20"/>
          <w:szCs w:val="20"/>
          <w:shd w:val="clear" w:color="auto" w:fill="F7FAFF"/>
          <w:lang w:val="es-ES_tradnl" w:eastAsia="en-US"/>
        </w:rPr>
        <w:t>'number'</w:t>
      </w:r>
      <w:r w:rsidRPr="005343B6">
        <w:rPr>
          <w:rFonts w:ascii="Consolas" w:hAnsi="Consolas" w:cs="Courier"/>
          <w:color w:val="000000"/>
          <w:sz w:val="20"/>
          <w:szCs w:val="20"/>
          <w:shd w:val="clear" w:color="auto" w:fill="F7FAFF"/>
          <w:lang w:val="es-ES_tradnl" w:eastAsia="en-US"/>
        </w:rPr>
        <w:t>))-&gt;render()</w:t>
      </w:r>
      <w:r w:rsidRPr="005343B6">
        <w:rPr>
          <w:rFonts w:ascii="Consolas" w:hAnsi="Consolas" w:cs="Courier"/>
          <w:color w:val="CC7832"/>
          <w:sz w:val="20"/>
          <w:szCs w:val="20"/>
          <w:shd w:val="clear" w:color="auto" w:fill="F7FAFF"/>
          <w:lang w:val="es-ES_tradnl" w:eastAsia="en-US"/>
        </w:rPr>
        <w:t>;</w:t>
      </w:r>
      <w:r w:rsidRPr="005343B6">
        <w:rPr>
          <w:rFonts w:ascii="Consolas" w:hAnsi="Consolas" w:cs="Courier"/>
          <w:color w:val="CC7832"/>
          <w:sz w:val="20"/>
          <w:szCs w:val="20"/>
          <w:shd w:val="clear" w:color="auto" w:fill="F7FAFF"/>
          <w:lang w:val="es-ES_tradnl" w:eastAsia="en-US"/>
        </w:rPr>
        <w:br/>
        <w:t xml:space="preserve">    </w:t>
      </w:r>
      <w:r w:rsidRPr="005343B6">
        <w:rPr>
          <w:rFonts w:ascii="Consolas" w:hAnsi="Consolas" w:cs="Courier"/>
          <w:color w:val="000000"/>
          <w:sz w:val="20"/>
          <w:szCs w:val="20"/>
          <w:shd w:val="clear" w:color="auto" w:fill="F7FAFF"/>
          <w:lang w:val="es-ES_tradnl" w:eastAsia="en-US"/>
        </w:rPr>
        <w:t>}</w:t>
      </w:r>
      <w:r w:rsidRPr="005343B6">
        <w:rPr>
          <w:rFonts w:ascii="Consolas" w:hAnsi="Consolas" w:cs="Courier"/>
          <w:color w:val="000000"/>
          <w:sz w:val="20"/>
          <w:szCs w:val="20"/>
          <w:shd w:val="clear" w:color="auto" w:fill="F7FAFF"/>
          <w:lang w:val="es-ES_tradnl" w:eastAsia="en-US"/>
        </w:rPr>
        <w:br/>
        <w:t>}</w:t>
      </w:r>
    </w:p>
    <w:p w14:paraId="73006C98" w14:textId="7252FF39" w:rsidR="00721A63" w:rsidRDefault="00721A63" w:rsidP="005343B6">
      <w:pPr>
        <w:rPr>
          <w:rFonts w:ascii="Consolas" w:hAnsi="Consolas" w:cs="Courier"/>
          <w:color w:val="1F497D" w:themeColor="text2"/>
          <w:sz w:val="20"/>
          <w:szCs w:val="20"/>
          <w:shd w:val="clear" w:color="auto" w:fill="F7FAFF"/>
          <w:lang w:val="es-ES_tradnl" w:eastAsia="en-US"/>
        </w:rPr>
      </w:pPr>
      <w:r w:rsidRPr="00721A63">
        <w:rPr>
          <w:rFonts w:ascii="Consolas" w:hAnsi="Consolas" w:cs="Courier"/>
          <w:color w:val="1F497D" w:themeColor="text2"/>
          <w:sz w:val="20"/>
          <w:szCs w:val="20"/>
          <w:shd w:val="clear" w:color="auto" w:fill="F7FAFF"/>
          <w:lang w:val="es-ES_tradnl" w:eastAsia="en-US"/>
        </w:rPr>
        <w:lastRenderedPageBreak/>
        <w:t>Widget Avanzado default Larus Core</w:t>
      </w:r>
    </w:p>
    <w:p w14:paraId="40BC43EF" w14:textId="77777777" w:rsidR="002B313E" w:rsidRPr="00721A63" w:rsidRDefault="002B313E" w:rsidP="005343B6">
      <w:pPr>
        <w:rPr>
          <w:rFonts w:ascii="Consolas" w:hAnsi="Consolas" w:cs="Courier"/>
          <w:color w:val="1F497D" w:themeColor="text2"/>
          <w:sz w:val="20"/>
          <w:szCs w:val="20"/>
          <w:shd w:val="clear" w:color="auto" w:fill="F7FAFF"/>
          <w:lang w:val="es-ES_tradnl" w:eastAsia="en-US"/>
        </w:rPr>
      </w:pPr>
    </w:p>
    <w:p w14:paraId="490B1D88" w14:textId="796ABD8C" w:rsidR="005343B6" w:rsidRDefault="00A23A56" w:rsidP="005343B6">
      <w:pPr>
        <w:rPr>
          <w:rFonts w:ascii="Consolas" w:hAnsi="Consolas"/>
        </w:rPr>
      </w:pPr>
      <w:r>
        <w:rPr>
          <w:rFonts w:ascii="Consolas" w:hAnsi="Consolas" w:cs="Courier"/>
          <w:noProof/>
          <w:color w:val="000000"/>
          <w:sz w:val="20"/>
          <w:szCs w:val="20"/>
          <w:shd w:val="clear" w:color="auto" w:fill="F7FAFF"/>
          <w:lang w:val="en-US" w:eastAsia="en-US"/>
        </w:rPr>
        <w:drawing>
          <wp:inline distT="0" distB="0" distL="0" distR="0" wp14:anchorId="28C2801B" wp14:editId="5DFFCD49">
            <wp:extent cx="1825202" cy="536315"/>
            <wp:effectExtent l="0" t="0" r="3810" b="0"/>
            <wp:docPr id="6" name="Picture 6" descr="Macintosh HD:Users:ekontiki89:Desktop:Captura de pantalla 2015-11-23 a las 12.36.1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ekontiki89:Desktop:Captura de pantalla 2015-11-23 a las 12.36.16 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27171" cy="536894"/>
                    </a:xfrm>
                    <a:prstGeom prst="rect">
                      <a:avLst/>
                    </a:prstGeom>
                    <a:noFill/>
                    <a:ln>
                      <a:noFill/>
                    </a:ln>
                  </pic:spPr>
                </pic:pic>
              </a:graphicData>
            </a:graphic>
          </wp:inline>
        </w:drawing>
      </w:r>
    </w:p>
    <w:p w14:paraId="3159BEEA" w14:textId="6FA81730" w:rsidR="00721A63" w:rsidRPr="00721A63" w:rsidRDefault="00721A63" w:rsidP="00721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000000"/>
          <w:sz w:val="20"/>
          <w:szCs w:val="20"/>
          <w:lang w:val="es-ES_tradnl" w:eastAsia="en-US"/>
        </w:rPr>
      </w:pPr>
      <w:r w:rsidRPr="00721A63">
        <w:rPr>
          <w:rFonts w:ascii="Menlo" w:hAnsi="Menlo" w:cs="Courier"/>
          <w:b/>
          <w:bCs/>
          <w:color w:val="000080"/>
          <w:sz w:val="20"/>
          <w:szCs w:val="20"/>
          <w:shd w:val="clear" w:color="auto" w:fill="F7FAFF"/>
          <w:lang w:val="es-ES_tradnl" w:eastAsia="en-US"/>
        </w:rPr>
        <w:t>&lt;?php</w:t>
      </w:r>
      <w:r>
        <w:rPr>
          <w:rFonts w:ascii="Menlo" w:hAnsi="Menlo" w:cs="Courier"/>
          <w:b/>
          <w:bCs/>
          <w:color w:val="000080"/>
          <w:sz w:val="20"/>
          <w:szCs w:val="20"/>
          <w:shd w:val="clear" w:color="auto" w:fill="F7FAFF"/>
          <w:lang w:val="es-ES_tradnl" w:eastAsia="en-US"/>
        </w:rPr>
        <w:t xml:space="preserve"> </w:t>
      </w:r>
      <w:r w:rsidRPr="00721A63">
        <w:rPr>
          <w:rFonts w:ascii="Menlo" w:hAnsi="Menlo" w:cs="Courier"/>
          <w:b/>
          <w:bCs/>
          <w:color w:val="000080"/>
          <w:sz w:val="20"/>
          <w:szCs w:val="20"/>
          <w:shd w:val="clear" w:color="auto" w:fill="F7FAFF"/>
          <w:lang w:val="es-ES_tradnl" w:eastAsia="en-US"/>
        </w:rPr>
        <w:t xml:space="preserve">namespace </w:t>
      </w:r>
      <w:r w:rsidRPr="00721A63">
        <w:rPr>
          <w:rFonts w:ascii="Menlo" w:hAnsi="Menlo" w:cs="Courier"/>
          <w:color w:val="000000"/>
          <w:sz w:val="20"/>
          <w:szCs w:val="20"/>
          <w:shd w:val="clear" w:color="auto" w:fill="F7FAFF"/>
          <w:lang w:val="es-ES_tradnl" w:eastAsia="en-US"/>
        </w:rPr>
        <w:t>Modules\User\Widgets</w:t>
      </w:r>
      <w:r w:rsidRPr="00721A63">
        <w:rPr>
          <w:rFonts w:ascii="Menlo" w:hAnsi="Menlo" w:cs="Courier"/>
          <w:color w:val="CC7832"/>
          <w:sz w:val="20"/>
          <w:szCs w:val="20"/>
          <w:shd w:val="clear" w:color="auto" w:fill="F7FAFF"/>
          <w:lang w:val="es-ES_tradnl" w:eastAsia="en-US"/>
        </w:rPr>
        <w:t>;</w:t>
      </w:r>
      <w:r w:rsidRPr="00721A63">
        <w:rPr>
          <w:rFonts w:ascii="Menlo" w:hAnsi="Menlo" w:cs="Courier"/>
          <w:color w:val="CC7832"/>
          <w:sz w:val="20"/>
          <w:szCs w:val="20"/>
          <w:shd w:val="clear" w:color="auto" w:fill="F7FAFF"/>
          <w:lang w:val="es-ES_tradnl" w:eastAsia="en-US"/>
        </w:rPr>
        <w:br/>
      </w:r>
      <w:r w:rsidRPr="00721A63">
        <w:rPr>
          <w:rFonts w:ascii="Menlo" w:hAnsi="Menlo" w:cs="Courier"/>
          <w:color w:val="CC7832"/>
          <w:sz w:val="20"/>
          <w:szCs w:val="20"/>
          <w:shd w:val="clear" w:color="auto" w:fill="F7FAFF"/>
          <w:lang w:val="es-ES_tradnl" w:eastAsia="en-US"/>
        </w:rPr>
        <w:br/>
      </w:r>
      <w:r w:rsidRPr="00721A63">
        <w:rPr>
          <w:rFonts w:ascii="Menlo" w:hAnsi="Menlo" w:cs="Courier"/>
          <w:color w:val="CC7832"/>
          <w:sz w:val="20"/>
          <w:szCs w:val="20"/>
          <w:shd w:val="clear" w:color="auto" w:fill="F7FAFF"/>
          <w:lang w:val="es-ES_tradnl" w:eastAsia="en-US"/>
        </w:rPr>
        <w:br/>
      </w:r>
      <w:r w:rsidRPr="00721A63">
        <w:rPr>
          <w:rFonts w:ascii="Menlo" w:hAnsi="Menlo" w:cs="Courier"/>
          <w:b/>
          <w:bCs/>
          <w:color w:val="000080"/>
          <w:sz w:val="20"/>
          <w:szCs w:val="20"/>
          <w:shd w:val="clear" w:color="auto" w:fill="F7FAFF"/>
          <w:lang w:val="es-ES_tradnl" w:eastAsia="en-US"/>
        </w:rPr>
        <w:t xml:space="preserve">class </w:t>
      </w:r>
      <w:r w:rsidRPr="00721A63">
        <w:rPr>
          <w:rFonts w:ascii="Menlo" w:hAnsi="Menlo" w:cs="Courier"/>
          <w:color w:val="000000"/>
          <w:sz w:val="20"/>
          <w:szCs w:val="20"/>
          <w:shd w:val="clear" w:color="auto" w:fill="F7FAFF"/>
          <w:lang w:val="es-ES_tradnl" w:eastAsia="en-US"/>
        </w:rPr>
        <w:t>TestAdvancedWidget</w:t>
      </w:r>
      <w:r w:rsidRPr="00721A63">
        <w:rPr>
          <w:rFonts w:ascii="Menlo" w:hAnsi="Menlo" w:cs="Courier"/>
          <w:color w:val="000000"/>
          <w:sz w:val="20"/>
          <w:szCs w:val="20"/>
          <w:shd w:val="clear" w:color="auto" w:fill="F7FAFF"/>
          <w:lang w:val="es-ES_tradnl" w:eastAsia="en-US"/>
        </w:rPr>
        <w:br/>
        <w:t>{</w:t>
      </w:r>
      <w:r w:rsidRPr="00721A63">
        <w:rPr>
          <w:rFonts w:ascii="Menlo" w:hAnsi="Menlo" w:cs="Courier"/>
          <w:color w:val="000000"/>
          <w:sz w:val="20"/>
          <w:szCs w:val="20"/>
          <w:shd w:val="clear" w:color="auto" w:fill="F7FAFF"/>
          <w:lang w:val="es-ES_tradnl" w:eastAsia="en-US"/>
        </w:rPr>
        <w:br/>
        <w:t xml:space="preserve">    </w:t>
      </w:r>
      <w:r w:rsidRPr="00721A63">
        <w:rPr>
          <w:rFonts w:ascii="Menlo" w:hAnsi="Menlo" w:cs="Courier"/>
          <w:b/>
          <w:bCs/>
          <w:color w:val="000080"/>
          <w:sz w:val="20"/>
          <w:szCs w:val="20"/>
          <w:shd w:val="clear" w:color="auto" w:fill="F7FAFF"/>
          <w:lang w:val="es-ES_tradnl" w:eastAsia="en-US"/>
        </w:rPr>
        <w:t xml:space="preserve">public function </w:t>
      </w:r>
      <w:r w:rsidRPr="00721A63">
        <w:rPr>
          <w:rFonts w:ascii="Menlo" w:hAnsi="Menlo" w:cs="Courier"/>
          <w:color w:val="000000"/>
          <w:sz w:val="20"/>
          <w:szCs w:val="20"/>
          <w:shd w:val="clear" w:color="auto" w:fill="F7FAFF"/>
          <w:lang w:val="es-ES_tradnl" w:eastAsia="en-US"/>
        </w:rPr>
        <w:t>register()</w:t>
      </w:r>
      <w:r w:rsidRPr="00721A63">
        <w:rPr>
          <w:rFonts w:ascii="Menlo" w:hAnsi="Menlo" w:cs="Courier"/>
          <w:color w:val="000000"/>
          <w:sz w:val="20"/>
          <w:szCs w:val="20"/>
          <w:shd w:val="clear" w:color="auto" w:fill="F7FAFF"/>
          <w:lang w:val="es-ES_tradnl" w:eastAsia="en-US"/>
        </w:rPr>
        <w:br/>
        <w:t xml:space="preserve">    {</w:t>
      </w:r>
      <w:r w:rsidRPr="00721A63">
        <w:rPr>
          <w:rFonts w:ascii="Menlo" w:hAnsi="Menlo" w:cs="Courier"/>
          <w:color w:val="000000"/>
          <w:sz w:val="20"/>
          <w:szCs w:val="20"/>
          <w:shd w:val="clear" w:color="auto" w:fill="F7FAFF"/>
          <w:lang w:val="es-ES_tradnl" w:eastAsia="en-US"/>
        </w:rPr>
        <w:br/>
        <w:t xml:space="preserve">        </w:t>
      </w:r>
      <w:r w:rsidRPr="00721A63">
        <w:rPr>
          <w:rFonts w:ascii="Menlo" w:hAnsi="Menlo" w:cs="Courier"/>
          <w:color w:val="660000"/>
          <w:sz w:val="20"/>
          <w:szCs w:val="20"/>
          <w:shd w:val="clear" w:color="auto" w:fill="F7FAFF"/>
          <w:lang w:val="es-ES_tradnl" w:eastAsia="en-US"/>
        </w:rPr>
        <w:t xml:space="preserve">$number </w:t>
      </w:r>
      <w:r w:rsidRPr="00721A63">
        <w:rPr>
          <w:rFonts w:ascii="Menlo" w:hAnsi="Menlo" w:cs="Courier"/>
          <w:color w:val="000000"/>
          <w:sz w:val="20"/>
          <w:szCs w:val="20"/>
          <w:shd w:val="clear" w:color="auto" w:fill="F7FAFF"/>
          <w:lang w:val="es-ES_tradnl" w:eastAsia="en-US"/>
        </w:rPr>
        <w:t xml:space="preserve">= </w:t>
      </w:r>
      <w:r w:rsidRPr="00721A63">
        <w:rPr>
          <w:rFonts w:ascii="Menlo" w:hAnsi="Menlo" w:cs="Courier"/>
          <w:b/>
          <w:bCs/>
          <w:color w:val="008000"/>
          <w:sz w:val="20"/>
          <w:szCs w:val="20"/>
          <w:shd w:val="clear" w:color="auto" w:fill="F7FAFF"/>
          <w:lang w:val="es-ES_tradnl" w:eastAsia="en-US"/>
        </w:rPr>
        <w:t>"41,130"</w:t>
      </w:r>
      <w:r w:rsidRPr="00721A63">
        <w:rPr>
          <w:rFonts w:ascii="Menlo" w:hAnsi="Menlo" w:cs="Courier"/>
          <w:color w:val="CC7832"/>
          <w:sz w:val="20"/>
          <w:szCs w:val="20"/>
          <w:shd w:val="clear" w:color="auto" w:fill="F7FAFF"/>
          <w:lang w:val="es-ES_tradnl" w:eastAsia="en-US"/>
        </w:rPr>
        <w:t>;</w:t>
      </w:r>
      <w:r w:rsidR="00E677B5">
        <w:rPr>
          <w:rFonts w:ascii="Menlo" w:hAnsi="Menlo" w:cs="Courier"/>
          <w:color w:val="CC7832"/>
          <w:sz w:val="20"/>
          <w:szCs w:val="20"/>
          <w:shd w:val="clear" w:color="auto" w:fill="F7FAFF"/>
          <w:lang w:val="es-ES_tradnl" w:eastAsia="en-US"/>
        </w:rPr>
        <w:t xml:space="preserve">  // cantidad</w:t>
      </w:r>
      <w:r w:rsidRPr="00721A63">
        <w:rPr>
          <w:rFonts w:ascii="Menlo" w:hAnsi="Menlo" w:cs="Courier"/>
          <w:color w:val="CC7832"/>
          <w:sz w:val="20"/>
          <w:szCs w:val="20"/>
          <w:shd w:val="clear" w:color="auto" w:fill="F7FAFF"/>
          <w:lang w:val="es-ES_tradnl" w:eastAsia="en-US"/>
        </w:rPr>
        <w:br/>
        <w:t xml:space="preserve">        </w:t>
      </w:r>
      <w:r w:rsidRPr="00721A63">
        <w:rPr>
          <w:rFonts w:ascii="Menlo" w:hAnsi="Menlo" w:cs="Courier"/>
          <w:color w:val="660000"/>
          <w:sz w:val="20"/>
          <w:szCs w:val="20"/>
          <w:shd w:val="clear" w:color="auto" w:fill="F7FAFF"/>
          <w:lang w:val="es-ES_tradnl" w:eastAsia="en-US"/>
        </w:rPr>
        <w:t xml:space="preserve">$text </w:t>
      </w:r>
      <w:r w:rsidRPr="00721A63">
        <w:rPr>
          <w:rFonts w:ascii="Menlo" w:hAnsi="Menlo" w:cs="Courier"/>
          <w:color w:val="000000"/>
          <w:sz w:val="20"/>
          <w:szCs w:val="20"/>
          <w:shd w:val="clear" w:color="auto" w:fill="F7FAFF"/>
          <w:lang w:val="es-ES_tradnl" w:eastAsia="en-US"/>
        </w:rPr>
        <w:t xml:space="preserve">= </w:t>
      </w:r>
      <w:r w:rsidRPr="00721A63">
        <w:rPr>
          <w:rFonts w:ascii="Menlo" w:hAnsi="Menlo" w:cs="Courier"/>
          <w:b/>
          <w:bCs/>
          <w:color w:val="008000"/>
          <w:sz w:val="20"/>
          <w:szCs w:val="20"/>
          <w:shd w:val="clear" w:color="auto" w:fill="F7FAFF"/>
          <w:lang w:val="es-ES_tradnl" w:eastAsia="en-US"/>
        </w:rPr>
        <w:t>"Widget Advanced"</w:t>
      </w:r>
      <w:r w:rsidRPr="00721A63">
        <w:rPr>
          <w:rFonts w:ascii="Menlo" w:hAnsi="Menlo" w:cs="Courier"/>
          <w:color w:val="CC7832"/>
          <w:sz w:val="20"/>
          <w:szCs w:val="20"/>
          <w:shd w:val="clear" w:color="auto" w:fill="F7FAFF"/>
          <w:lang w:val="es-ES_tradnl" w:eastAsia="en-US"/>
        </w:rPr>
        <w:t>;</w:t>
      </w:r>
      <w:r w:rsidR="00E677B5">
        <w:rPr>
          <w:rFonts w:ascii="Menlo" w:hAnsi="Menlo" w:cs="Courier"/>
          <w:color w:val="CC7832"/>
          <w:sz w:val="20"/>
          <w:szCs w:val="20"/>
          <w:shd w:val="clear" w:color="auto" w:fill="F7FAFF"/>
          <w:lang w:val="es-ES_tradnl" w:eastAsia="en-US"/>
        </w:rPr>
        <w:t xml:space="preserve">  // Titulo</w:t>
      </w:r>
      <w:r w:rsidRPr="00721A63">
        <w:rPr>
          <w:rFonts w:ascii="Menlo" w:hAnsi="Menlo" w:cs="Courier"/>
          <w:color w:val="CC7832"/>
          <w:sz w:val="20"/>
          <w:szCs w:val="20"/>
          <w:shd w:val="clear" w:color="auto" w:fill="F7FAFF"/>
          <w:lang w:val="es-ES_tradnl" w:eastAsia="en-US"/>
        </w:rPr>
        <w:br/>
        <w:t xml:space="preserve">        </w:t>
      </w:r>
      <w:r w:rsidRPr="00721A63">
        <w:rPr>
          <w:rFonts w:ascii="Menlo" w:hAnsi="Menlo" w:cs="Courier"/>
          <w:color w:val="660000"/>
          <w:sz w:val="20"/>
          <w:szCs w:val="20"/>
          <w:shd w:val="clear" w:color="auto" w:fill="F7FAFF"/>
          <w:lang w:val="es-ES_tradnl" w:eastAsia="en-US"/>
        </w:rPr>
        <w:t xml:space="preserve">$bgcolor </w:t>
      </w:r>
      <w:r w:rsidRPr="00721A63">
        <w:rPr>
          <w:rFonts w:ascii="Menlo" w:hAnsi="Menlo" w:cs="Courier"/>
          <w:color w:val="000000"/>
          <w:sz w:val="20"/>
          <w:szCs w:val="20"/>
          <w:shd w:val="clear" w:color="auto" w:fill="F7FAFF"/>
          <w:lang w:val="es-ES_tradnl" w:eastAsia="en-US"/>
        </w:rPr>
        <w:t xml:space="preserve">= </w:t>
      </w:r>
      <w:r w:rsidRPr="00721A63">
        <w:rPr>
          <w:rFonts w:ascii="Menlo" w:hAnsi="Menlo" w:cs="Courier"/>
          <w:b/>
          <w:bCs/>
          <w:color w:val="008000"/>
          <w:sz w:val="20"/>
          <w:szCs w:val="20"/>
          <w:shd w:val="clear" w:color="auto" w:fill="F7FAFF"/>
          <w:lang w:val="es-ES_tradnl" w:eastAsia="en-US"/>
        </w:rPr>
        <w:t>"bg-yellow"</w:t>
      </w:r>
      <w:r w:rsidRPr="00721A63">
        <w:rPr>
          <w:rFonts w:ascii="Menlo" w:hAnsi="Menlo" w:cs="Courier"/>
          <w:color w:val="CC7832"/>
          <w:sz w:val="20"/>
          <w:szCs w:val="20"/>
          <w:shd w:val="clear" w:color="auto" w:fill="F7FAFF"/>
          <w:lang w:val="es-ES_tradnl" w:eastAsia="en-US"/>
        </w:rPr>
        <w:t>;</w:t>
      </w:r>
      <w:r w:rsidR="00E677B5">
        <w:rPr>
          <w:rFonts w:ascii="Menlo" w:hAnsi="Menlo" w:cs="Courier"/>
          <w:color w:val="CC7832"/>
          <w:sz w:val="20"/>
          <w:szCs w:val="20"/>
          <w:shd w:val="clear" w:color="auto" w:fill="F7FAFF"/>
          <w:lang w:val="es-ES_tradnl" w:eastAsia="en-US"/>
        </w:rPr>
        <w:t xml:space="preserve"> // color de fondo</w:t>
      </w:r>
      <w:r w:rsidRPr="00721A63">
        <w:rPr>
          <w:rFonts w:ascii="Menlo" w:hAnsi="Menlo" w:cs="Courier"/>
          <w:color w:val="CC7832"/>
          <w:sz w:val="20"/>
          <w:szCs w:val="20"/>
          <w:shd w:val="clear" w:color="auto" w:fill="F7FAFF"/>
          <w:lang w:val="es-ES_tradnl" w:eastAsia="en-US"/>
        </w:rPr>
        <w:br/>
        <w:t xml:space="preserve">        </w:t>
      </w:r>
      <w:r w:rsidRPr="00721A63">
        <w:rPr>
          <w:rFonts w:ascii="Menlo" w:hAnsi="Menlo" w:cs="Courier"/>
          <w:color w:val="660000"/>
          <w:sz w:val="20"/>
          <w:szCs w:val="20"/>
          <w:shd w:val="clear" w:color="auto" w:fill="F7FAFF"/>
          <w:lang w:val="es-ES_tradnl" w:eastAsia="en-US"/>
        </w:rPr>
        <w:t xml:space="preserve">$faicon </w:t>
      </w:r>
      <w:r w:rsidRPr="00721A63">
        <w:rPr>
          <w:rFonts w:ascii="Menlo" w:hAnsi="Menlo" w:cs="Courier"/>
          <w:color w:val="000000"/>
          <w:sz w:val="20"/>
          <w:szCs w:val="20"/>
          <w:shd w:val="clear" w:color="auto" w:fill="F7FAFF"/>
          <w:lang w:val="es-ES_tradnl" w:eastAsia="en-US"/>
        </w:rPr>
        <w:t xml:space="preserve">= </w:t>
      </w:r>
      <w:r w:rsidRPr="00721A63">
        <w:rPr>
          <w:rFonts w:ascii="Menlo" w:hAnsi="Menlo" w:cs="Courier"/>
          <w:b/>
          <w:bCs/>
          <w:color w:val="008000"/>
          <w:sz w:val="20"/>
          <w:szCs w:val="20"/>
          <w:shd w:val="clear" w:color="auto" w:fill="F7FAFF"/>
          <w:lang w:val="es-ES_tradnl" w:eastAsia="en-US"/>
        </w:rPr>
        <w:t>"fa fa-shopping-cart"</w:t>
      </w:r>
      <w:r w:rsidRPr="00721A63">
        <w:rPr>
          <w:rFonts w:ascii="Menlo" w:hAnsi="Menlo" w:cs="Courier"/>
          <w:color w:val="CC7832"/>
          <w:sz w:val="20"/>
          <w:szCs w:val="20"/>
          <w:shd w:val="clear" w:color="auto" w:fill="F7FAFF"/>
          <w:lang w:val="es-ES_tradnl" w:eastAsia="en-US"/>
        </w:rPr>
        <w:t>;</w:t>
      </w:r>
      <w:r w:rsidR="00E677B5">
        <w:rPr>
          <w:rFonts w:ascii="Menlo" w:hAnsi="Menlo" w:cs="Courier"/>
          <w:color w:val="CC7832"/>
          <w:sz w:val="20"/>
          <w:szCs w:val="20"/>
          <w:shd w:val="clear" w:color="auto" w:fill="F7FAFF"/>
          <w:lang w:val="es-ES_tradnl" w:eastAsia="en-US"/>
        </w:rPr>
        <w:t xml:space="preserve"> // icono</w:t>
      </w:r>
      <w:r w:rsidRPr="00721A63">
        <w:rPr>
          <w:rFonts w:ascii="Menlo" w:hAnsi="Menlo" w:cs="Courier"/>
          <w:color w:val="CC7832"/>
          <w:sz w:val="20"/>
          <w:szCs w:val="20"/>
          <w:shd w:val="clear" w:color="auto" w:fill="F7FAFF"/>
          <w:lang w:val="es-ES_tradnl" w:eastAsia="en-US"/>
        </w:rPr>
        <w:br/>
        <w:t xml:space="preserve">        </w:t>
      </w:r>
      <w:r w:rsidRPr="00721A63">
        <w:rPr>
          <w:rFonts w:ascii="Menlo" w:hAnsi="Menlo" w:cs="Courier"/>
          <w:color w:val="660000"/>
          <w:sz w:val="20"/>
          <w:szCs w:val="20"/>
          <w:shd w:val="clear" w:color="auto" w:fill="F7FAFF"/>
          <w:lang w:val="es-ES_tradnl" w:eastAsia="en-US"/>
        </w:rPr>
        <w:t xml:space="preserve">$url </w:t>
      </w:r>
      <w:r w:rsidRPr="00721A63">
        <w:rPr>
          <w:rFonts w:ascii="Menlo" w:hAnsi="Menlo" w:cs="Courier"/>
          <w:color w:val="000000"/>
          <w:sz w:val="20"/>
          <w:szCs w:val="20"/>
          <w:shd w:val="clear" w:color="auto" w:fill="F7FAFF"/>
          <w:lang w:val="es-ES_tradnl" w:eastAsia="en-US"/>
        </w:rPr>
        <w:t xml:space="preserve">= </w:t>
      </w:r>
      <w:r w:rsidRPr="00721A63">
        <w:rPr>
          <w:rFonts w:ascii="Menlo" w:hAnsi="Menlo" w:cs="Courier"/>
          <w:b/>
          <w:bCs/>
          <w:color w:val="008000"/>
          <w:sz w:val="20"/>
          <w:szCs w:val="20"/>
          <w:shd w:val="clear" w:color="auto" w:fill="F7FAFF"/>
          <w:lang w:val="es-ES_tradnl" w:eastAsia="en-US"/>
        </w:rPr>
        <w:t>"#"</w:t>
      </w:r>
      <w:r w:rsidRPr="00721A63">
        <w:rPr>
          <w:rFonts w:ascii="Menlo" w:hAnsi="Menlo" w:cs="Courier"/>
          <w:color w:val="CC7832"/>
          <w:sz w:val="20"/>
          <w:szCs w:val="20"/>
          <w:shd w:val="clear" w:color="auto" w:fill="F7FAFF"/>
          <w:lang w:val="es-ES_tradnl" w:eastAsia="en-US"/>
        </w:rPr>
        <w:t>;</w:t>
      </w:r>
      <w:r w:rsidR="00E677B5">
        <w:rPr>
          <w:rFonts w:ascii="Menlo" w:hAnsi="Menlo" w:cs="Courier"/>
          <w:color w:val="CC7832"/>
          <w:sz w:val="20"/>
          <w:szCs w:val="20"/>
          <w:shd w:val="clear" w:color="auto" w:fill="F7FAFF"/>
          <w:lang w:val="es-ES_tradnl" w:eastAsia="en-US"/>
        </w:rPr>
        <w:t xml:space="preserve"> // url</w:t>
      </w:r>
      <w:r w:rsidRPr="00721A63">
        <w:rPr>
          <w:rFonts w:ascii="Menlo" w:hAnsi="Menlo" w:cs="Courier"/>
          <w:color w:val="CC7832"/>
          <w:sz w:val="20"/>
          <w:szCs w:val="20"/>
          <w:shd w:val="clear" w:color="auto" w:fill="F7FAFF"/>
          <w:lang w:val="es-ES_tradnl" w:eastAsia="en-US"/>
        </w:rPr>
        <w:br/>
        <w:t xml:space="preserve">        </w:t>
      </w:r>
      <w:r w:rsidRPr="00721A63">
        <w:rPr>
          <w:rFonts w:ascii="Menlo" w:hAnsi="Menlo" w:cs="Courier"/>
          <w:b/>
          <w:bCs/>
          <w:color w:val="000080"/>
          <w:sz w:val="20"/>
          <w:szCs w:val="20"/>
          <w:shd w:val="clear" w:color="auto" w:fill="F7FAFF"/>
          <w:lang w:val="es-ES_tradnl" w:eastAsia="en-US"/>
        </w:rPr>
        <w:t xml:space="preserve">return </w:t>
      </w:r>
      <w:r w:rsidRPr="00721A63">
        <w:rPr>
          <w:rFonts w:ascii="Menlo" w:hAnsi="Menlo" w:cs="Courier"/>
          <w:color w:val="000000"/>
          <w:sz w:val="20"/>
          <w:szCs w:val="20"/>
          <w:shd w:val="clear" w:color="auto" w:fill="F7FAFF"/>
          <w:lang w:val="es-ES_tradnl" w:eastAsia="en-US"/>
        </w:rPr>
        <w:t>view(</w:t>
      </w:r>
      <w:r w:rsidRPr="00721A63">
        <w:rPr>
          <w:rFonts w:ascii="Menlo" w:hAnsi="Menlo" w:cs="Courier"/>
          <w:b/>
          <w:bCs/>
          <w:color w:val="008000"/>
          <w:sz w:val="20"/>
          <w:szCs w:val="20"/>
          <w:shd w:val="clear" w:color="auto" w:fill="F7FAFF"/>
          <w:lang w:val="es-ES_tradnl" w:eastAsia="en-US"/>
        </w:rPr>
        <w:t>'dashboard::widgets.widget-advanced'</w:t>
      </w:r>
      <w:r w:rsidRPr="00721A63">
        <w:rPr>
          <w:rFonts w:ascii="Menlo" w:hAnsi="Menlo" w:cs="Courier"/>
          <w:color w:val="CC7832"/>
          <w:sz w:val="20"/>
          <w:szCs w:val="20"/>
          <w:shd w:val="clear" w:color="auto" w:fill="F7FAFF"/>
          <w:lang w:val="es-ES_tradnl" w:eastAsia="en-US"/>
        </w:rPr>
        <w:t xml:space="preserve">, </w:t>
      </w:r>
      <w:r w:rsidRPr="00721A63">
        <w:rPr>
          <w:rFonts w:ascii="Menlo" w:hAnsi="Menlo" w:cs="Courier"/>
          <w:i/>
          <w:iCs/>
          <w:color w:val="000000"/>
          <w:sz w:val="20"/>
          <w:szCs w:val="20"/>
          <w:shd w:val="clear" w:color="auto" w:fill="F7FAFF"/>
          <w:lang w:val="es-ES_tradnl" w:eastAsia="en-US"/>
        </w:rPr>
        <w:t>compact</w:t>
      </w:r>
      <w:r w:rsidRPr="00721A63">
        <w:rPr>
          <w:rFonts w:ascii="Menlo" w:hAnsi="Menlo" w:cs="Courier"/>
          <w:color w:val="000000"/>
          <w:sz w:val="20"/>
          <w:szCs w:val="20"/>
          <w:shd w:val="clear" w:color="auto" w:fill="F7FAFF"/>
          <w:lang w:val="es-ES_tradnl" w:eastAsia="en-US"/>
        </w:rPr>
        <w:t>(</w:t>
      </w:r>
      <w:r w:rsidRPr="00721A63">
        <w:rPr>
          <w:rFonts w:ascii="Menlo" w:hAnsi="Menlo" w:cs="Courier"/>
          <w:b/>
          <w:bCs/>
          <w:color w:val="008000"/>
          <w:sz w:val="20"/>
          <w:szCs w:val="20"/>
          <w:shd w:val="clear" w:color="auto" w:fill="F7FAFF"/>
          <w:lang w:val="es-ES_tradnl" w:eastAsia="en-US"/>
        </w:rPr>
        <w:t>'number'</w:t>
      </w:r>
      <w:r w:rsidRPr="00721A63">
        <w:rPr>
          <w:rFonts w:ascii="Menlo" w:hAnsi="Menlo" w:cs="Courier"/>
          <w:color w:val="CC7832"/>
          <w:sz w:val="20"/>
          <w:szCs w:val="20"/>
          <w:shd w:val="clear" w:color="auto" w:fill="F7FAFF"/>
          <w:lang w:val="es-ES_tradnl" w:eastAsia="en-US"/>
        </w:rPr>
        <w:t>,</w:t>
      </w:r>
      <w:r w:rsidRPr="00721A63">
        <w:rPr>
          <w:rFonts w:ascii="Menlo" w:hAnsi="Menlo" w:cs="Courier"/>
          <w:b/>
          <w:bCs/>
          <w:color w:val="008000"/>
          <w:sz w:val="20"/>
          <w:szCs w:val="20"/>
          <w:shd w:val="clear" w:color="auto" w:fill="F7FAFF"/>
          <w:lang w:val="es-ES_tradnl" w:eastAsia="en-US"/>
        </w:rPr>
        <w:t>'text'</w:t>
      </w:r>
      <w:r w:rsidRPr="00721A63">
        <w:rPr>
          <w:rFonts w:ascii="Menlo" w:hAnsi="Menlo" w:cs="Courier"/>
          <w:color w:val="CC7832"/>
          <w:sz w:val="20"/>
          <w:szCs w:val="20"/>
          <w:shd w:val="clear" w:color="auto" w:fill="F7FAFF"/>
          <w:lang w:val="es-ES_tradnl" w:eastAsia="en-US"/>
        </w:rPr>
        <w:t>,</w:t>
      </w:r>
      <w:r w:rsidRPr="00721A63">
        <w:rPr>
          <w:rFonts w:ascii="Menlo" w:hAnsi="Menlo" w:cs="Courier"/>
          <w:b/>
          <w:bCs/>
          <w:color w:val="008000"/>
          <w:sz w:val="20"/>
          <w:szCs w:val="20"/>
          <w:shd w:val="clear" w:color="auto" w:fill="F7FAFF"/>
          <w:lang w:val="es-ES_tradnl" w:eastAsia="en-US"/>
        </w:rPr>
        <w:t>'bgcolor'</w:t>
      </w:r>
      <w:r w:rsidRPr="00721A63">
        <w:rPr>
          <w:rFonts w:ascii="Menlo" w:hAnsi="Menlo" w:cs="Courier"/>
          <w:color w:val="CC7832"/>
          <w:sz w:val="20"/>
          <w:szCs w:val="20"/>
          <w:shd w:val="clear" w:color="auto" w:fill="F7FAFF"/>
          <w:lang w:val="es-ES_tradnl" w:eastAsia="en-US"/>
        </w:rPr>
        <w:t>,</w:t>
      </w:r>
      <w:r w:rsidRPr="00721A63">
        <w:rPr>
          <w:rFonts w:ascii="Menlo" w:hAnsi="Menlo" w:cs="Courier"/>
          <w:b/>
          <w:bCs/>
          <w:color w:val="008000"/>
          <w:sz w:val="20"/>
          <w:szCs w:val="20"/>
          <w:shd w:val="clear" w:color="auto" w:fill="F7FAFF"/>
          <w:lang w:val="es-ES_tradnl" w:eastAsia="en-US"/>
        </w:rPr>
        <w:t>'faicon'</w:t>
      </w:r>
      <w:r w:rsidRPr="00721A63">
        <w:rPr>
          <w:rFonts w:ascii="Menlo" w:hAnsi="Menlo" w:cs="Courier"/>
          <w:color w:val="CC7832"/>
          <w:sz w:val="20"/>
          <w:szCs w:val="20"/>
          <w:shd w:val="clear" w:color="auto" w:fill="F7FAFF"/>
          <w:lang w:val="es-ES_tradnl" w:eastAsia="en-US"/>
        </w:rPr>
        <w:t>,</w:t>
      </w:r>
      <w:r w:rsidRPr="00721A63">
        <w:rPr>
          <w:rFonts w:ascii="Menlo" w:hAnsi="Menlo" w:cs="Courier"/>
          <w:b/>
          <w:bCs/>
          <w:color w:val="008000"/>
          <w:sz w:val="20"/>
          <w:szCs w:val="20"/>
          <w:shd w:val="clear" w:color="auto" w:fill="F7FAFF"/>
          <w:lang w:val="es-ES_tradnl" w:eastAsia="en-US"/>
        </w:rPr>
        <w:t>'url'</w:t>
      </w:r>
      <w:r w:rsidRPr="00721A63">
        <w:rPr>
          <w:rFonts w:ascii="Menlo" w:hAnsi="Menlo" w:cs="Courier"/>
          <w:color w:val="000000"/>
          <w:sz w:val="20"/>
          <w:szCs w:val="20"/>
          <w:shd w:val="clear" w:color="auto" w:fill="F7FAFF"/>
          <w:lang w:val="es-ES_tradnl" w:eastAsia="en-US"/>
        </w:rPr>
        <w:t>))-&gt;render()</w:t>
      </w:r>
      <w:r w:rsidRPr="00721A63">
        <w:rPr>
          <w:rFonts w:ascii="Menlo" w:hAnsi="Menlo" w:cs="Courier"/>
          <w:color w:val="CC7832"/>
          <w:sz w:val="20"/>
          <w:szCs w:val="20"/>
          <w:shd w:val="clear" w:color="auto" w:fill="F7FAFF"/>
          <w:lang w:val="es-ES_tradnl" w:eastAsia="en-US"/>
        </w:rPr>
        <w:t>;</w:t>
      </w:r>
      <w:r w:rsidRPr="00721A63">
        <w:rPr>
          <w:rFonts w:ascii="Menlo" w:hAnsi="Menlo" w:cs="Courier"/>
          <w:color w:val="CC7832"/>
          <w:sz w:val="20"/>
          <w:szCs w:val="20"/>
          <w:shd w:val="clear" w:color="auto" w:fill="F7FAFF"/>
          <w:lang w:val="es-ES_tradnl" w:eastAsia="en-US"/>
        </w:rPr>
        <w:br/>
        <w:t xml:space="preserve">    </w:t>
      </w:r>
      <w:r w:rsidRPr="00721A63">
        <w:rPr>
          <w:rFonts w:ascii="Menlo" w:hAnsi="Menlo" w:cs="Courier"/>
          <w:color w:val="000000"/>
          <w:sz w:val="20"/>
          <w:szCs w:val="20"/>
          <w:shd w:val="clear" w:color="auto" w:fill="F7FAFF"/>
          <w:lang w:val="es-ES_tradnl" w:eastAsia="en-US"/>
        </w:rPr>
        <w:t>}</w:t>
      </w:r>
      <w:r w:rsidRPr="00721A63">
        <w:rPr>
          <w:rFonts w:ascii="Menlo" w:hAnsi="Menlo" w:cs="Courier"/>
          <w:color w:val="000000"/>
          <w:sz w:val="20"/>
          <w:szCs w:val="20"/>
          <w:shd w:val="clear" w:color="auto" w:fill="F7FAFF"/>
          <w:lang w:val="es-ES_tradnl" w:eastAsia="en-US"/>
        </w:rPr>
        <w:br/>
        <w:t>}</w:t>
      </w:r>
    </w:p>
    <w:p w14:paraId="092BFC99" w14:textId="77777777" w:rsidR="00721A63" w:rsidRPr="005343B6" w:rsidRDefault="00721A63" w:rsidP="005343B6">
      <w:pPr>
        <w:rPr>
          <w:rFonts w:ascii="Consolas" w:hAnsi="Consolas"/>
        </w:rPr>
      </w:pPr>
    </w:p>
    <w:p w14:paraId="51497E44" w14:textId="77777777" w:rsidR="005343B6" w:rsidRDefault="005343B6" w:rsidP="005343B6">
      <w:pPr>
        <w:rPr>
          <w:rFonts w:ascii="Consolas" w:hAnsi="Consolas"/>
          <w:sz w:val="20"/>
          <w:szCs w:val="20"/>
        </w:rPr>
      </w:pPr>
    </w:p>
    <w:p w14:paraId="6BDD5BFB" w14:textId="399CE019" w:rsidR="00EF14DA" w:rsidRDefault="00EF14DA" w:rsidP="005343B6">
      <w:pPr>
        <w:rPr>
          <w:rFonts w:ascii="Consolas" w:hAnsi="Consolas"/>
          <w:color w:val="FF0000"/>
          <w:sz w:val="20"/>
          <w:szCs w:val="20"/>
        </w:rPr>
      </w:pPr>
      <w:r w:rsidRPr="00EF14DA">
        <w:rPr>
          <w:rFonts w:ascii="Consolas" w:hAnsi="Consolas"/>
          <w:color w:val="FF0000"/>
          <w:sz w:val="20"/>
          <w:szCs w:val="20"/>
        </w:rPr>
        <w:t>Nota:</w:t>
      </w:r>
      <w:r>
        <w:rPr>
          <w:rFonts w:ascii="Consolas" w:hAnsi="Consolas"/>
          <w:color w:val="FF0000"/>
          <w:sz w:val="20"/>
          <w:szCs w:val="20"/>
        </w:rPr>
        <w:t xml:space="preserve"> ese ejemplo de clase de un widget es solo un ejemplo</w:t>
      </w:r>
      <w:r w:rsidR="00A23A56">
        <w:rPr>
          <w:rFonts w:ascii="Consolas" w:hAnsi="Consolas"/>
          <w:color w:val="FF0000"/>
          <w:sz w:val="20"/>
          <w:szCs w:val="20"/>
        </w:rPr>
        <w:t xml:space="preserve"> utilizando el widget middle que esta por default en el core de larus</w:t>
      </w:r>
      <w:r>
        <w:rPr>
          <w:rFonts w:ascii="Consolas" w:hAnsi="Consolas"/>
          <w:color w:val="FF0000"/>
          <w:sz w:val="20"/>
          <w:szCs w:val="20"/>
        </w:rPr>
        <w:t xml:space="preserve"> , los parámetros, pueden variar, dependiendo de su widget que usted crea y que es lo que quiera que tenga.</w:t>
      </w:r>
    </w:p>
    <w:p w14:paraId="0BF93E91" w14:textId="77777777" w:rsidR="00141E60" w:rsidRDefault="00141E60" w:rsidP="005343B6">
      <w:pPr>
        <w:rPr>
          <w:rFonts w:ascii="Consolas" w:hAnsi="Consolas"/>
          <w:color w:val="FF0000"/>
          <w:sz w:val="20"/>
          <w:szCs w:val="20"/>
        </w:rPr>
      </w:pPr>
    </w:p>
    <w:p w14:paraId="459F5286" w14:textId="77777777" w:rsidR="00141E60" w:rsidRDefault="00141E60" w:rsidP="005343B6">
      <w:pPr>
        <w:rPr>
          <w:rFonts w:ascii="Consolas" w:hAnsi="Consolas"/>
          <w:color w:val="FF0000"/>
          <w:sz w:val="20"/>
          <w:szCs w:val="20"/>
        </w:rPr>
      </w:pPr>
      <w:r>
        <w:rPr>
          <w:rFonts w:ascii="Consolas" w:hAnsi="Consolas"/>
          <w:color w:val="FF0000"/>
          <w:sz w:val="20"/>
          <w:szCs w:val="20"/>
        </w:rPr>
        <w:t xml:space="preserve">Nota: </w:t>
      </w:r>
    </w:p>
    <w:p w14:paraId="096C50C6" w14:textId="18B14AFD" w:rsidR="00E44075" w:rsidRPr="00FA48DE" w:rsidRDefault="00141E60" w:rsidP="00141E60">
      <w:pPr>
        <w:pStyle w:val="ListParagraph"/>
        <w:numPr>
          <w:ilvl w:val="0"/>
          <w:numId w:val="26"/>
        </w:numPr>
        <w:rPr>
          <w:rFonts w:ascii="Consolas" w:hAnsi="Consolas"/>
          <w:color w:val="4F81BD" w:themeColor="accent1"/>
          <w:szCs w:val="20"/>
        </w:rPr>
      </w:pPr>
      <w:r w:rsidRPr="00FA48DE">
        <w:rPr>
          <w:rFonts w:ascii="Consolas" w:hAnsi="Consolas"/>
          <w:color w:val="4F81BD" w:themeColor="accent1"/>
          <w:szCs w:val="20"/>
        </w:rPr>
        <w:t>los wi</w:t>
      </w:r>
      <w:r w:rsidR="00FA48DE">
        <w:rPr>
          <w:rFonts w:ascii="Consolas" w:hAnsi="Consolas"/>
          <w:color w:val="4F81BD" w:themeColor="accent1"/>
          <w:szCs w:val="20"/>
        </w:rPr>
        <w:t>dgets por default, se localiza</w:t>
      </w:r>
      <w:r w:rsidRPr="00FA48DE">
        <w:rPr>
          <w:rFonts w:ascii="Consolas" w:hAnsi="Consolas"/>
          <w:color w:val="4F81BD" w:themeColor="accent1"/>
          <w:szCs w:val="20"/>
        </w:rPr>
        <w:t xml:space="preserve"> en /modules/Dashboard/Resources/views/widgets/ </w:t>
      </w:r>
    </w:p>
    <w:p w14:paraId="208244F7" w14:textId="77777777" w:rsidR="00B56E3E" w:rsidRDefault="00141E60" w:rsidP="00141E60">
      <w:pPr>
        <w:pStyle w:val="ListParagraph"/>
        <w:numPr>
          <w:ilvl w:val="0"/>
          <w:numId w:val="26"/>
        </w:numPr>
        <w:rPr>
          <w:rFonts w:ascii="Consolas" w:hAnsi="Consolas"/>
          <w:color w:val="4F81BD" w:themeColor="accent1"/>
          <w:szCs w:val="20"/>
        </w:rPr>
      </w:pPr>
      <w:r w:rsidRPr="00FA48DE">
        <w:rPr>
          <w:rFonts w:ascii="Consolas" w:hAnsi="Consolas"/>
          <w:color w:val="4F81BD" w:themeColor="accent1"/>
          <w:szCs w:val="20"/>
        </w:rPr>
        <w:t xml:space="preserve">para crear tus propios widgets en tu modulo, puede tener la siguiente ruta . </w:t>
      </w:r>
    </w:p>
    <w:p w14:paraId="6AAC1972" w14:textId="0E19F8AC" w:rsidR="00141E60" w:rsidRPr="00FA48DE" w:rsidRDefault="00B56E3E" w:rsidP="00B56E3E">
      <w:pPr>
        <w:pStyle w:val="ListParagraph"/>
        <w:ind w:left="720"/>
        <w:rPr>
          <w:rFonts w:ascii="Consolas" w:hAnsi="Consolas"/>
          <w:color w:val="4F81BD" w:themeColor="accent1"/>
          <w:szCs w:val="20"/>
        </w:rPr>
      </w:pPr>
      <w:r>
        <w:rPr>
          <w:rFonts w:ascii="Consolas" w:hAnsi="Consolas"/>
          <w:color w:val="4F81BD" w:themeColor="accent1"/>
          <w:szCs w:val="20"/>
        </w:rPr>
        <w:t>/modules/NOMBRE_DE_TU_MOdulo</w:t>
      </w:r>
      <w:r w:rsidR="00141E60" w:rsidRPr="00FA48DE">
        <w:rPr>
          <w:rFonts w:ascii="Consolas" w:hAnsi="Consolas"/>
          <w:color w:val="4F81BD" w:themeColor="accent1"/>
          <w:szCs w:val="20"/>
        </w:rPr>
        <w:t>/Resources/views/widgets/nombre_de_tu_widget.blade.php</w:t>
      </w:r>
    </w:p>
    <w:p w14:paraId="539741A2" w14:textId="486D6697" w:rsidR="00141E60" w:rsidRPr="00FA48DE" w:rsidRDefault="00141E60" w:rsidP="00141E60">
      <w:pPr>
        <w:pStyle w:val="ListParagraph"/>
        <w:numPr>
          <w:ilvl w:val="0"/>
          <w:numId w:val="26"/>
        </w:numPr>
        <w:rPr>
          <w:rFonts w:ascii="Consolas" w:hAnsi="Consolas"/>
          <w:color w:val="4F81BD" w:themeColor="accent1"/>
          <w:szCs w:val="20"/>
        </w:rPr>
      </w:pPr>
      <w:r w:rsidRPr="00FA48DE">
        <w:rPr>
          <w:rFonts w:ascii="Consolas" w:hAnsi="Consolas"/>
          <w:color w:val="4F81BD" w:themeColor="accent1"/>
          <w:szCs w:val="20"/>
        </w:rPr>
        <w:t>en views puedes crear una carpeta llamada widgets.</w:t>
      </w:r>
    </w:p>
    <w:p w14:paraId="64968800" w14:textId="2C93E308" w:rsidR="00FA48DE" w:rsidRPr="00FA48DE" w:rsidRDefault="00FA48DE" w:rsidP="00141E60">
      <w:pPr>
        <w:pStyle w:val="ListParagraph"/>
        <w:numPr>
          <w:ilvl w:val="0"/>
          <w:numId w:val="26"/>
        </w:numPr>
        <w:rPr>
          <w:rFonts w:ascii="Consolas" w:hAnsi="Consolas"/>
          <w:szCs w:val="20"/>
        </w:rPr>
      </w:pPr>
      <w:r w:rsidRPr="00FA48DE">
        <w:rPr>
          <w:rFonts w:ascii="Consolas" w:hAnsi="Consolas"/>
          <w:color w:val="4F81BD" w:themeColor="accent1"/>
          <w:szCs w:val="20"/>
        </w:rPr>
        <w:t>Para llamar un widge</w:t>
      </w:r>
      <w:r>
        <w:rPr>
          <w:rFonts w:ascii="Consolas" w:hAnsi="Consolas"/>
          <w:color w:val="4F81BD" w:themeColor="accent1"/>
          <w:szCs w:val="20"/>
        </w:rPr>
        <w:t>t de la siguiente forma.</w:t>
      </w:r>
    </w:p>
    <w:p w14:paraId="31A845B7" w14:textId="7DEC5BC3" w:rsidR="00FA48DE" w:rsidRDefault="00FA48DE" w:rsidP="00FA48DE">
      <w:pPr>
        <w:pStyle w:val="ListParagraph"/>
        <w:ind w:left="720"/>
        <w:rPr>
          <w:rFonts w:ascii="Menlo" w:hAnsi="Menlo" w:cs="Courier"/>
          <w:color w:val="CC7832"/>
          <w:szCs w:val="20"/>
          <w:shd w:val="clear" w:color="auto" w:fill="F7FAFF"/>
          <w:lang w:val="es-ES_tradnl" w:eastAsia="en-US"/>
        </w:rPr>
      </w:pPr>
      <w:r w:rsidRPr="00721A63">
        <w:rPr>
          <w:rFonts w:ascii="Menlo" w:hAnsi="Menlo" w:cs="Courier"/>
          <w:b/>
          <w:bCs/>
          <w:color w:val="000080"/>
          <w:szCs w:val="20"/>
          <w:shd w:val="clear" w:color="auto" w:fill="F7FAFF"/>
          <w:lang w:val="es-ES_tradnl" w:eastAsia="en-US"/>
        </w:rPr>
        <w:t xml:space="preserve">return </w:t>
      </w:r>
      <w:r w:rsidRPr="00721A63">
        <w:rPr>
          <w:rFonts w:ascii="Menlo" w:hAnsi="Menlo" w:cs="Courier"/>
          <w:color w:val="000000"/>
          <w:szCs w:val="20"/>
          <w:shd w:val="clear" w:color="auto" w:fill="F7FAFF"/>
          <w:lang w:val="es-ES_tradnl" w:eastAsia="en-US"/>
        </w:rPr>
        <w:t>view(</w:t>
      </w:r>
      <w:r w:rsidRPr="00721A63">
        <w:rPr>
          <w:rFonts w:ascii="Menlo" w:hAnsi="Menlo" w:cs="Courier"/>
          <w:b/>
          <w:bCs/>
          <w:color w:val="008000"/>
          <w:szCs w:val="20"/>
          <w:shd w:val="clear" w:color="auto" w:fill="F7FAFF"/>
          <w:lang w:val="es-ES_tradnl" w:eastAsia="en-US"/>
        </w:rPr>
        <w:t>'</w:t>
      </w:r>
      <w:r>
        <w:rPr>
          <w:rFonts w:ascii="Menlo" w:hAnsi="Menlo" w:cs="Courier"/>
          <w:b/>
          <w:bCs/>
          <w:color w:val="008000"/>
          <w:szCs w:val="20"/>
          <w:shd w:val="clear" w:color="auto" w:fill="F7FAFF"/>
          <w:lang w:val="es-ES_tradnl" w:eastAsia="en-US"/>
        </w:rPr>
        <w:t>modelo</w:t>
      </w:r>
      <w:r w:rsidRPr="00721A63">
        <w:rPr>
          <w:rFonts w:ascii="Menlo" w:hAnsi="Menlo" w:cs="Courier"/>
          <w:b/>
          <w:bCs/>
          <w:color w:val="008000"/>
          <w:szCs w:val="20"/>
          <w:shd w:val="clear" w:color="auto" w:fill="F7FAFF"/>
          <w:lang w:val="es-ES_tradnl" w:eastAsia="en-US"/>
        </w:rPr>
        <w:t>::widgets.</w:t>
      </w:r>
      <w:r>
        <w:rPr>
          <w:rFonts w:ascii="Menlo" w:hAnsi="Menlo" w:cs="Courier"/>
          <w:b/>
          <w:bCs/>
          <w:color w:val="008000"/>
          <w:szCs w:val="20"/>
          <w:shd w:val="clear" w:color="auto" w:fill="F7FAFF"/>
          <w:lang w:val="es-ES_tradnl" w:eastAsia="en-US"/>
        </w:rPr>
        <w:t>nombre_de_la_vista</w:t>
      </w:r>
      <w:r w:rsidRPr="00721A63">
        <w:rPr>
          <w:rFonts w:ascii="Menlo" w:hAnsi="Menlo" w:cs="Courier"/>
          <w:b/>
          <w:bCs/>
          <w:color w:val="008000"/>
          <w:szCs w:val="20"/>
          <w:shd w:val="clear" w:color="auto" w:fill="F7FAFF"/>
          <w:lang w:val="es-ES_tradnl" w:eastAsia="en-US"/>
        </w:rPr>
        <w:t xml:space="preserve"> '</w:t>
      </w:r>
      <w:r w:rsidRPr="00721A63">
        <w:rPr>
          <w:rFonts w:ascii="Menlo" w:hAnsi="Menlo" w:cs="Courier"/>
          <w:color w:val="CC7832"/>
          <w:szCs w:val="20"/>
          <w:shd w:val="clear" w:color="auto" w:fill="F7FAFF"/>
          <w:lang w:val="es-ES_tradnl" w:eastAsia="en-US"/>
        </w:rPr>
        <w:t xml:space="preserve">, </w:t>
      </w:r>
      <w:r w:rsidRPr="00721A63">
        <w:rPr>
          <w:rFonts w:ascii="Menlo" w:hAnsi="Menlo" w:cs="Courier"/>
          <w:i/>
          <w:iCs/>
          <w:color w:val="000000"/>
          <w:szCs w:val="20"/>
          <w:shd w:val="clear" w:color="auto" w:fill="F7FAFF"/>
          <w:lang w:val="es-ES_tradnl" w:eastAsia="en-US"/>
        </w:rPr>
        <w:t>compact</w:t>
      </w:r>
      <w:r w:rsidRPr="00721A63">
        <w:rPr>
          <w:rFonts w:ascii="Menlo" w:hAnsi="Menlo" w:cs="Courier"/>
          <w:color w:val="000000"/>
          <w:szCs w:val="20"/>
          <w:shd w:val="clear" w:color="auto" w:fill="F7FAFF"/>
          <w:lang w:val="es-ES_tradnl" w:eastAsia="en-US"/>
        </w:rPr>
        <w:t>(</w:t>
      </w:r>
      <w:r w:rsidRPr="00721A63">
        <w:rPr>
          <w:rFonts w:ascii="Menlo" w:hAnsi="Menlo" w:cs="Courier"/>
          <w:b/>
          <w:bCs/>
          <w:color w:val="008000"/>
          <w:szCs w:val="20"/>
          <w:shd w:val="clear" w:color="auto" w:fill="F7FAFF"/>
          <w:lang w:val="es-ES_tradnl" w:eastAsia="en-US"/>
        </w:rPr>
        <w:t>'</w:t>
      </w:r>
      <w:r>
        <w:rPr>
          <w:rFonts w:ascii="Menlo" w:hAnsi="Menlo" w:cs="Courier"/>
          <w:b/>
          <w:bCs/>
          <w:color w:val="008000"/>
          <w:szCs w:val="20"/>
          <w:shd w:val="clear" w:color="auto" w:fill="F7FAFF"/>
          <w:lang w:val="es-ES_tradnl" w:eastAsia="en-US"/>
        </w:rPr>
        <w:t>parametros</w:t>
      </w:r>
      <w:r>
        <w:rPr>
          <w:rFonts w:ascii="Menlo" w:hAnsi="Menlo" w:cs="Courier" w:hint="eastAsia"/>
          <w:b/>
          <w:bCs/>
          <w:color w:val="008000"/>
          <w:szCs w:val="20"/>
          <w:shd w:val="clear" w:color="auto" w:fill="F7FAFF"/>
          <w:lang w:val="es-ES_tradnl" w:eastAsia="en-US"/>
        </w:rPr>
        <w:t>’</w:t>
      </w:r>
      <w:r w:rsidRPr="00721A63">
        <w:rPr>
          <w:rFonts w:ascii="Menlo" w:hAnsi="Menlo" w:cs="Courier"/>
          <w:color w:val="000000"/>
          <w:szCs w:val="20"/>
          <w:shd w:val="clear" w:color="auto" w:fill="F7FAFF"/>
          <w:lang w:val="es-ES_tradnl" w:eastAsia="en-US"/>
        </w:rPr>
        <w:t>))-&gt;render()</w:t>
      </w:r>
      <w:r w:rsidRPr="00721A63">
        <w:rPr>
          <w:rFonts w:ascii="Menlo" w:hAnsi="Menlo" w:cs="Courier"/>
          <w:color w:val="CC7832"/>
          <w:szCs w:val="20"/>
          <w:shd w:val="clear" w:color="auto" w:fill="F7FAFF"/>
          <w:lang w:val="es-ES_tradnl" w:eastAsia="en-US"/>
        </w:rPr>
        <w:t>;</w:t>
      </w:r>
    </w:p>
    <w:p w14:paraId="1186F142" w14:textId="77777777" w:rsidR="002B313E" w:rsidRDefault="002B313E" w:rsidP="00FA48DE">
      <w:pPr>
        <w:pStyle w:val="ListParagraph"/>
        <w:ind w:left="720"/>
        <w:rPr>
          <w:rFonts w:ascii="Menlo" w:hAnsi="Menlo" w:cs="Courier"/>
          <w:color w:val="CC7832"/>
          <w:szCs w:val="20"/>
          <w:shd w:val="clear" w:color="auto" w:fill="F7FAFF"/>
          <w:lang w:val="es-ES_tradnl" w:eastAsia="en-US"/>
        </w:rPr>
      </w:pPr>
    </w:p>
    <w:p w14:paraId="7EC74AFE" w14:textId="77777777" w:rsidR="00FB0DD6" w:rsidRDefault="00FB0DD6" w:rsidP="00FA48DE">
      <w:pPr>
        <w:pStyle w:val="ListParagraph"/>
        <w:ind w:left="720"/>
        <w:rPr>
          <w:rFonts w:ascii="Consolas" w:hAnsi="Consolas"/>
          <w:szCs w:val="20"/>
        </w:rPr>
      </w:pPr>
    </w:p>
    <w:p w14:paraId="3E94E42A" w14:textId="77777777" w:rsidR="00FB0DD6" w:rsidRDefault="00FB0DD6" w:rsidP="00FA48DE">
      <w:pPr>
        <w:pStyle w:val="ListParagraph"/>
        <w:ind w:left="720"/>
        <w:rPr>
          <w:rFonts w:ascii="Consolas" w:hAnsi="Consolas"/>
          <w:szCs w:val="20"/>
        </w:rPr>
      </w:pPr>
    </w:p>
    <w:p w14:paraId="7101FCB1" w14:textId="77777777" w:rsidR="00FB0DD6" w:rsidRDefault="00FB0DD6" w:rsidP="00FA48DE">
      <w:pPr>
        <w:pStyle w:val="ListParagraph"/>
        <w:ind w:left="720"/>
        <w:rPr>
          <w:rFonts w:ascii="Consolas" w:hAnsi="Consolas"/>
          <w:szCs w:val="20"/>
        </w:rPr>
      </w:pPr>
    </w:p>
    <w:p w14:paraId="7447FF8B" w14:textId="77777777" w:rsidR="00FB0DD6" w:rsidRDefault="00FB0DD6" w:rsidP="00FA48DE">
      <w:pPr>
        <w:pStyle w:val="ListParagraph"/>
        <w:ind w:left="720"/>
        <w:rPr>
          <w:rFonts w:ascii="Consolas" w:hAnsi="Consolas"/>
          <w:szCs w:val="20"/>
        </w:rPr>
      </w:pPr>
    </w:p>
    <w:p w14:paraId="09237168" w14:textId="77777777" w:rsidR="00FB0DD6" w:rsidRDefault="00FB0DD6" w:rsidP="00FA48DE">
      <w:pPr>
        <w:pStyle w:val="ListParagraph"/>
        <w:ind w:left="720"/>
        <w:rPr>
          <w:rFonts w:ascii="Consolas" w:hAnsi="Consolas"/>
          <w:szCs w:val="20"/>
        </w:rPr>
      </w:pPr>
    </w:p>
    <w:p w14:paraId="2FC26AA4" w14:textId="77777777" w:rsidR="00FB0DD6" w:rsidRDefault="00FB0DD6" w:rsidP="00FA48DE">
      <w:pPr>
        <w:pStyle w:val="ListParagraph"/>
        <w:ind w:left="720"/>
        <w:rPr>
          <w:rFonts w:ascii="Consolas" w:hAnsi="Consolas"/>
          <w:szCs w:val="20"/>
        </w:rPr>
      </w:pPr>
    </w:p>
    <w:p w14:paraId="5081D079" w14:textId="77777777" w:rsidR="00FB0DD6" w:rsidRDefault="00FB0DD6" w:rsidP="00FA48DE">
      <w:pPr>
        <w:pStyle w:val="ListParagraph"/>
        <w:ind w:left="720"/>
        <w:rPr>
          <w:rFonts w:ascii="Consolas" w:hAnsi="Consolas"/>
          <w:szCs w:val="20"/>
        </w:rPr>
      </w:pPr>
    </w:p>
    <w:p w14:paraId="1F2782F5" w14:textId="77777777" w:rsidR="00FB0DD6" w:rsidRDefault="00FB0DD6" w:rsidP="00FA48DE">
      <w:pPr>
        <w:pStyle w:val="ListParagraph"/>
        <w:ind w:left="720"/>
        <w:rPr>
          <w:rFonts w:ascii="Consolas" w:hAnsi="Consolas"/>
          <w:szCs w:val="20"/>
        </w:rPr>
      </w:pPr>
    </w:p>
    <w:p w14:paraId="49D7B20B" w14:textId="77777777" w:rsidR="00FB0DD6" w:rsidRDefault="00FB0DD6" w:rsidP="00FA48DE">
      <w:pPr>
        <w:pStyle w:val="ListParagraph"/>
        <w:ind w:left="720"/>
        <w:rPr>
          <w:rFonts w:ascii="Consolas" w:hAnsi="Consolas"/>
          <w:szCs w:val="20"/>
        </w:rPr>
      </w:pPr>
    </w:p>
    <w:p w14:paraId="72D61CF2" w14:textId="77777777" w:rsidR="00FB0DD6" w:rsidRPr="00141E60" w:rsidRDefault="00FB0DD6" w:rsidP="00FA48DE">
      <w:pPr>
        <w:pStyle w:val="ListParagraph"/>
        <w:ind w:left="720"/>
        <w:rPr>
          <w:rFonts w:ascii="Consolas" w:hAnsi="Consolas"/>
          <w:szCs w:val="20"/>
        </w:rPr>
      </w:pPr>
    </w:p>
    <w:p w14:paraId="1B215EA9" w14:textId="77777777" w:rsidR="00FB0DD6" w:rsidRDefault="00FB0DD6" w:rsidP="00E44075">
      <w:pPr>
        <w:pStyle w:val="Heading1"/>
      </w:pPr>
    </w:p>
    <w:p w14:paraId="00E224C2" w14:textId="77777777" w:rsidR="002B313E" w:rsidRDefault="002B313E" w:rsidP="00E44075">
      <w:pPr>
        <w:pStyle w:val="Heading1"/>
      </w:pPr>
    </w:p>
    <w:p w14:paraId="1B636511" w14:textId="4F290C4D" w:rsidR="00E44075" w:rsidRDefault="00E44075" w:rsidP="00E44075">
      <w:pPr>
        <w:pStyle w:val="Heading1"/>
      </w:pPr>
      <w:r>
        <w:t>Registrar modulo y permisos</w:t>
      </w:r>
    </w:p>
    <w:p w14:paraId="74C9B89E" w14:textId="77777777" w:rsidR="00E44075" w:rsidRDefault="00E44075" w:rsidP="00E44075"/>
    <w:p w14:paraId="79BC6CA5" w14:textId="707D054D" w:rsidR="00E44075" w:rsidRDefault="00E44075" w:rsidP="00E44075">
      <w:r>
        <w:t>Cada modu</w:t>
      </w:r>
      <w:r w:rsidR="004577B4">
        <w:t xml:space="preserve">lo necesita tener sus permisos para en el cual se pueda asignar a </w:t>
      </w:r>
      <w:r w:rsidR="000A1953">
        <w:t>cada role y se maneje el uso de</w:t>
      </w:r>
      <w:r w:rsidR="005D68FB">
        <w:t xml:space="preserve"> accesos y </w:t>
      </w:r>
      <w:r w:rsidR="000A1953">
        <w:t>restricciones</w:t>
      </w:r>
      <w:r w:rsidR="005D68FB">
        <w:t>.</w:t>
      </w:r>
    </w:p>
    <w:p w14:paraId="5F21E13F" w14:textId="77777777" w:rsidR="004577B4" w:rsidRDefault="004577B4" w:rsidP="00457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CC7832"/>
          <w:sz w:val="20"/>
          <w:szCs w:val="20"/>
          <w:shd w:val="clear" w:color="auto" w:fill="F7FAFF"/>
          <w:lang w:val="es-ES_tradnl" w:eastAsia="en-US"/>
        </w:rPr>
      </w:pPr>
      <w:r>
        <w:rPr>
          <w:rFonts w:ascii="Menlo" w:hAnsi="Menlo" w:cs="Courier"/>
          <w:i/>
          <w:iCs/>
          <w:color w:val="808080"/>
          <w:sz w:val="20"/>
          <w:szCs w:val="20"/>
          <w:shd w:val="clear" w:color="auto" w:fill="F7FAFF"/>
          <w:lang w:val="es-ES_tradnl" w:eastAsia="en-US"/>
        </w:rPr>
        <w:t>/</w:t>
      </w:r>
      <w:r w:rsidRPr="004577B4">
        <w:rPr>
          <w:rFonts w:ascii="Menlo" w:hAnsi="Menlo" w:cs="Courier"/>
          <w:i/>
          <w:iCs/>
          <w:color w:val="808080"/>
          <w:sz w:val="20"/>
          <w:szCs w:val="20"/>
          <w:shd w:val="clear" w:color="auto" w:fill="F7FAFF"/>
          <w:lang w:val="es-ES_tradnl" w:eastAsia="en-US"/>
        </w:rPr>
        <w:t>/ insertamos en la tabla modules, el nombre de nuestro paquete</w:t>
      </w:r>
      <w:r w:rsidRPr="004577B4">
        <w:rPr>
          <w:rFonts w:ascii="Menlo" w:hAnsi="Menlo" w:cs="Courier"/>
          <w:i/>
          <w:iCs/>
          <w:color w:val="808080"/>
          <w:sz w:val="20"/>
          <w:szCs w:val="20"/>
          <w:shd w:val="clear" w:color="auto" w:fill="F7FAFF"/>
          <w:lang w:val="es-ES_tradnl" w:eastAsia="en-US"/>
        </w:rPr>
        <w:br/>
      </w:r>
      <w:r w:rsidRPr="004577B4">
        <w:rPr>
          <w:rFonts w:ascii="Menlo" w:hAnsi="Menlo" w:cs="Courier"/>
          <w:i/>
          <w:iCs/>
          <w:color w:val="808080"/>
          <w:sz w:val="20"/>
          <w:szCs w:val="20"/>
          <w:shd w:val="clear" w:color="auto" w:fill="F7FAFF"/>
          <w:lang w:val="es-ES_tradnl" w:eastAsia="en-US"/>
        </w:rPr>
        <w:br/>
      </w:r>
      <w:r w:rsidRPr="004577B4">
        <w:rPr>
          <w:rFonts w:ascii="Menlo" w:hAnsi="Menlo" w:cs="Courier"/>
          <w:color w:val="000000"/>
          <w:sz w:val="20"/>
          <w:szCs w:val="20"/>
          <w:shd w:val="clear" w:color="auto" w:fill="F7FAFF"/>
          <w:lang w:val="es-ES_tradnl" w:eastAsia="en-US"/>
        </w:rPr>
        <w:t>DB::</w:t>
      </w:r>
      <w:r w:rsidRPr="004577B4">
        <w:rPr>
          <w:rFonts w:ascii="Menlo" w:hAnsi="Menlo" w:cs="Courier"/>
          <w:i/>
          <w:iCs/>
          <w:color w:val="000000"/>
          <w:sz w:val="20"/>
          <w:szCs w:val="20"/>
          <w:shd w:val="clear" w:color="auto" w:fill="F7FAFF"/>
          <w:lang w:val="es-ES_tradnl" w:eastAsia="en-US"/>
        </w:rPr>
        <w:t>table</w:t>
      </w:r>
      <w:r w:rsidRPr="004577B4">
        <w:rPr>
          <w:rFonts w:ascii="Menlo" w:hAnsi="Menlo" w:cs="Courier"/>
          <w:color w:val="000000"/>
          <w:sz w:val="20"/>
          <w:szCs w:val="20"/>
          <w:shd w:val="clear" w:color="auto" w:fill="F7FAFF"/>
          <w:lang w:val="es-ES_tradnl" w:eastAsia="en-US"/>
        </w:rPr>
        <w:t>(</w:t>
      </w:r>
      <w:r w:rsidRPr="004577B4">
        <w:rPr>
          <w:rFonts w:ascii="Menlo" w:hAnsi="Menlo" w:cs="Courier"/>
          <w:b/>
          <w:bCs/>
          <w:color w:val="008000"/>
          <w:sz w:val="20"/>
          <w:szCs w:val="20"/>
          <w:shd w:val="clear" w:color="auto" w:fill="F7FAFF"/>
          <w:lang w:val="es-ES_tradnl" w:eastAsia="en-US"/>
        </w:rPr>
        <w:t>'modules'</w:t>
      </w:r>
      <w:r w:rsidRPr="004577B4">
        <w:rPr>
          <w:rFonts w:ascii="Menlo" w:hAnsi="Menlo" w:cs="Courier"/>
          <w:color w:val="000000"/>
          <w:sz w:val="20"/>
          <w:szCs w:val="20"/>
          <w:shd w:val="clear" w:color="auto" w:fill="F7FAFF"/>
          <w:lang w:val="es-ES_tradnl" w:eastAsia="en-US"/>
        </w:rPr>
        <w:t>)-&gt;insert(</w:t>
      </w:r>
      <w:r w:rsidRPr="004577B4">
        <w:rPr>
          <w:rFonts w:ascii="Menlo" w:hAnsi="Menlo" w:cs="Courier"/>
          <w:color w:val="000000"/>
          <w:sz w:val="20"/>
          <w:szCs w:val="20"/>
          <w:shd w:val="clear" w:color="auto" w:fill="F7FAFF"/>
          <w:lang w:val="es-ES_tradnl" w:eastAsia="en-US"/>
        </w:rPr>
        <w:br/>
        <w:t xml:space="preserve">    </w:t>
      </w:r>
      <w:r w:rsidRPr="004577B4">
        <w:rPr>
          <w:rFonts w:ascii="Menlo" w:hAnsi="Menlo" w:cs="Courier"/>
          <w:b/>
          <w:bCs/>
          <w:color w:val="000080"/>
          <w:sz w:val="20"/>
          <w:szCs w:val="20"/>
          <w:shd w:val="clear" w:color="auto" w:fill="F7FAFF"/>
          <w:lang w:val="es-ES_tradnl" w:eastAsia="en-US"/>
        </w:rPr>
        <w:t>array</w:t>
      </w:r>
      <w:r w:rsidRPr="004577B4">
        <w:rPr>
          <w:rFonts w:ascii="Menlo" w:hAnsi="Menlo" w:cs="Courier"/>
          <w:color w:val="000000"/>
          <w:sz w:val="20"/>
          <w:szCs w:val="20"/>
          <w:shd w:val="clear" w:color="auto" w:fill="F7FAFF"/>
          <w:lang w:val="es-ES_tradnl" w:eastAsia="en-US"/>
        </w:rPr>
        <w:t>(</w:t>
      </w:r>
      <w:r w:rsidRPr="004577B4">
        <w:rPr>
          <w:rFonts w:ascii="Menlo" w:hAnsi="Menlo" w:cs="Courier"/>
          <w:color w:val="000000"/>
          <w:sz w:val="20"/>
          <w:szCs w:val="20"/>
          <w:shd w:val="clear" w:color="auto" w:fill="F7FAFF"/>
          <w:lang w:val="es-ES_tradnl" w:eastAsia="en-US"/>
        </w:rPr>
        <w:br/>
        <w:t xml:space="preserve">     </w:t>
      </w:r>
      <w:r w:rsidRPr="004577B4">
        <w:rPr>
          <w:rFonts w:ascii="Menlo" w:hAnsi="Menlo" w:cs="Courier"/>
          <w:color w:val="CC7832"/>
          <w:sz w:val="20"/>
          <w:szCs w:val="20"/>
          <w:shd w:val="clear" w:color="auto" w:fill="F7FAFF"/>
          <w:lang w:val="es-ES_tradnl" w:eastAsia="en-US"/>
        </w:rPr>
        <w:t xml:space="preserve"> </w:t>
      </w:r>
      <w:r w:rsidRPr="004577B4">
        <w:rPr>
          <w:rFonts w:ascii="Menlo" w:hAnsi="Menlo" w:cs="Courier"/>
          <w:b/>
          <w:bCs/>
          <w:color w:val="008000"/>
          <w:sz w:val="20"/>
          <w:szCs w:val="20"/>
          <w:shd w:val="clear" w:color="auto" w:fill="F7FAFF"/>
          <w:lang w:val="es-ES_tradnl" w:eastAsia="en-US"/>
        </w:rPr>
        <w:t xml:space="preserve">'module_name' </w:t>
      </w:r>
      <w:r w:rsidRPr="004577B4">
        <w:rPr>
          <w:rFonts w:ascii="Menlo" w:hAnsi="Menlo" w:cs="Courier"/>
          <w:color w:val="000000"/>
          <w:sz w:val="20"/>
          <w:szCs w:val="20"/>
          <w:shd w:val="clear" w:color="auto" w:fill="F7FAFF"/>
          <w:lang w:val="es-ES_tradnl" w:eastAsia="en-US"/>
        </w:rPr>
        <w:t xml:space="preserve">=&gt; </w:t>
      </w:r>
      <w:r w:rsidRPr="004577B4">
        <w:rPr>
          <w:rFonts w:ascii="Menlo" w:hAnsi="Menlo" w:cs="Courier"/>
          <w:b/>
          <w:bCs/>
          <w:color w:val="008000"/>
          <w:sz w:val="20"/>
          <w:szCs w:val="20"/>
          <w:shd w:val="clear" w:color="auto" w:fill="F7FAFF"/>
          <w:lang w:val="es-ES_tradnl" w:eastAsia="en-US"/>
        </w:rPr>
        <w:t>'Nombre del paquete'</w:t>
      </w:r>
      <w:r w:rsidRPr="004577B4">
        <w:rPr>
          <w:rFonts w:ascii="Menlo" w:hAnsi="Menlo" w:cs="Courier"/>
          <w:color w:val="CC7832"/>
          <w:sz w:val="20"/>
          <w:szCs w:val="20"/>
          <w:shd w:val="clear" w:color="auto" w:fill="F7FAFF"/>
          <w:lang w:val="es-ES_tradnl" w:eastAsia="en-US"/>
        </w:rPr>
        <w:t>,</w:t>
      </w:r>
      <w:r w:rsidRPr="004577B4">
        <w:rPr>
          <w:rFonts w:ascii="Menlo" w:hAnsi="Menlo" w:cs="Courier"/>
          <w:i/>
          <w:iCs/>
          <w:color w:val="808080"/>
          <w:sz w:val="20"/>
          <w:szCs w:val="20"/>
          <w:shd w:val="clear" w:color="auto" w:fill="F7FAFF"/>
          <w:lang w:val="es-ES_tradnl" w:eastAsia="en-US"/>
        </w:rPr>
        <w:br/>
        <w:t xml:space="preserve">    </w:t>
      </w:r>
      <w:r w:rsidRPr="004577B4">
        <w:rPr>
          <w:rFonts w:ascii="Menlo" w:hAnsi="Menlo" w:cs="Courier"/>
          <w:color w:val="000000"/>
          <w:sz w:val="20"/>
          <w:szCs w:val="20"/>
          <w:shd w:val="clear" w:color="auto" w:fill="F7FAFF"/>
          <w:lang w:val="es-ES_tradnl" w:eastAsia="en-US"/>
        </w:rPr>
        <w:t>)</w:t>
      </w:r>
      <w:r w:rsidRPr="004577B4">
        <w:rPr>
          <w:rFonts w:ascii="Menlo" w:hAnsi="Menlo" w:cs="Courier"/>
          <w:color w:val="000000"/>
          <w:sz w:val="20"/>
          <w:szCs w:val="20"/>
          <w:shd w:val="clear" w:color="auto" w:fill="F7FAFF"/>
          <w:lang w:val="es-ES_tradnl" w:eastAsia="en-US"/>
        </w:rPr>
        <w:br/>
        <w:t>)</w:t>
      </w:r>
      <w:r w:rsidRPr="004577B4">
        <w:rPr>
          <w:rFonts w:ascii="Menlo" w:hAnsi="Menlo" w:cs="Courier"/>
          <w:color w:val="CC7832"/>
          <w:sz w:val="20"/>
          <w:szCs w:val="20"/>
          <w:shd w:val="clear" w:color="auto" w:fill="F7FAFF"/>
          <w:lang w:val="es-ES_tradnl" w:eastAsia="en-US"/>
        </w:rPr>
        <w:t>;</w:t>
      </w:r>
    </w:p>
    <w:p w14:paraId="724F80AB" w14:textId="552DB9A8" w:rsidR="004577B4" w:rsidRPr="004577B4" w:rsidRDefault="004577B4" w:rsidP="00457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000000"/>
          <w:sz w:val="20"/>
          <w:szCs w:val="20"/>
          <w:lang w:val="es-ES_tradnl" w:eastAsia="en-US"/>
        </w:rPr>
      </w:pPr>
      <w:r>
        <w:rPr>
          <w:rFonts w:ascii="Menlo" w:hAnsi="Menlo" w:cs="Courier"/>
          <w:color w:val="CC7832"/>
          <w:sz w:val="20"/>
          <w:szCs w:val="20"/>
          <w:shd w:val="clear" w:color="auto" w:fill="F7FAFF"/>
          <w:lang w:val="es-ES_tradnl" w:eastAsia="en-US"/>
        </w:rPr>
        <w:t xml:space="preserve">// obtenemos el ultimo id </w:t>
      </w:r>
      <w:r w:rsidRPr="004577B4">
        <w:rPr>
          <w:rFonts w:ascii="Menlo" w:hAnsi="Menlo" w:cs="Courier"/>
          <w:color w:val="CC7832"/>
          <w:sz w:val="20"/>
          <w:szCs w:val="20"/>
          <w:shd w:val="clear" w:color="auto" w:fill="F7FAFF"/>
          <w:lang w:val="es-ES_tradnl" w:eastAsia="en-US"/>
        </w:rPr>
        <w:br/>
      </w:r>
      <w:r w:rsidRPr="004577B4">
        <w:rPr>
          <w:rFonts w:ascii="Menlo" w:hAnsi="Menlo" w:cs="Courier"/>
          <w:color w:val="660000"/>
          <w:sz w:val="20"/>
          <w:szCs w:val="20"/>
          <w:shd w:val="clear" w:color="auto" w:fill="F7FAFF"/>
          <w:lang w:val="es-ES_tradnl" w:eastAsia="en-US"/>
        </w:rPr>
        <w:t xml:space="preserve">$module_id </w:t>
      </w:r>
      <w:r w:rsidRPr="004577B4">
        <w:rPr>
          <w:rFonts w:ascii="Menlo" w:hAnsi="Menlo" w:cs="Courier"/>
          <w:color w:val="000000"/>
          <w:sz w:val="20"/>
          <w:szCs w:val="20"/>
          <w:shd w:val="clear" w:color="auto" w:fill="F7FAFF"/>
          <w:lang w:val="es-ES_tradnl" w:eastAsia="en-US"/>
        </w:rPr>
        <w:t>= DB::</w:t>
      </w:r>
      <w:r w:rsidRPr="004577B4">
        <w:rPr>
          <w:rFonts w:ascii="Menlo" w:hAnsi="Menlo" w:cs="Courier"/>
          <w:i/>
          <w:iCs/>
          <w:color w:val="000000"/>
          <w:sz w:val="20"/>
          <w:szCs w:val="20"/>
          <w:shd w:val="clear" w:color="auto" w:fill="F7FAFF"/>
          <w:lang w:val="es-ES_tradnl" w:eastAsia="en-US"/>
        </w:rPr>
        <w:t>getPdo</w:t>
      </w:r>
      <w:r w:rsidRPr="004577B4">
        <w:rPr>
          <w:rFonts w:ascii="Menlo" w:hAnsi="Menlo" w:cs="Courier"/>
          <w:color w:val="000000"/>
          <w:sz w:val="20"/>
          <w:szCs w:val="20"/>
          <w:shd w:val="clear" w:color="auto" w:fill="F7FAFF"/>
          <w:lang w:val="es-ES_tradnl" w:eastAsia="en-US"/>
        </w:rPr>
        <w:t>()-&gt;lastInsertId()</w:t>
      </w:r>
      <w:r w:rsidRPr="004577B4">
        <w:rPr>
          <w:rFonts w:ascii="Menlo" w:hAnsi="Menlo" w:cs="Courier"/>
          <w:color w:val="CC7832"/>
          <w:sz w:val="20"/>
          <w:szCs w:val="20"/>
          <w:shd w:val="clear" w:color="auto" w:fill="F7FAFF"/>
          <w:lang w:val="es-ES_tradnl" w:eastAsia="en-US"/>
        </w:rPr>
        <w:t>;</w:t>
      </w:r>
    </w:p>
    <w:p w14:paraId="57E40323" w14:textId="77777777" w:rsidR="004577B4" w:rsidRDefault="004577B4" w:rsidP="00E44075"/>
    <w:p w14:paraId="5E4B0714" w14:textId="77777777" w:rsidR="004577B4" w:rsidRDefault="004577B4" w:rsidP="00457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CC7832"/>
          <w:sz w:val="20"/>
          <w:szCs w:val="20"/>
          <w:shd w:val="clear" w:color="auto" w:fill="F7FAFF"/>
          <w:lang w:val="es-ES_tradnl" w:eastAsia="en-US"/>
        </w:rPr>
      </w:pPr>
      <w:r w:rsidRPr="004577B4">
        <w:rPr>
          <w:rFonts w:ascii="Menlo" w:hAnsi="Menlo" w:cs="Courier"/>
          <w:i/>
          <w:iCs/>
          <w:color w:val="808080"/>
          <w:sz w:val="20"/>
          <w:szCs w:val="20"/>
          <w:shd w:val="clear" w:color="auto" w:fill="F7FAFF"/>
          <w:lang w:val="es-ES_tradnl" w:eastAsia="en-US"/>
        </w:rPr>
        <w:t>// Insertamos los permisos que tendra nuestros modulo</w:t>
      </w:r>
      <w:r w:rsidRPr="004577B4">
        <w:rPr>
          <w:rFonts w:ascii="Menlo" w:hAnsi="Menlo" w:cs="Courier"/>
          <w:i/>
          <w:iCs/>
          <w:color w:val="808080"/>
          <w:sz w:val="20"/>
          <w:szCs w:val="20"/>
          <w:shd w:val="clear" w:color="auto" w:fill="F7FAFF"/>
          <w:lang w:val="es-ES_tradnl" w:eastAsia="en-US"/>
        </w:rPr>
        <w:br/>
      </w:r>
      <w:r w:rsidRPr="004577B4">
        <w:rPr>
          <w:rFonts w:ascii="Menlo" w:hAnsi="Menlo" w:cs="Courier"/>
          <w:color w:val="000000"/>
          <w:sz w:val="20"/>
          <w:szCs w:val="20"/>
          <w:shd w:val="clear" w:color="auto" w:fill="F7FAFF"/>
          <w:lang w:val="es-ES_tradnl" w:eastAsia="en-US"/>
        </w:rPr>
        <w:t>DB::</w:t>
      </w:r>
      <w:r w:rsidRPr="004577B4">
        <w:rPr>
          <w:rFonts w:ascii="Menlo" w:hAnsi="Menlo" w:cs="Courier"/>
          <w:i/>
          <w:iCs/>
          <w:color w:val="000000"/>
          <w:sz w:val="20"/>
          <w:szCs w:val="20"/>
          <w:shd w:val="clear" w:color="auto" w:fill="F7FAFF"/>
          <w:lang w:val="es-ES_tradnl" w:eastAsia="en-US"/>
        </w:rPr>
        <w:t>table</w:t>
      </w:r>
      <w:r w:rsidRPr="004577B4">
        <w:rPr>
          <w:rFonts w:ascii="Menlo" w:hAnsi="Menlo" w:cs="Courier"/>
          <w:color w:val="000000"/>
          <w:sz w:val="20"/>
          <w:szCs w:val="20"/>
          <w:shd w:val="clear" w:color="auto" w:fill="F7FAFF"/>
          <w:lang w:val="es-ES_tradnl" w:eastAsia="en-US"/>
        </w:rPr>
        <w:t>(</w:t>
      </w:r>
      <w:r w:rsidRPr="004577B4">
        <w:rPr>
          <w:rFonts w:ascii="Menlo" w:hAnsi="Menlo" w:cs="Courier"/>
          <w:b/>
          <w:bCs/>
          <w:color w:val="008000"/>
          <w:sz w:val="20"/>
          <w:szCs w:val="20"/>
          <w:shd w:val="clear" w:color="auto" w:fill="F7FAFF"/>
          <w:lang w:val="es-ES_tradnl" w:eastAsia="en-US"/>
        </w:rPr>
        <w:t>'module_permissions'</w:t>
      </w:r>
      <w:r w:rsidRPr="004577B4">
        <w:rPr>
          <w:rFonts w:ascii="Menlo" w:hAnsi="Menlo" w:cs="Courier"/>
          <w:color w:val="000000"/>
          <w:sz w:val="20"/>
          <w:szCs w:val="20"/>
          <w:shd w:val="clear" w:color="auto" w:fill="F7FAFF"/>
          <w:lang w:val="es-ES_tradnl" w:eastAsia="en-US"/>
        </w:rPr>
        <w:t>)-&gt;insert([</w:t>
      </w:r>
      <w:r w:rsidRPr="004577B4">
        <w:rPr>
          <w:rFonts w:ascii="Menlo" w:hAnsi="Menlo" w:cs="Courier"/>
          <w:color w:val="000000"/>
          <w:sz w:val="20"/>
          <w:szCs w:val="20"/>
          <w:shd w:val="clear" w:color="auto" w:fill="F7FAFF"/>
          <w:lang w:val="es-ES_tradnl" w:eastAsia="en-US"/>
        </w:rPr>
        <w:br/>
        <w:t xml:space="preserve">    [</w:t>
      </w:r>
      <w:r w:rsidRPr="004577B4">
        <w:rPr>
          <w:rFonts w:ascii="Menlo" w:hAnsi="Menlo" w:cs="Courier"/>
          <w:color w:val="000000"/>
          <w:sz w:val="20"/>
          <w:szCs w:val="20"/>
          <w:shd w:val="clear" w:color="auto" w:fill="F7FAFF"/>
          <w:lang w:val="es-ES_tradnl" w:eastAsia="en-US"/>
        </w:rPr>
        <w:br/>
        <w:t xml:space="preserve">        </w:t>
      </w:r>
      <w:r w:rsidRPr="004577B4">
        <w:rPr>
          <w:rFonts w:ascii="Menlo" w:hAnsi="Menlo" w:cs="Courier"/>
          <w:b/>
          <w:bCs/>
          <w:color w:val="008000"/>
          <w:sz w:val="20"/>
          <w:szCs w:val="20"/>
          <w:shd w:val="clear" w:color="auto" w:fill="F7FAFF"/>
          <w:lang w:val="es-ES_tradnl" w:eastAsia="en-US"/>
        </w:rPr>
        <w:t xml:space="preserve">'module_id'    </w:t>
      </w:r>
      <w:r w:rsidRPr="004577B4">
        <w:rPr>
          <w:rFonts w:ascii="Menlo" w:hAnsi="Menlo" w:cs="Courier"/>
          <w:color w:val="000000"/>
          <w:sz w:val="20"/>
          <w:szCs w:val="20"/>
          <w:shd w:val="clear" w:color="auto" w:fill="F7FAFF"/>
          <w:lang w:val="es-ES_tradnl" w:eastAsia="en-US"/>
        </w:rPr>
        <w:t xml:space="preserve">=&gt;  </w:t>
      </w:r>
      <w:r w:rsidRPr="004577B4">
        <w:rPr>
          <w:rFonts w:ascii="Menlo" w:hAnsi="Menlo" w:cs="Courier"/>
          <w:color w:val="660000"/>
          <w:sz w:val="20"/>
          <w:szCs w:val="20"/>
          <w:shd w:val="clear" w:color="auto" w:fill="F7FAFF"/>
          <w:lang w:val="es-ES_tradnl" w:eastAsia="en-US"/>
        </w:rPr>
        <w:t>$module_id</w:t>
      </w:r>
      <w:r w:rsidRPr="004577B4">
        <w:rPr>
          <w:rFonts w:ascii="Menlo" w:hAnsi="Menlo" w:cs="Courier"/>
          <w:color w:val="CC7832"/>
          <w:sz w:val="20"/>
          <w:szCs w:val="20"/>
          <w:shd w:val="clear" w:color="auto" w:fill="F7FAFF"/>
          <w:lang w:val="es-ES_tradnl" w:eastAsia="en-US"/>
        </w:rPr>
        <w:t>,</w:t>
      </w:r>
      <w:r w:rsidRPr="004577B4">
        <w:rPr>
          <w:rFonts w:ascii="Menlo" w:hAnsi="Menlo" w:cs="Courier"/>
          <w:color w:val="CC7832"/>
          <w:sz w:val="20"/>
          <w:szCs w:val="20"/>
          <w:shd w:val="clear" w:color="auto" w:fill="F7FAFF"/>
          <w:lang w:val="es-ES_tradnl" w:eastAsia="en-US"/>
        </w:rPr>
        <w:br/>
        <w:t xml:space="preserve">        </w:t>
      </w:r>
      <w:r w:rsidRPr="004577B4">
        <w:rPr>
          <w:rFonts w:ascii="Menlo" w:hAnsi="Menlo" w:cs="Courier"/>
          <w:b/>
          <w:bCs/>
          <w:color w:val="008000"/>
          <w:sz w:val="20"/>
          <w:szCs w:val="20"/>
          <w:shd w:val="clear" w:color="auto" w:fill="F7FAFF"/>
          <w:lang w:val="es-ES_tradnl" w:eastAsia="en-US"/>
        </w:rPr>
        <w:t xml:space="preserve">'display_name'  </w:t>
      </w:r>
      <w:r w:rsidRPr="004577B4">
        <w:rPr>
          <w:rFonts w:ascii="Menlo" w:hAnsi="Menlo" w:cs="Courier"/>
          <w:color w:val="000000"/>
          <w:sz w:val="20"/>
          <w:szCs w:val="20"/>
          <w:shd w:val="clear" w:color="auto" w:fill="F7FAFF"/>
          <w:lang w:val="es-ES_tradnl" w:eastAsia="en-US"/>
        </w:rPr>
        <w:t xml:space="preserve">=&gt;  </w:t>
      </w:r>
      <w:r w:rsidRPr="004577B4">
        <w:rPr>
          <w:rFonts w:ascii="Menlo" w:hAnsi="Menlo" w:cs="Courier"/>
          <w:b/>
          <w:bCs/>
          <w:color w:val="008000"/>
          <w:sz w:val="20"/>
          <w:szCs w:val="20"/>
          <w:shd w:val="clear" w:color="auto" w:fill="F7FAFF"/>
          <w:lang w:val="es-ES_tradnl" w:eastAsia="en-US"/>
        </w:rPr>
        <w:t>'ver test'</w:t>
      </w:r>
      <w:r w:rsidRPr="004577B4">
        <w:rPr>
          <w:rFonts w:ascii="Menlo" w:hAnsi="Menlo" w:cs="Courier"/>
          <w:color w:val="CC7832"/>
          <w:sz w:val="20"/>
          <w:szCs w:val="20"/>
          <w:shd w:val="clear" w:color="auto" w:fill="F7FAFF"/>
          <w:lang w:val="es-ES_tradnl" w:eastAsia="en-US"/>
        </w:rPr>
        <w:t>,</w:t>
      </w:r>
      <w:r w:rsidRPr="004577B4">
        <w:rPr>
          <w:rFonts w:ascii="Menlo" w:hAnsi="Menlo" w:cs="Courier"/>
          <w:color w:val="CC7832"/>
          <w:sz w:val="20"/>
          <w:szCs w:val="20"/>
          <w:shd w:val="clear" w:color="auto" w:fill="F7FAFF"/>
          <w:lang w:val="es-ES_tradnl" w:eastAsia="en-US"/>
        </w:rPr>
        <w:br/>
        <w:t xml:space="preserve">        </w:t>
      </w:r>
      <w:r w:rsidRPr="004577B4">
        <w:rPr>
          <w:rFonts w:ascii="Menlo" w:hAnsi="Menlo" w:cs="Courier"/>
          <w:b/>
          <w:bCs/>
          <w:color w:val="008000"/>
          <w:sz w:val="20"/>
          <w:szCs w:val="20"/>
          <w:shd w:val="clear" w:color="auto" w:fill="F7FAFF"/>
          <w:lang w:val="es-ES_tradnl" w:eastAsia="en-US"/>
        </w:rPr>
        <w:t xml:space="preserve">'permission'    </w:t>
      </w:r>
      <w:r w:rsidRPr="004577B4">
        <w:rPr>
          <w:rFonts w:ascii="Menlo" w:hAnsi="Menlo" w:cs="Courier"/>
          <w:color w:val="000000"/>
          <w:sz w:val="20"/>
          <w:szCs w:val="20"/>
          <w:shd w:val="clear" w:color="auto" w:fill="F7FAFF"/>
          <w:lang w:val="es-ES_tradnl" w:eastAsia="en-US"/>
        </w:rPr>
        <w:t xml:space="preserve">=&gt;  </w:t>
      </w:r>
      <w:r w:rsidRPr="004577B4">
        <w:rPr>
          <w:rFonts w:ascii="Menlo" w:hAnsi="Menlo" w:cs="Courier"/>
          <w:b/>
          <w:bCs/>
          <w:color w:val="008000"/>
          <w:sz w:val="20"/>
          <w:szCs w:val="20"/>
          <w:shd w:val="clear" w:color="auto" w:fill="F7FAFF"/>
          <w:lang w:val="es-ES_tradnl" w:eastAsia="en-US"/>
        </w:rPr>
        <w:t>'test.view'</w:t>
      </w:r>
      <w:r w:rsidRPr="004577B4">
        <w:rPr>
          <w:rFonts w:ascii="Menlo" w:hAnsi="Menlo" w:cs="Courier"/>
          <w:b/>
          <w:bCs/>
          <w:color w:val="008000"/>
          <w:sz w:val="20"/>
          <w:szCs w:val="20"/>
          <w:shd w:val="clear" w:color="auto" w:fill="F7FAFF"/>
          <w:lang w:val="es-ES_tradnl" w:eastAsia="en-US"/>
        </w:rPr>
        <w:br/>
        <w:t xml:space="preserve">    </w:t>
      </w:r>
      <w:r w:rsidRPr="004577B4">
        <w:rPr>
          <w:rFonts w:ascii="Menlo" w:hAnsi="Menlo" w:cs="Courier"/>
          <w:color w:val="000000"/>
          <w:sz w:val="20"/>
          <w:szCs w:val="20"/>
          <w:shd w:val="clear" w:color="auto" w:fill="F7FAFF"/>
          <w:lang w:val="es-ES_tradnl" w:eastAsia="en-US"/>
        </w:rPr>
        <w:t>]</w:t>
      </w:r>
      <w:r w:rsidRPr="004577B4">
        <w:rPr>
          <w:rFonts w:ascii="Menlo" w:hAnsi="Menlo" w:cs="Courier"/>
          <w:color w:val="CC7832"/>
          <w:sz w:val="20"/>
          <w:szCs w:val="20"/>
          <w:shd w:val="clear" w:color="auto" w:fill="F7FAFF"/>
          <w:lang w:val="es-ES_tradnl" w:eastAsia="en-US"/>
        </w:rPr>
        <w:t>,</w:t>
      </w:r>
      <w:r w:rsidRPr="004577B4">
        <w:rPr>
          <w:rFonts w:ascii="Menlo" w:hAnsi="Menlo" w:cs="Courier"/>
          <w:color w:val="CC7832"/>
          <w:sz w:val="20"/>
          <w:szCs w:val="20"/>
          <w:shd w:val="clear" w:color="auto" w:fill="F7FAFF"/>
          <w:lang w:val="es-ES_tradnl" w:eastAsia="en-US"/>
        </w:rPr>
        <w:br/>
        <w:t xml:space="preserve">    </w:t>
      </w:r>
      <w:r w:rsidRPr="004577B4">
        <w:rPr>
          <w:rFonts w:ascii="Menlo" w:hAnsi="Menlo" w:cs="Courier"/>
          <w:color w:val="000000"/>
          <w:sz w:val="20"/>
          <w:szCs w:val="20"/>
          <w:shd w:val="clear" w:color="auto" w:fill="F7FAFF"/>
          <w:lang w:val="es-ES_tradnl" w:eastAsia="en-US"/>
        </w:rPr>
        <w:t>[</w:t>
      </w:r>
      <w:r w:rsidRPr="004577B4">
        <w:rPr>
          <w:rFonts w:ascii="Menlo" w:hAnsi="Menlo" w:cs="Courier"/>
          <w:color w:val="000000"/>
          <w:sz w:val="20"/>
          <w:szCs w:val="20"/>
          <w:shd w:val="clear" w:color="auto" w:fill="F7FAFF"/>
          <w:lang w:val="es-ES_tradnl" w:eastAsia="en-US"/>
        </w:rPr>
        <w:br/>
        <w:t xml:space="preserve">        </w:t>
      </w:r>
      <w:r w:rsidRPr="004577B4">
        <w:rPr>
          <w:rFonts w:ascii="Menlo" w:hAnsi="Menlo" w:cs="Courier"/>
          <w:b/>
          <w:bCs/>
          <w:color w:val="008000"/>
          <w:sz w:val="20"/>
          <w:szCs w:val="20"/>
          <w:shd w:val="clear" w:color="auto" w:fill="F7FAFF"/>
          <w:lang w:val="es-ES_tradnl" w:eastAsia="en-US"/>
        </w:rPr>
        <w:t xml:space="preserve">'module_id'    </w:t>
      </w:r>
      <w:r w:rsidRPr="004577B4">
        <w:rPr>
          <w:rFonts w:ascii="Menlo" w:hAnsi="Menlo" w:cs="Courier"/>
          <w:color w:val="000000"/>
          <w:sz w:val="20"/>
          <w:szCs w:val="20"/>
          <w:shd w:val="clear" w:color="auto" w:fill="F7FAFF"/>
          <w:lang w:val="es-ES_tradnl" w:eastAsia="en-US"/>
        </w:rPr>
        <w:t xml:space="preserve">=&gt;  </w:t>
      </w:r>
      <w:r w:rsidRPr="004577B4">
        <w:rPr>
          <w:rFonts w:ascii="Menlo" w:hAnsi="Menlo" w:cs="Courier"/>
          <w:color w:val="660000"/>
          <w:sz w:val="20"/>
          <w:szCs w:val="20"/>
          <w:shd w:val="clear" w:color="auto" w:fill="F7FAFF"/>
          <w:lang w:val="es-ES_tradnl" w:eastAsia="en-US"/>
        </w:rPr>
        <w:t>$module_id</w:t>
      </w:r>
      <w:r w:rsidRPr="004577B4">
        <w:rPr>
          <w:rFonts w:ascii="Menlo" w:hAnsi="Menlo" w:cs="Courier"/>
          <w:color w:val="CC7832"/>
          <w:sz w:val="20"/>
          <w:szCs w:val="20"/>
          <w:shd w:val="clear" w:color="auto" w:fill="F7FAFF"/>
          <w:lang w:val="es-ES_tradnl" w:eastAsia="en-US"/>
        </w:rPr>
        <w:t>,</w:t>
      </w:r>
      <w:r w:rsidRPr="004577B4">
        <w:rPr>
          <w:rFonts w:ascii="Menlo" w:hAnsi="Menlo" w:cs="Courier"/>
          <w:color w:val="CC7832"/>
          <w:sz w:val="20"/>
          <w:szCs w:val="20"/>
          <w:shd w:val="clear" w:color="auto" w:fill="F7FAFF"/>
          <w:lang w:val="es-ES_tradnl" w:eastAsia="en-US"/>
        </w:rPr>
        <w:br/>
        <w:t xml:space="preserve">        </w:t>
      </w:r>
      <w:r w:rsidRPr="004577B4">
        <w:rPr>
          <w:rFonts w:ascii="Menlo" w:hAnsi="Menlo" w:cs="Courier"/>
          <w:b/>
          <w:bCs/>
          <w:color w:val="008000"/>
          <w:sz w:val="20"/>
          <w:szCs w:val="20"/>
          <w:shd w:val="clear" w:color="auto" w:fill="F7FAFF"/>
          <w:lang w:val="es-ES_tradnl" w:eastAsia="en-US"/>
        </w:rPr>
        <w:t xml:space="preserve">'display_name'  </w:t>
      </w:r>
      <w:r w:rsidRPr="004577B4">
        <w:rPr>
          <w:rFonts w:ascii="Menlo" w:hAnsi="Menlo" w:cs="Courier"/>
          <w:color w:val="000000"/>
          <w:sz w:val="20"/>
          <w:szCs w:val="20"/>
          <w:shd w:val="clear" w:color="auto" w:fill="F7FAFF"/>
          <w:lang w:val="es-ES_tradnl" w:eastAsia="en-US"/>
        </w:rPr>
        <w:t xml:space="preserve">=&gt;  </w:t>
      </w:r>
      <w:r w:rsidRPr="004577B4">
        <w:rPr>
          <w:rFonts w:ascii="Menlo" w:hAnsi="Menlo" w:cs="Courier"/>
          <w:b/>
          <w:bCs/>
          <w:color w:val="008000"/>
          <w:sz w:val="20"/>
          <w:szCs w:val="20"/>
          <w:shd w:val="clear" w:color="auto" w:fill="F7FAFF"/>
          <w:lang w:val="es-ES_tradnl" w:eastAsia="en-US"/>
        </w:rPr>
        <w:t>'create test'</w:t>
      </w:r>
      <w:r w:rsidRPr="004577B4">
        <w:rPr>
          <w:rFonts w:ascii="Menlo" w:hAnsi="Menlo" w:cs="Courier"/>
          <w:color w:val="CC7832"/>
          <w:sz w:val="20"/>
          <w:szCs w:val="20"/>
          <w:shd w:val="clear" w:color="auto" w:fill="F7FAFF"/>
          <w:lang w:val="es-ES_tradnl" w:eastAsia="en-US"/>
        </w:rPr>
        <w:t>,</w:t>
      </w:r>
      <w:r w:rsidRPr="004577B4">
        <w:rPr>
          <w:rFonts w:ascii="Menlo" w:hAnsi="Menlo" w:cs="Courier"/>
          <w:color w:val="CC7832"/>
          <w:sz w:val="20"/>
          <w:szCs w:val="20"/>
          <w:shd w:val="clear" w:color="auto" w:fill="F7FAFF"/>
          <w:lang w:val="es-ES_tradnl" w:eastAsia="en-US"/>
        </w:rPr>
        <w:br/>
        <w:t xml:space="preserve">        </w:t>
      </w:r>
      <w:r w:rsidRPr="004577B4">
        <w:rPr>
          <w:rFonts w:ascii="Menlo" w:hAnsi="Menlo" w:cs="Courier"/>
          <w:b/>
          <w:bCs/>
          <w:color w:val="008000"/>
          <w:sz w:val="20"/>
          <w:szCs w:val="20"/>
          <w:shd w:val="clear" w:color="auto" w:fill="F7FAFF"/>
          <w:lang w:val="es-ES_tradnl" w:eastAsia="en-US"/>
        </w:rPr>
        <w:t xml:space="preserve">'permission'    </w:t>
      </w:r>
      <w:r w:rsidRPr="004577B4">
        <w:rPr>
          <w:rFonts w:ascii="Menlo" w:hAnsi="Menlo" w:cs="Courier"/>
          <w:color w:val="000000"/>
          <w:sz w:val="20"/>
          <w:szCs w:val="20"/>
          <w:shd w:val="clear" w:color="auto" w:fill="F7FAFF"/>
          <w:lang w:val="es-ES_tradnl" w:eastAsia="en-US"/>
        </w:rPr>
        <w:t xml:space="preserve">=&gt;  </w:t>
      </w:r>
      <w:r w:rsidRPr="004577B4">
        <w:rPr>
          <w:rFonts w:ascii="Menlo" w:hAnsi="Menlo" w:cs="Courier"/>
          <w:b/>
          <w:bCs/>
          <w:color w:val="008000"/>
          <w:sz w:val="20"/>
          <w:szCs w:val="20"/>
          <w:shd w:val="clear" w:color="auto" w:fill="F7FAFF"/>
          <w:lang w:val="es-ES_tradnl" w:eastAsia="en-US"/>
        </w:rPr>
        <w:t>'test.create'</w:t>
      </w:r>
      <w:r w:rsidRPr="004577B4">
        <w:rPr>
          <w:rFonts w:ascii="Menlo" w:hAnsi="Menlo" w:cs="Courier"/>
          <w:b/>
          <w:bCs/>
          <w:color w:val="008000"/>
          <w:sz w:val="20"/>
          <w:szCs w:val="20"/>
          <w:shd w:val="clear" w:color="auto" w:fill="F7FAFF"/>
          <w:lang w:val="es-ES_tradnl" w:eastAsia="en-US"/>
        </w:rPr>
        <w:br/>
        <w:t xml:space="preserve">    </w:t>
      </w:r>
      <w:r w:rsidRPr="004577B4">
        <w:rPr>
          <w:rFonts w:ascii="Menlo" w:hAnsi="Menlo" w:cs="Courier"/>
          <w:color w:val="000000"/>
          <w:sz w:val="20"/>
          <w:szCs w:val="20"/>
          <w:shd w:val="clear" w:color="auto" w:fill="F7FAFF"/>
          <w:lang w:val="es-ES_tradnl" w:eastAsia="en-US"/>
        </w:rPr>
        <w:t>]</w:t>
      </w:r>
      <w:r w:rsidRPr="004577B4">
        <w:rPr>
          <w:rFonts w:ascii="Menlo" w:hAnsi="Menlo" w:cs="Courier"/>
          <w:color w:val="CC7832"/>
          <w:sz w:val="20"/>
          <w:szCs w:val="20"/>
          <w:shd w:val="clear" w:color="auto" w:fill="F7FAFF"/>
          <w:lang w:val="es-ES_tradnl" w:eastAsia="en-US"/>
        </w:rPr>
        <w:t>,</w:t>
      </w:r>
      <w:r w:rsidRPr="004577B4">
        <w:rPr>
          <w:rFonts w:ascii="Menlo" w:hAnsi="Menlo" w:cs="Courier"/>
          <w:color w:val="CC7832"/>
          <w:sz w:val="20"/>
          <w:szCs w:val="20"/>
          <w:shd w:val="clear" w:color="auto" w:fill="F7FAFF"/>
          <w:lang w:val="es-ES_tradnl" w:eastAsia="en-US"/>
        </w:rPr>
        <w:br/>
        <w:t xml:space="preserve">    </w:t>
      </w:r>
      <w:r w:rsidRPr="004577B4">
        <w:rPr>
          <w:rFonts w:ascii="Menlo" w:hAnsi="Menlo" w:cs="Courier"/>
          <w:color w:val="000000"/>
          <w:sz w:val="20"/>
          <w:szCs w:val="20"/>
          <w:shd w:val="clear" w:color="auto" w:fill="F7FAFF"/>
          <w:lang w:val="es-ES_tradnl" w:eastAsia="en-US"/>
        </w:rPr>
        <w:t>[</w:t>
      </w:r>
      <w:r w:rsidRPr="004577B4">
        <w:rPr>
          <w:rFonts w:ascii="Menlo" w:hAnsi="Menlo" w:cs="Courier"/>
          <w:color w:val="000000"/>
          <w:sz w:val="20"/>
          <w:szCs w:val="20"/>
          <w:shd w:val="clear" w:color="auto" w:fill="F7FAFF"/>
          <w:lang w:val="es-ES_tradnl" w:eastAsia="en-US"/>
        </w:rPr>
        <w:br/>
        <w:t xml:space="preserve">        </w:t>
      </w:r>
      <w:r w:rsidRPr="004577B4">
        <w:rPr>
          <w:rFonts w:ascii="Menlo" w:hAnsi="Menlo" w:cs="Courier"/>
          <w:b/>
          <w:bCs/>
          <w:color w:val="008000"/>
          <w:sz w:val="20"/>
          <w:szCs w:val="20"/>
          <w:shd w:val="clear" w:color="auto" w:fill="F7FAFF"/>
          <w:lang w:val="es-ES_tradnl" w:eastAsia="en-US"/>
        </w:rPr>
        <w:t xml:space="preserve">'module_id'    </w:t>
      </w:r>
      <w:r w:rsidRPr="004577B4">
        <w:rPr>
          <w:rFonts w:ascii="Menlo" w:hAnsi="Menlo" w:cs="Courier"/>
          <w:color w:val="000000"/>
          <w:sz w:val="20"/>
          <w:szCs w:val="20"/>
          <w:shd w:val="clear" w:color="auto" w:fill="F7FAFF"/>
          <w:lang w:val="es-ES_tradnl" w:eastAsia="en-US"/>
        </w:rPr>
        <w:t xml:space="preserve">=&gt;  </w:t>
      </w:r>
      <w:r w:rsidRPr="004577B4">
        <w:rPr>
          <w:rFonts w:ascii="Menlo" w:hAnsi="Menlo" w:cs="Courier"/>
          <w:color w:val="660000"/>
          <w:sz w:val="20"/>
          <w:szCs w:val="20"/>
          <w:shd w:val="clear" w:color="auto" w:fill="F7FAFF"/>
          <w:lang w:val="es-ES_tradnl" w:eastAsia="en-US"/>
        </w:rPr>
        <w:t>$module_id</w:t>
      </w:r>
      <w:r w:rsidRPr="004577B4">
        <w:rPr>
          <w:rFonts w:ascii="Menlo" w:hAnsi="Menlo" w:cs="Courier"/>
          <w:color w:val="CC7832"/>
          <w:sz w:val="20"/>
          <w:szCs w:val="20"/>
          <w:shd w:val="clear" w:color="auto" w:fill="F7FAFF"/>
          <w:lang w:val="es-ES_tradnl" w:eastAsia="en-US"/>
        </w:rPr>
        <w:t>,</w:t>
      </w:r>
      <w:r w:rsidRPr="004577B4">
        <w:rPr>
          <w:rFonts w:ascii="Menlo" w:hAnsi="Menlo" w:cs="Courier"/>
          <w:color w:val="CC7832"/>
          <w:sz w:val="20"/>
          <w:szCs w:val="20"/>
          <w:shd w:val="clear" w:color="auto" w:fill="F7FAFF"/>
          <w:lang w:val="es-ES_tradnl" w:eastAsia="en-US"/>
        </w:rPr>
        <w:br/>
        <w:t xml:space="preserve">        </w:t>
      </w:r>
      <w:r w:rsidRPr="004577B4">
        <w:rPr>
          <w:rFonts w:ascii="Menlo" w:hAnsi="Menlo" w:cs="Courier"/>
          <w:b/>
          <w:bCs/>
          <w:color w:val="008000"/>
          <w:sz w:val="20"/>
          <w:szCs w:val="20"/>
          <w:shd w:val="clear" w:color="auto" w:fill="F7FAFF"/>
          <w:lang w:val="es-ES_tradnl" w:eastAsia="en-US"/>
        </w:rPr>
        <w:t xml:space="preserve">'display_name'  </w:t>
      </w:r>
      <w:r w:rsidRPr="004577B4">
        <w:rPr>
          <w:rFonts w:ascii="Menlo" w:hAnsi="Menlo" w:cs="Courier"/>
          <w:color w:val="000000"/>
          <w:sz w:val="20"/>
          <w:szCs w:val="20"/>
          <w:shd w:val="clear" w:color="auto" w:fill="F7FAFF"/>
          <w:lang w:val="es-ES_tradnl" w:eastAsia="en-US"/>
        </w:rPr>
        <w:t xml:space="preserve">=&gt;  </w:t>
      </w:r>
      <w:r w:rsidRPr="004577B4">
        <w:rPr>
          <w:rFonts w:ascii="Menlo" w:hAnsi="Menlo" w:cs="Courier"/>
          <w:b/>
          <w:bCs/>
          <w:color w:val="008000"/>
          <w:sz w:val="20"/>
          <w:szCs w:val="20"/>
          <w:shd w:val="clear" w:color="auto" w:fill="F7FAFF"/>
          <w:lang w:val="es-ES_tradnl" w:eastAsia="en-US"/>
        </w:rPr>
        <w:t>'actualizar test'</w:t>
      </w:r>
      <w:r w:rsidRPr="004577B4">
        <w:rPr>
          <w:rFonts w:ascii="Menlo" w:hAnsi="Menlo" w:cs="Courier"/>
          <w:color w:val="CC7832"/>
          <w:sz w:val="20"/>
          <w:szCs w:val="20"/>
          <w:shd w:val="clear" w:color="auto" w:fill="F7FAFF"/>
          <w:lang w:val="es-ES_tradnl" w:eastAsia="en-US"/>
        </w:rPr>
        <w:t>,</w:t>
      </w:r>
      <w:r w:rsidRPr="004577B4">
        <w:rPr>
          <w:rFonts w:ascii="Menlo" w:hAnsi="Menlo" w:cs="Courier"/>
          <w:color w:val="CC7832"/>
          <w:sz w:val="20"/>
          <w:szCs w:val="20"/>
          <w:shd w:val="clear" w:color="auto" w:fill="F7FAFF"/>
          <w:lang w:val="es-ES_tradnl" w:eastAsia="en-US"/>
        </w:rPr>
        <w:br/>
        <w:t xml:space="preserve">        </w:t>
      </w:r>
      <w:r w:rsidRPr="004577B4">
        <w:rPr>
          <w:rFonts w:ascii="Menlo" w:hAnsi="Menlo" w:cs="Courier"/>
          <w:b/>
          <w:bCs/>
          <w:color w:val="008000"/>
          <w:sz w:val="20"/>
          <w:szCs w:val="20"/>
          <w:shd w:val="clear" w:color="auto" w:fill="F7FAFF"/>
          <w:lang w:val="es-ES_tradnl" w:eastAsia="en-US"/>
        </w:rPr>
        <w:t xml:space="preserve">'permission'    </w:t>
      </w:r>
      <w:r w:rsidRPr="004577B4">
        <w:rPr>
          <w:rFonts w:ascii="Menlo" w:hAnsi="Menlo" w:cs="Courier"/>
          <w:color w:val="000000"/>
          <w:sz w:val="20"/>
          <w:szCs w:val="20"/>
          <w:shd w:val="clear" w:color="auto" w:fill="F7FAFF"/>
          <w:lang w:val="es-ES_tradnl" w:eastAsia="en-US"/>
        </w:rPr>
        <w:t xml:space="preserve">=&gt;  </w:t>
      </w:r>
      <w:r w:rsidRPr="004577B4">
        <w:rPr>
          <w:rFonts w:ascii="Menlo" w:hAnsi="Menlo" w:cs="Courier"/>
          <w:b/>
          <w:bCs/>
          <w:color w:val="008000"/>
          <w:sz w:val="20"/>
          <w:szCs w:val="20"/>
          <w:shd w:val="clear" w:color="auto" w:fill="F7FAFF"/>
          <w:lang w:val="es-ES_tradnl" w:eastAsia="en-US"/>
        </w:rPr>
        <w:t>'test.update'</w:t>
      </w:r>
      <w:r w:rsidRPr="004577B4">
        <w:rPr>
          <w:rFonts w:ascii="Menlo" w:hAnsi="Menlo" w:cs="Courier"/>
          <w:b/>
          <w:bCs/>
          <w:color w:val="008000"/>
          <w:sz w:val="20"/>
          <w:szCs w:val="20"/>
          <w:shd w:val="clear" w:color="auto" w:fill="F7FAFF"/>
          <w:lang w:val="es-ES_tradnl" w:eastAsia="en-US"/>
        </w:rPr>
        <w:br/>
        <w:t xml:space="preserve">    </w:t>
      </w:r>
      <w:r w:rsidRPr="004577B4">
        <w:rPr>
          <w:rFonts w:ascii="Menlo" w:hAnsi="Menlo" w:cs="Courier"/>
          <w:color w:val="000000"/>
          <w:sz w:val="20"/>
          <w:szCs w:val="20"/>
          <w:shd w:val="clear" w:color="auto" w:fill="F7FAFF"/>
          <w:lang w:val="es-ES_tradnl" w:eastAsia="en-US"/>
        </w:rPr>
        <w:t>]</w:t>
      </w:r>
      <w:r w:rsidRPr="004577B4">
        <w:rPr>
          <w:rFonts w:ascii="Menlo" w:hAnsi="Menlo" w:cs="Courier"/>
          <w:color w:val="CC7832"/>
          <w:sz w:val="20"/>
          <w:szCs w:val="20"/>
          <w:shd w:val="clear" w:color="auto" w:fill="F7FAFF"/>
          <w:lang w:val="es-ES_tradnl" w:eastAsia="en-US"/>
        </w:rPr>
        <w:t>,</w:t>
      </w:r>
      <w:r w:rsidRPr="004577B4">
        <w:rPr>
          <w:rFonts w:ascii="Menlo" w:hAnsi="Menlo" w:cs="Courier"/>
          <w:color w:val="CC7832"/>
          <w:sz w:val="20"/>
          <w:szCs w:val="20"/>
          <w:shd w:val="clear" w:color="auto" w:fill="F7FAFF"/>
          <w:lang w:val="es-ES_tradnl" w:eastAsia="en-US"/>
        </w:rPr>
        <w:br/>
        <w:t xml:space="preserve">    </w:t>
      </w:r>
      <w:r w:rsidRPr="004577B4">
        <w:rPr>
          <w:rFonts w:ascii="Menlo" w:hAnsi="Menlo" w:cs="Courier"/>
          <w:color w:val="000000"/>
          <w:sz w:val="20"/>
          <w:szCs w:val="20"/>
          <w:shd w:val="clear" w:color="auto" w:fill="F7FAFF"/>
          <w:lang w:val="es-ES_tradnl" w:eastAsia="en-US"/>
        </w:rPr>
        <w:t>[</w:t>
      </w:r>
      <w:r w:rsidRPr="004577B4">
        <w:rPr>
          <w:rFonts w:ascii="Menlo" w:hAnsi="Menlo" w:cs="Courier"/>
          <w:color w:val="000000"/>
          <w:sz w:val="20"/>
          <w:szCs w:val="20"/>
          <w:shd w:val="clear" w:color="auto" w:fill="F7FAFF"/>
          <w:lang w:val="es-ES_tradnl" w:eastAsia="en-US"/>
        </w:rPr>
        <w:br/>
        <w:t xml:space="preserve">        </w:t>
      </w:r>
      <w:r w:rsidRPr="004577B4">
        <w:rPr>
          <w:rFonts w:ascii="Menlo" w:hAnsi="Menlo" w:cs="Courier"/>
          <w:b/>
          <w:bCs/>
          <w:color w:val="008000"/>
          <w:sz w:val="20"/>
          <w:szCs w:val="20"/>
          <w:shd w:val="clear" w:color="auto" w:fill="F7FAFF"/>
          <w:lang w:val="es-ES_tradnl" w:eastAsia="en-US"/>
        </w:rPr>
        <w:t xml:space="preserve">'module_id'    </w:t>
      </w:r>
      <w:r w:rsidRPr="004577B4">
        <w:rPr>
          <w:rFonts w:ascii="Menlo" w:hAnsi="Menlo" w:cs="Courier"/>
          <w:color w:val="000000"/>
          <w:sz w:val="20"/>
          <w:szCs w:val="20"/>
          <w:shd w:val="clear" w:color="auto" w:fill="F7FAFF"/>
          <w:lang w:val="es-ES_tradnl" w:eastAsia="en-US"/>
        </w:rPr>
        <w:t xml:space="preserve">=&gt;  </w:t>
      </w:r>
      <w:r w:rsidRPr="004577B4">
        <w:rPr>
          <w:rFonts w:ascii="Menlo" w:hAnsi="Menlo" w:cs="Courier"/>
          <w:color w:val="660000"/>
          <w:sz w:val="20"/>
          <w:szCs w:val="20"/>
          <w:shd w:val="clear" w:color="auto" w:fill="F7FAFF"/>
          <w:lang w:val="es-ES_tradnl" w:eastAsia="en-US"/>
        </w:rPr>
        <w:t>$module_id</w:t>
      </w:r>
      <w:r w:rsidRPr="004577B4">
        <w:rPr>
          <w:rFonts w:ascii="Menlo" w:hAnsi="Menlo" w:cs="Courier"/>
          <w:color w:val="CC7832"/>
          <w:sz w:val="20"/>
          <w:szCs w:val="20"/>
          <w:shd w:val="clear" w:color="auto" w:fill="F7FAFF"/>
          <w:lang w:val="es-ES_tradnl" w:eastAsia="en-US"/>
        </w:rPr>
        <w:t>,</w:t>
      </w:r>
      <w:r w:rsidRPr="004577B4">
        <w:rPr>
          <w:rFonts w:ascii="Menlo" w:hAnsi="Menlo" w:cs="Courier"/>
          <w:color w:val="CC7832"/>
          <w:sz w:val="20"/>
          <w:szCs w:val="20"/>
          <w:shd w:val="clear" w:color="auto" w:fill="F7FAFF"/>
          <w:lang w:val="es-ES_tradnl" w:eastAsia="en-US"/>
        </w:rPr>
        <w:br/>
        <w:t xml:space="preserve">        </w:t>
      </w:r>
      <w:r w:rsidRPr="004577B4">
        <w:rPr>
          <w:rFonts w:ascii="Menlo" w:hAnsi="Menlo" w:cs="Courier"/>
          <w:b/>
          <w:bCs/>
          <w:color w:val="008000"/>
          <w:sz w:val="20"/>
          <w:szCs w:val="20"/>
          <w:shd w:val="clear" w:color="auto" w:fill="F7FAFF"/>
          <w:lang w:val="es-ES_tradnl" w:eastAsia="en-US"/>
        </w:rPr>
        <w:t xml:space="preserve">'display_name'  </w:t>
      </w:r>
      <w:r w:rsidRPr="004577B4">
        <w:rPr>
          <w:rFonts w:ascii="Menlo" w:hAnsi="Menlo" w:cs="Courier"/>
          <w:color w:val="000000"/>
          <w:sz w:val="20"/>
          <w:szCs w:val="20"/>
          <w:shd w:val="clear" w:color="auto" w:fill="F7FAFF"/>
          <w:lang w:val="es-ES_tradnl" w:eastAsia="en-US"/>
        </w:rPr>
        <w:t xml:space="preserve">=&gt;  </w:t>
      </w:r>
      <w:r w:rsidRPr="004577B4">
        <w:rPr>
          <w:rFonts w:ascii="Menlo" w:hAnsi="Menlo" w:cs="Courier"/>
          <w:b/>
          <w:bCs/>
          <w:color w:val="008000"/>
          <w:sz w:val="20"/>
          <w:szCs w:val="20"/>
          <w:shd w:val="clear" w:color="auto" w:fill="F7FAFF"/>
          <w:lang w:val="es-ES_tradnl" w:eastAsia="en-US"/>
        </w:rPr>
        <w:t>'delete test'</w:t>
      </w:r>
      <w:r w:rsidRPr="004577B4">
        <w:rPr>
          <w:rFonts w:ascii="Menlo" w:hAnsi="Menlo" w:cs="Courier"/>
          <w:color w:val="CC7832"/>
          <w:sz w:val="20"/>
          <w:szCs w:val="20"/>
          <w:shd w:val="clear" w:color="auto" w:fill="F7FAFF"/>
          <w:lang w:val="es-ES_tradnl" w:eastAsia="en-US"/>
        </w:rPr>
        <w:t>,</w:t>
      </w:r>
      <w:r w:rsidRPr="004577B4">
        <w:rPr>
          <w:rFonts w:ascii="Menlo" w:hAnsi="Menlo" w:cs="Courier"/>
          <w:color w:val="CC7832"/>
          <w:sz w:val="20"/>
          <w:szCs w:val="20"/>
          <w:shd w:val="clear" w:color="auto" w:fill="F7FAFF"/>
          <w:lang w:val="es-ES_tradnl" w:eastAsia="en-US"/>
        </w:rPr>
        <w:br/>
        <w:t xml:space="preserve">        </w:t>
      </w:r>
      <w:r w:rsidRPr="004577B4">
        <w:rPr>
          <w:rFonts w:ascii="Menlo" w:hAnsi="Menlo" w:cs="Courier"/>
          <w:b/>
          <w:bCs/>
          <w:color w:val="008000"/>
          <w:sz w:val="20"/>
          <w:szCs w:val="20"/>
          <w:shd w:val="clear" w:color="auto" w:fill="F7FAFF"/>
          <w:lang w:val="es-ES_tradnl" w:eastAsia="en-US"/>
        </w:rPr>
        <w:t xml:space="preserve">'permission'    </w:t>
      </w:r>
      <w:r w:rsidRPr="004577B4">
        <w:rPr>
          <w:rFonts w:ascii="Menlo" w:hAnsi="Menlo" w:cs="Courier"/>
          <w:color w:val="000000"/>
          <w:sz w:val="20"/>
          <w:szCs w:val="20"/>
          <w:shd w:val="clear" w:color="auto" w:fill="F7FAFF"/>
          <w:lang w:val="es-ES_tradnl" w:eastAsia="en-US"/>
        </w:rPr>
        <w:t xml:space="preserve">=&gt;  </w:t>
      </w:r>
      <w:r w:rsidRPr="004577B4">
        <w:rPr>
          <w:rFonts w:ascii="Menlo" w:hAnsi="Menlo" w:cs="Courier"/>
          <w:b/>
          <w:bCs/>
          <w:color w:val="008000"/>
          <w:sz w:val="20"/>
          <w:szCs w:val="20"/>
          <w:shd w:val="clear" w:color="auto" w:fill="F7FAFF"/>
          <w:lang w:val="es-ES_tradnl" w:eastAsia="en-US"/>
        </w:rPr>
        <w:t>'test.delete'</w:t>
      </w:r>
      <w:r w:rsidRPr="004577B4">
        <w:rPr>
          <w:rFonts w:ascii="Menlo" w:hAnsi="Menlo" w:cs="Courier"/>
          <w:b/>
          <w:bCs/>
          <w:color w:val="008000"/>
          <w:sz w:val="20"/>
          <w:szCs w:val="20"/>
          <w:shd w:val="clear" w:color="auto" w:fill="F7FAFF"/>
          <w:lang w:val="es-ES_tradnl" w:eastAsia="en-US"/>
        </w:rPr>
        <w:br/>
        <w:t xml:space="preserve">    </w:t>
      </w:r>
      <w:r w:rsidRPr="004577B4">
        <w:rPr>
          <w:rFonts w:ascii="Menlo" w:hAnsi="Menlo" w:cs="Courier"/>
          <w:color w:val="000000"/>
          <w:sz w:val="20"/>
          <w:szCs w:val="20"/>
          <w:shd w:val="clear" w:color="auto" w:fill="F7FAFF"/>
          <w:lang w:val="es-ES_tradnl" w:eastAsia="en-US"/>
        </w:rPr>
        <w:t>]</w:t>
      </w:r>
      <w:r w:rsidRPr="004577B4">
        <w:rPr>
          <w:rFonts w:ascii="Menlo" w:hAnsi="Menlo" w:cs="Courier"/>
          <w:color w:val="CC7832"/>
          <w:sz w:val="20"/>
          <w:szCs w:val="20"/>
          <w:shd w:val="clear" w:color="auto" w:fill="F7FAFF"/>
          <w:lang w:val="es-ES_tradnl" w:eastAsia="en-US"/>
        </w:rPr>
        <w:t>,</w:t>
      </w:r>
      <w:r w:rsidRPr="004577B4">
        <w:rPr>
          <w:rFonts w:ascii="Menlo" w:hAnsi="Menlo" w:cs="Courier"/>
          <w:color w:val="CC7832"/>
          <w:sz w:val="20"/>
          <w:szCs w:val="20"/>
          <w:shd w:val="clear" w:color="auto" w:fill="F7FAFF"/>
          <w:lang w:val="es-ES_tradnl" w:eastAsia="en-US"/>
        </w:rPr>
        <w:br/>
        <w:t xml:space="preserve">    </w:t>
      </w:r>
      <w:r w:rsidRPr="004577B4">
        <w:rPr>
          <w:rFonts w:ascii="Menlo" w:hAnsi="Menlo" w:cs="Courier"/>
          <w:color w:val="000000"/>
          <w:sz w:val="20"/>
          <w:szCs w:val="20"/>
          <w:shd w:val="clear" w:color="auto" w:fill="F7FAFF"/>
          <w:lang w:val="es-ES_tradnl" w:eastAsia="en-US"/>
        </w:rPr>
        <w:t>[</w:t>
      </w:r>
      <w:r w:rsidRPr="004577B4">
        <w:rPr>
          <w:rFonts w:ascii="Menlo" w:hAnsi="Menlo" w:cs="Courier"/>
          <w:color w:val="000000"/>
          <w:sz w:val="20"/>
          <w:szCs w:val="20"/>
          <w:shd w:val="clear" w:color="auto" w:fill="F7FAFF"/>
          <w:lang w:val="es-ES_tradnl" w:eastAsia="en-US"/>
        </w:rPr>
        <w:br/>
        <w:t xml:space="preserve">        </w:t>
      </w:r>
      <w:r w:rsidRPr="004577B4">
        <w:rPr>
          <w:rFonts w:ascii="Menlo" w:hAnsi="Menlo" w:cs="Courier"/>
          <w:b/>
          <w:bCs/>
          <w:color w:val="008000"/>
          <w:sz w:val="20"/>
          <w:szCs w:val="20"/>
          <w:shd w:val="clear" w:color="auto" w:fill="F7FAFF"/>
          <w:lang w:val="es-ES_tradnl" w:eastAsia="en-US"/>
        </w:rPr>
        <w:t xml:space="preserve">'module_id'    </w:t>
      </w:r>
      <w:r w:rsidRPr="004577B4">
        <w:rPr>
          <w:rFonts w:ascii="Menlo" w:hAnsi="Menlo" w:cs="Courier"/>
          <w:color w:val="000000"/>
          <w:sz w:val="20"/>
          <w:szCs w:val="20"/>
          <w:shd w:val="clear" w:color="auto" w:fill="F7FAFF"/>
          <w:lang w:val="es-ES_tradnl" w:eastAsia="en-US"/>
        </w:rPr>
        <w:t xml:space="preserve">=&gt;  </w:t>
      </w:r>
      <w:r w:rsidRPr="004577B4">
        <w:rPr>
          <w:rFonts w:ascii="Menlo" w:hAnsi="Menlo" w:cs="Courier"/>
          <w:color w:val="660000"/>
          <w:sz w:val="20"/>
          <w:szCs w:val="20"/>
          <w:shd w:val="clear" w:color="auto" w:fill="F7FAFF"/>
          <w:lang w:val="es-ES_tradnl" w:eastAsia="en-US"/>
        </w:rPr>
        <w:t>$module_id</w:t>
      </w:r>
      <w:r w:rsidRPr="004577B4">
        <w:rPr>
          <w:rFonts w:ascii="Menlo" w:hAnsi="Menlo" w:cs="Courier"/>
          <w:color w:val="CC7832"/>
          <w:sz w:val="20"/>
          <w:szCs w:val="20"/>
          <w:shd w:val="clear" w:color="auto" w:fill="F7FAFF"/>
          <w:lang w:val="es-ES_tradnl" w:eastAsia="en-US"/>
        </w:rPr>
        <w:t>,</w:t>
      </w:r>
      <w:r w:rsidRPr="004577B4">
        <w:rPr>
          <w:rFonts w:ascii="Menlo" w:hAnsi="Menlo" w:cs="Courier"/>
          <w:color w:val="CC7832"/>
          <w:sz w:val="20"/>
          <w:szCs w:val="20"/>
          <w:shd w:val="clear" w:color="auto" w:fill="F7FAFF"/>
          <w:lang w:val="es-ES_tradnl" w:eastAsia="en-US"/>
        </w:rPr>
        <w:br/>
        <w:t xml:space="preserve">        </w:t>
      </w:r>
      <w:r w:rsidRPr="004577B4">
        <w:rPr>
          <w:rFonts w:ascii="Menlo" w:hAnsi="Menlo" w:cs="Courier"/>
          <w:b/>
          <w:bCs/>
          <w:color w:val="008000"/>
          <w:sz w:val="20"/>
          <w:szCs w:val="20"/>
          <w:shd w:val="clear" w:color="auto" w:fill="F7FAFF"/>
          <w:lang w:val="es-ES_tradnl" w:eastAsia="en-US"/>
        </w:rPr>
        <w:t xml:space="preserve">'display_name'  </w:t>
      </w:r>
      <w:r w:rsidRPr="004577B4">
        <w:rPr>
          <w:rFonts w:ascii="Menlo" w:hAnsi="Menlo" w:cs="Courier"/>
          <w:color w:val="000000"/>
          <w:sz w:val="20"/>
          <w:szCs w:val="20"/>
          <w:shd w:val="clear" w:color="auto" w:fill="F7FAFF"/>
          <w:lang w:val="es-ES_tradnl" w:eastAsia="en-US"/>
        </w:rPr>
        <w:t xml:space="preserve">=&gt;  </w:t>
      </w:r>
      <w:r w:rsidRPr="004577B4">
        <w:rPr>
          <w:rFonts w:ascii="Menlo" w:hAnsi="Menlo" w:cs="Courier"/>
          <w:b/>
          <w:bCs/>
          <w:color w:val="008000"/>
          <w:sz w:val="20"/>
          <w:szCs w:val="20"/>
          <w:shd w:val="clear" w:color="auto" w:fill="F7FAFF"/>
          <w:lang w:val="es-ES_tradnl" w:eastAsia="en-US"/>
        </w:rPr>
        <w:t>'widget test'</w:t>
      </w:r>
      <w:r w:rsidRPr="004577B4">
        <w:rPr>
          <w:rFonts w:ascii="Menlo" w:hAnsi="Menlo" w:cs="Courier"/>
          <w:color w:val="CC7832"/>
          <w:sz w:val="20"/>
          <w:szCs w:val="20"/>
          <w:shd w:val="clear" w:color="auto" w:fill="F7FAFF"/>
          <w:lang w:val="es-ES_tradnl" w:eastAsia="en-US"/>
        </w:rPr>
        <w:t>,</w:t>
      </w:r>
      <w:r w:rsidRPr="004577B4">
        <w:rPr>
          <w:rFonts w:ascii="Menlo" w:hAnsi="Menlo" w:cs="Courier"/>
          <w:color w:val="CC7832"/>
          <w:sz w:val="20"/>
          <w:szCs w:val="20"/>
          <w:shd w:val="clear" w:color="auto" w:fill="F7FAFF"/>
          <w:lang w:val="es-ES_tradnl" w:eastAsia="en-US"/>
        </w:rPr>
        <w:br/>
        <w:t xml:space="preserve">        </w:t>
      </w:r>
      <w:r w:rsidRPr="004577B4">
        <w:rPr>
          <w:rFonts w:ascii="Menlo" w:hAnsi="Menlo" w:cs="Courier"/>
          <w:b/>
          <w:bCs/>
          <w:color w:val="008000"/>
          <w:sz w:val="20"/>
          <w:szCs w:val="20"/>
          <w:shd w:val="clear" w:color="auto" w:fill="F7FAFF"/>
          <w:lang w:val="es-ES_tradnl" w:eastAsia="en-US"/>
        </w:rPr>
        <w:t xml:space="preserve">'permission'    </w:t>
      </w:r>
      <w:r w:rsidRPr="004577B4">
        <w:rPr>
          <w:rFonts w:ascii="Menlo" w:hAnsi="Menlo" w:cs="Courier"/>
          <w:color w:val="000000"/>
          <w:sz w:val="20"/>
          <w:szCs w:val="20"/>
          <w:shd w:val="clear" w:color="auto" w:fill="F7FAFF"/>
          <w:lang w:val="es-ES_tradnl" w:eastAsia="en-US"/>
        </w:rPr>
        <w:t xml:space="preserve">=&gt;  </w:t>
      </w:r>
      <w:r w:rsidRPr="004577B4">
        <w:rPr>
          <w:rFonts w:ascii="Menlo" w:hAnsi="Menlo" w:cs="Courier"/>
          <w:b/>
          <w:bCs/>
          <w:color w:val="008000"/>
          <w:sz w:val="20"/>
          <w:szCs w:val="20"/>
          <w:shd w:val="clear" w:color="auto" w:fill="F7FAFF"/>
          <w:lang w:val="es-ES_tradnl" w:eastAsia="en-US"/>
        </w:rPr>
        <w:t>'TestWidget.view'</w:t>
      </w:r>
      <w:r w:rsidRPr="004577B4">
        <w:rPr>
          <w:rFonts w:ascii="Menlo" w:hAnsi="Menlo" w:cs="Courier"/>
          <w:b/>
          <w:bCs/>
          <w:color w:val="008000"/>
          <w:sz w:val="20"/>
          <w:szCs w:val="20"/>
          <w:shd w:val="clear" w:color="auto" w:fill="F7FAFF"/>
          <w:lang w:val="es-ES_tradnl" w:eastAsia="en-US"/>
        </w:rPr>
        <w:br/>
        <w:t xml:space="preserve">    </w:t>
      </w:r>
      <w:r w:rsidRPr="004577B4">
        <w:rPr>
          <w:rFonts w:ascii="Menlo" w:hAnsi="Menlo" w:cs="Courier"/>
          <w:color w:val="000000"/>
          <w:sz w:val="20"/>
          <w:szCs w:val="20"/>
          <w:shd w:val="clear" w:color="auto" w:fill="F7FAFF"/>
          <w:lang w:val="es-ES_tradnl" w:eastAsia="en-US"/>
        </w:rPr>
        <w:t>]</w:t>
      </w:r>
      <w:r w:rsidRPr="004577B4">
        <w:rPr>
          <w:rFonts w:ascii="Menlo" w:hAnsi="Menlo" w:cs="Courier"/>
          <w:color w:val="000000"/>
          <w:sz w:val="20"/>
          <w:szCs w:val="20"/>
          <w:shd w:val="clear" w:color="auto" w:fill="F7FAFF"/>
          <w:lang w:val="es-ES_tradnl" w:eastAsia="en-US"/>
        </w:rPr>
        <w:br/>
      </w:r>
      <w:r w:rsidRPr="004577B4">
        <w:rPr>
          <w:rFonts w:ascii="Menlo" w:hAnsi="Menlo" w:cs="Courier"/>
          <w:color w:val="000000"/>
          <w:sz w:val="20"/>
          <w:szCs w:val="20"/>
          <w:shd w:val="clear" w:color="auto" w:fill="F7FAFF"/>
          <w:lang w:val="es-ES_tradnl" w:eastAsia="en-US"/>
        </w:rPr>
        <w:br/>
        <w:t>])</w:t>
      </w:r>
      <w:r w:rsidRPr="004577B4">
        <w:rPr>
          <w:rFonts w:ascii="Menlo" w:hAnsi="Menlo" w:cs="Courier"/>
          <w:color w:val="CC7832"/>
          <w:sz w:val="20"/>
          <w:szCs w:val="20"/>
          <w:shd w:val="clear" w:color="auto" w:fill="F7FAFF"/>
          <w:lang w:val="es-ES_tradnl" w:eastAsia="en-US"/>
        </w:rPr>
        <w:t>;</w:t>
      </w:r>
    </w:p>
    <w:p w14:paraId="49D25F6C" w14:textId="77777777" w:rsidR="00556FA8" w:rsidRDefault="00556FA8" w:rsidP="00457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CC7832"/>
          <w:sz w:val="20"/>
          <w:szCs w:val="20"/>
          <w:shd w:val="clear" w:color="auto" w:fill="F7FAFF"/>
          <w:lang w:val="es-ES_tradnl" w:eastAsia="en-US"/>
        </w:rPr>
      </w:pPr>
    </w:p>
    <w:p w14:paraId="05AA353A" w14:textId="77777777" w:rsidR="00556FA8" w:rsidRDefault="00556FA8" w:rsidP="00457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CC7832"/>
          <w:sz w:val="20"/>
          <w:szCs w:val="20"/>
          <w:shd w:val="clear" w:color="auto" w:fill="F7FAFF"/>
          <w:lang w:val="es-ES_tradnl" w:eastAsia="en-US"/>
        </w:rPr>
      </w:pPr>
    </w:p>
    <w:p w14:paraId="6DC8B8BA" w14:textId="77777777" w:rsidR="00556FA8" w:rsidRDefault="00556FA8" w:rsidP="00457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CC7832"/>
          <w:sz w:val="20"/>
          <w:szCs w:val="20"/>
          <w:shd w:val="clear" w:color="auto" w:fill="F7FAFF"/>
          <w:lang w:val="es-ES_tradnl" w:eastAsia="en-US"/>
        </w:rPr>
      </w:pPr>
    </w:p>
    <w:p w14:paraId="26A3881B" w14:textId="6144692F" w:rsidR="00556FA8" w:rsidRDefault="003541C8" w:rsidP="00556FA8">
      <w:pPr>
        <w:pStyle w:val="Heading1"/>
        <w:rPr>
          <w:shd w:val="clear" w:color="auto" w:fill="F7FAFF"/>
          <w:lang w:val="es-ES_tradnl"/>
        </w:rPr>
      </w:pPr>
      <w:r>
        <w:rPr>
          <w:shd w:val="clear" w:color="auto" w:fill="F7FAFF"/>
          <w:lang w:val="es-ES_tradnl"/>
        </w:rPr>
        <w:lastRenderedPageBreak/>
        <w:t>Sweet Alert</w:t>
      </w:r>
    </w:p>
    <w:p w14:paraId="18840E56" w14:textId="57D07C08" w:rsidR="003541C8" w:rsidRDefault="003541C8" w:rsidP="003541C8">
      <w:r>
        <w:t>Para mandar alertas se utiliza SweetAlert, aquí unos ejemplos sencillos de cómo usarlo,  lo utilizo para mandar el aviso de Acceso restringido</w:t>
      </w:r>
    </w:p>
    <w:p w14:paraId="17897D56" w14:textId="77777777" w:rsidR="003541C8" w:rsidRDefault="003541C8" w:rsidP="003541C8"/>
    <w:p w14:paraId="0C41EA99" w14:textId="77777777" w:rsidR="003541C8" w:rsidRPr="003541C8" w:rsidRDefault="003541C8" w:rsidP="003541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000000"/>
          <w:sz w:val="20"/>
          <w:szCs w:val="20"/>
          <w:lang w:val="es-ES_tradnl" w:eastAsia="en-US"/>
        </w:rPr>
      </w:pPr>
      <w:r w:rsidRPr="003541C8">
        <w:rPr>
          <w:rFonts w:ascii="Menlo" w:hAnsi="Menlo" w:cs="Courier"/>
          <w:b/>
          <w:bCs/>
          <w:color w:val="000080"/>
          <w:sz w:val="20"/>
          <w:szCs w:val="20"/>
          <w:shd w:val="clear" w:color="auto" w:fill="F7FAFF"/>
          <w:lang w:val="es-ES_tradnl" w:eastAsia="en-US"/>
        </w:rPr>
        <w:t xml:space="preserve">public function </w:t>
      </w:r>
      <w:r w:rsidRPr="003541C8">
        <w:rPr>
          <w:rFonts w:ascii="Menlo" w:hAnsi="Menlo" w:cs="Courier"/>
          <w:color w:val="000000"/>
          <w:sz w:val="20"/>
          <w:szCs w:val="20"/>
          <w:shd w:val="clear" w:color="auto" w:fill="F7FAFF"/>
          <w:lang w:val="es-ES_tradnl" w:eastAsia="en-US"/>
        </w:rPr>
        <w:t>index(){</w:t>
      </w:r>
      <w:r w:rsidRPr="003541C8">
        <w:rPr>
          <w:rFonts w:ascii="Menlo" w:hAnsi="Menlo" w:cs="Courier"/>
          <w:color w:val="000000"/>
          <w:sz w:val="20"/>
          <w:szCs w:val="20"/>
          <w:shd w:val="clear" w:color="auto" w:fill="F7FAFF"/>
          <w:lang w:val="es-ES_tradnl" w:eastAsia="en-US"/>
        </w:rPr>
        <w:br/>
        <w:t xml:space="preserve">   </w:t>
      </w:r>
      <w:r w:rsidRPr="003541C8">
        <w:rPr>
          <w:rFonts w:ascii="Menlo" w:hAnsi="Menlo" w:cs="Courier"/>
          <w:b/>
          <w:bCs/>
          <w:color w:val="000080"/>
          <w:sz w:val="20"/>
          <w:szCs w:val="20"/>
          <w:shd w:val="clear" w:color="auto" w:fill="F7FAFF"/>
          <w:lang w:val="es-ES_tradnl" w:eastAsia="en-US"/>
        </w:rPr>
        <w:t>if</w:t>
      </w:r>
      <w:r w:rsidRPr="003541C8">
        <w:rPr>
          <w:rFonts w:ascii="Menlo" w:hAnsi="Menlo" w:cs="Courier"/>
          <w:color w:val="000000"/>
          <w:sz w:val="20"/>
          <w:szCs w:val="20"/>
          <w:shd w:val="clear" w:color="auto" w:fill="F7FAFF"/>
          <w:lang w:val="es-ES_tradnl" w:eastAsia="en-US"/>
        </w:rPr>
        <w:t>(Sentinel::</w:t>
      </w:r>
      <w:r w:rsidRPr="003541C8">
        <w:rPr>
          <w:rFonts w:ascii="Menlo" w:hAnsi="Menlo" w:cs="Courier"/>
          <w:i/>
          <w:iCs/>
          <w:color w:val="000000"/>
          <w:sz w:val="20"/>
          <w:szCs w:val="20"/>
          <w:shd w:val="clear" w:color="auto" w:fill="F7FAFF"/>
          <w:lang w:val="es-ES_tradnl" w:eastAsia="en-US"/>
        </w:rPr>
        <w:t>hasAccess</w:t>
      </w:r>
      <w:r w:rsidRPr="003541C8">
        <w:rPr>
          <w:rFonts w:ascii="Menlo" w:hAnsi="Menlo" w:cs="Courier"/>
          <w:color w:val="000000"/>
          <w:sz w:val="20"/>
          <w:szCs w:val="20"/>
          <w:shd w:val="clear" w:color="auto" w:fill="F7FAFF"/>
          <w:lang w:val="es-ES_tradnl" w:eastAsia="en-US"/>
        </w:rPr>
        <w:t>(</w:t>
      </w:r>
      <w:r w:rsidRPr="003541C8">
        <w:rPr>
          <w:rFonts w:ascii="Menlo" w:hAnsi="Menlo" w:cs="Courier"/>
          <w:b/>
          <w:bCs/>
          <w:color w:val="008000"/>
          <w:sz w:val="20"/>
          <w:szCs w:val="20"/>
          <w:shd w:val="clear" w:color="auto" w:fill="F7FAFF"/>
          <w:lang w:val="es-ES_tradnl" w:eastAsia="en-US"/>
        </w:rPr>
        <w:t>'user.view'</w:t>
      </w:r>
      <w:r w:rsidRPr="003541C8">
        <w:rPr>
          <w:rFonts w:ascii="Menlo" w:hAnsi="Menlo" w:cs="Courier"/>
          <w:color w:val="000000"/>
          <w:sz w:val="20"/>
          <w:szCs w:val="20"/>
          <w:shd w:val="clear" w:color="auto" w:fill="F7FAFF"/>
          <w:lang w:val="es-ES_tradnl" w:eastAsia="en-US"/>
        </w:rPr>
        <w:t>)){</w:t>
      </w:r>
      <w:r w:rsidRPr="003541C8">
        <w:rPr>
          <w:rFonts w:ascii="Menlo" w:hAnsi="Menlo" w:cs="Courier"/>
          <w:color w:val="000000"/>
          <w:sz w:val="20"/>
          <w:szCs w:val="20"/>
          <w:shd w:val="clear" w:color="auto" w:fill="F7FAFF"/>
          <w:lang w:val="es-ES_tradnl" w:eastAsia="en-US"/>
        </w:rPr>
        <w:br/>
        <w:t xml:space="preserve">      </w:t>
      </w:r>
      <w:r w:rsidRPr="003541C8">
        <w:rPr>
          <w:rFonts w:ascii="Menlo" w:hAnsi="Menlo" w:cs="Courier"/>
          <w:color w:val="660000"/>
          <w:sz w:val="20"/>
          <w:szCs w:val="20"/>
          <w:shd w:val="clear" w:color="auto" w:fill="F7FAFF"/>
          <w:lang w:val="es-ES_tradnl" w:eastAsia="en-US"/>
        </w:rPr>
        <w:t xml:space="preserve">$users </w:t>
      </w:r>
      <w:r w:rsidRPr="003541C8">
        <w:rPr>
          <w:rFonts w:ascii="Menlo" w:hAnsi="Menlo" w:cs="Courier"/>
          <w:color w:val="000000"/>
          <w:sz w:val="20"/>
          <w:szCs w:val="20"/>
          <w:shd w:val="clear" w:color="auto" w:fill="F7FAFF"/>
          <w:lang w:val="es-ES_tradnl" w:eastAsia="en-US"/>
        </w:rPr>
        <w:t xml:space="preserve">= </w:t>
      </w:r>
      <w:r w:rsidRPr="003541C8">
        <w:rPr>
          <w:rFonts w:ascii="Menlo" w:hAnsi="Menlo" w:cs="Courier"/>
          <w:color w:val="660000"/>
          <w:sz w:val="20"/>
          <w:szCs w:val="20"/>
          <w:shd w:val="clear" w:color="auto" w:fill="F7FAFF"/>
          <w:lang w:val="es-ES_tradnl" w:eastAsia="en-US"/>
        </w:rPr>
        <w:t>$this</w:t>
      </w:r>
      <w:r w:rsidRPr="003541C8">
        <w:rPr>
          <w:rFonts w:ascii="Menlo" w:hAnsi="Menlo" w:cs="Courier"/>
          <w:color w:val="000000"/>
          <w:sz w:val="20"/>
          <w:szCs w:val="20"/>
          <w:shd w:val="clear" w:color="auto" w:fill="F7FAFF"/>
          <w:lang w:val="es-ES_tradnl" w:eastAsia="en-US"/>
        </w:rPr>
        <w:t>-&gt;</w:t>
      </w:r>
      <w:r w:rsidRPr="003541C8">
        <w:rPr>
          <w:rFonts w:ascii="Menlo" w:hAnsi="Menlo" w:cs="Courier"/>
          <w:b/>
          <w:bCs/>
          <w:color w:val="660E7A"/>
          <w:sz w:val="20"/>
          <w:szCs w:val="20"/>
          <w:shd w:val="clear" w:color="auto" w:fill="F7FAFF"/>
          <w:lang w:val="es-ES_tradnl" w:eastAsia="en-US"/>
        </w:rPr>
        <w:t>model</w:t>
      </w:r>
      <w:r w:rsidRPr="003541C8">
        <w:rPr>
          <w:rFonts w:ascii="Menlo" w:hAnsi="Menlo" w:cs="Courier"/>
          <w:color w:val="000000"/>
          <w:sz w:val="20"/>
          <w:szCs w:val="20"/>
          <w:shd w:val="clear" w:color="auto" w:fill="F7FAFF"/>
          <w:lang w:val="es-ES_tradnl" w:eastAsia="en-US"/>
        </w:rPr>
        <w:t>-&gt;all()</w:t>
      </w:r>
      <w:r w:rsidRPr="003541C8">
        <w:rPr>
          <w:rFonts w:ascii="Menlo" w:hAnsi="Menlo" w:cs="Courier"/>
          <w:color w:val="CC7832"/>
          <w:sz w:val="20"/>
          <w:szCs w:val="20"/>
          <w:shd w:val="clear" w:color="auto" w:fill="F7FAFF"/>
          <w:lang w:val="es-ES_tradnl" w:eastAsia="en-US"/>
        </w:rPr>
        <w:t>;</w:t>
      </w:r>
      <w:r w:rsidRPr="003541C8">
        <w:rPr>
          <w:rFonts w:ascii="Menlo" w:hAnsi="Menlo" w:cs="Courier"/>
          <w:color w:val="CC7832"/>
          <w:sz w:val="20"/>
          <w:szCs w:val="20"/>
          <w:shd w:val="clear" w:color="auto" w:fill="F7FAFF"/>
          <w:lang w:val="es-ES_tradnl" w:eastAsia="en-US"/>
        </w:rPr>
        <w:br/>
        <w:t xml:space="preserve">      </w:t>
      </w:r>
      <w:r w:rsidRPr="003541C8">
        <w:rPr>
          <w:rFonts w:ascii="Menlo" w:hAnsi="Menlo" w:cs="Courier"/>
          <w:b/>
          <w:bCs/>
          <w:color w:val="000080"/>
          <w:sz w:val="20"/>
          <w:szCs w:val="20"/>
          <w:shd w:val="clear" w:color="auto" w:fill="F7FAFF"/>
          <w:lang w:val="es-ES_tradnl" w:eastAsia="en-US"/>
        </w:rPr>
        <w:t xml:space="preserve">return </w:t>
      </w:r>
      <w:r w:rsidRPr="003541C8">
        <w:rPr>
          <w:rFonts w:ascii="Menlo" w:hAnsi="Menlo" w:cs="Courier"/>
          <w:color w:val="000000"/>
          <w:sz w:val="20"/>
          <w:szCs w:val="20"/>
          <w:shd w:val="clear" w:color="auto" w:fill="F7FAFF"/>
          <w:lang w:val="es-ES_tradnl" w:eastAsia="en-US"/>
        </w:rPr>
        <w:t>view(</w:t>
      </w:r>
      <w:r w:rsidRPr="003541C8">
        <w:rPr>
          <w:rFonts w:ascii="Menlo" w:hAnsi="Menlo" w:cs="Courier"/>
          <w:b/>
          <w:bCs/>
          <w:color w:val="008000"/>
          <w:sz w:val="20"/>
          <w:szCs w:val="20"/>
          <w:shd w:val="clear" w:color="auto" w:fill="F7FAFF"/>
          <w:lang w:val="es-ES_tradnl" w:eastAsia="en-US"/>
        </w:rPr>
        <w:t>'user::index'</w:t>
      </w:r>
      <w:r w:rsidRPr="003541C8">
        <w:rPr>
          <w:rFonts w:ascii="Menlo" w:hAnsi="Menlo" w:cs="Courier"/>
          <w:color w:val="CC7832"/>
          <w:sz w:val="20"/>
          <w:szCs w:val="20"/>
          <w:shd w:val="clear" w:color="auto" w:fill="F7FAFF"/>
          <w:lang w:val="es-ES_tradnl" w:eastAsia="en-US"/>
        </w:rPr>
        <w:t>,</w:t>
      </w:r>
      <w:r w:rsidRPr="003541C8">
        <w:rPr>
          <w:rFonts w:ascii="Menlo" w:hAnsi="Menlo" w:cs="Courier"/>
          <w:i/>
          <w:iCs/>
          <w:color w:val="000000"/>
          <w:sz w:val="20"/>
          <w:szCs w:val="20"/>
          <w:shd w:val="clear" w:color="auto" w:fill="F7FAFF"/>
          <w:lang w:val="es-ES_tradnl" w:eastAsia="en-US"/>
        </w:rPr>
        <w:t>compact</w:t>
      </w:r>
      <w:r w:rsidRPr="003541C8">
        <w:rPr>
          <w:rFonts w:ascii="Menlo" w:hAnsi="Menlo" w:cs="Courier"/>
          <w:color w:val="000000"/>
          <w:sz w:val="20"/>
          <w:szCs w:val="20"/>
          <w:shd w:val="clear" w:color="auto" w:fill="F7FAFF"/>
          <w:lang w:val="es-ES_tradnl" w:eastAsia="en-US"/>
        </w:rPr>
        <w:t>(</w:t>
      </w:r>
      <w:r w:rsidRPr="003541C8">
        <w:rPr>
          <w:rFonts w:ascii="Menlo" w:hAnsi="Menlo" w:cs="Courier"/>
          <w:b/>
          <w:bCs/>
          <w:color w:val="008000"/>
          <w:sz w:val="20"/>
          <w:szCs w:val="20"/>
          <w:shd w:val="clear" w:color="auto" w:fill="F7FAFF"/>
          <w:lang w:val="es-ES_tradnl" w:eastAsia="en-US"/>
        </w:rPr>
        <w:t>'users'</w:t>
      </w:r>
      <w:r w:rsidRPr="003541C8">
        <w:rPr>
          <w:rFonts w:ascii="Menlo" w:hAnsi="Menlo" w:cs="Courier"/>
          <w:color w:val="000000"/>
          <w:sz w:val="20"/>
          <w:szCs w:val="20"/>
          <w:shd w:val="clear" w:color="auto" w:fill="F7FAFF"/>
          <w:lang w:val="es-ES_tradnl" w:eastAsia="en-US"/>
        </w:rPr>
        <w:t>))</w:t>
      </w:r>
      <w:r w:rsidRPr="003541C8">
        <w:rPr>
          <w:rFonts w:ascii="Menlo" w:hAnsi="Menlo" w:cs="Courier"/>
          <w:color w:val="CC7832"/>
          <w:sz w:val="20"/>
          <w:szCs w:val="20"/>
          <w:shd w:val="clear" w:color="auto" w:fill="F7FAFF"/>
          <w:lang w:val="es-ES_tradnl" w:eastAsia="en-US"/>
        </w:rPr>
        <w:t>;</w:t>
      </w:r>
      <w:r w:rsidRPr="003541C8">
        <w:rPr>
          <w:rFonts w:ascii="Menlo" w:hAnsi="Menlo" w:cs="Courier"/>
          <w:color w:val="CC7832"/>
          <w:sz w:val="20"/>
          <w:szCs w:val="20"/>
          <w:shd w:val="clear" w:color="auto" w:fill="F7FAFF"/>
          <w:lang w:val="es-ES_tradnl" w:eastAsia="en-US"/>
        </w:rPr>
        <w:br/>
        <w:t xml:space="preserve">   </w:t>
      </w:r>
      <w:r w:rsidRPr="003541C8">
        <w:rPr>
          <w:rFonts w:ascii="Menlo" w:hAnsi="Menlo" w:cs="Courier"/>
          <w:color w:val="000000"/>
          <w:sz w:val="20"/>
          <w:szCs w:val="20"/>
          <w:shd w:val="clear" w:color="auto" w:fill="F7FAFF"/>
          <w:lang w:val="es-ES_tradnl" w:eastAsia="en-US"/>
        </w:rPr>
        <w:t>}</w:t>
      </w:r>
      <w:r w:rsidRPr="003541C8">
        <w:rPr>
          <w:rFonts w:ascii="Menlo" w:hAnsi="Menlo" w:cs="Courier"/>
          <w:color w:val="000000"/>
          <w:sz w:val="20"/>
          <w:szCs w:val="20"/>
          <w:shd w:val="clear" w:color="auto" w:fill="F7FAFF"/>
          <w:lang w:val="es-ES_tradnl" w:eastAsia="en-US"/>
        </w:rPr>
        <w:br/>
        <w:t xml:space="preserve">      alert()-&gt;error(</w:t>
      </w:r>
      <w:r w:rsidRPr="003541C8">
        <w:rPr>
          <w:rFonts w:ascii="Menlo" w:hAnsi="Menlo" w:cs="Courier"/>
          <w:b/>
          <w:bCs/>
          <w:color w:val="008000"/>
          <w:sz w:val="20"/>
          <w:szCs w:val="20"/>
          <w:shd w:val="clear" w:color="auto" w:fill="F7FAFF"/>
          <w:lang w:val="es-ES_tradnl" w:eastAsia="en-US"/>
        </w:rPr>
        <w:t>'No tiene permisos para acceder a esta area.'</w:t>
      </w:r>
      <w:r w:rsidRPr="003541C8">
        <w:rPr>
          <w:rFonts w:ascii="Menlo" w:hAnsi="Menlo" w:cs="Courier"/>
          <w:color w:val="CC7832"/>
          <w:sz w:val="20"/>
          <w:szCs w:val="20"/>
          <w:shd w:val="clear" w:color="auto" w:fill="F7FAFF"/>
          <w:lang w:val="es-ES_tradnl" w:eastAsia="en-US"/>
        </w:rPr>
        <w:t xml:space="preserve">, </w:t>
      </w:r>
      <w:r w:rsidRPr="003541C8">
        <w:rPr>
          <w:rFonts w:ascii="Menlo" w:hAnsi="Menlo" w:cs="Courier"/>
          <w:b/>
          <w:bCs/>
          <w:color w:val="008000"/>
          <w:sz w:val="20"/>
          <w:szCs w:val="20"/>
          <w:shd w:val="clear" w:color="auto" w:fill="F7FAFF"/>
          <w:lang w:val="es-ES_tradnl" w:eastAsia="en-US"/>
        </w:rPr>
        <w:t>'Oops!'</w:t>
      </w:r>
      <w:r w:rsidRPr="003541C8">
        <w:rPr>
          <w:rFonts w:ascii="Menlo" w:hAnsi="Menlo" w:cs="Courier"/>
          <w:color w:val="000000"/>
          <w:sz w:val="20"/>
          <w:szCs w:val="20"/>
          <w:shd w:val="clear" w:color="auto" w:fill="F7FAFF"/>
          <w:lang w:val="es-ES_tradnl" w:eastAsia="en-US"/>
        </w:rPr>
        <w:t>)-&gt;persistent(</w:t>
      </w:r>
      <w:r w:rsidRPr="003541C8">
        <w:rPr>
          <w:rFonts w:ascii="Menlo" w:hAnsi="Menlo" w:cs="Courier"/>
          <w:b/>
          <w:bCs/>
          <w:color w:val="008000"/>
          <w:sz w:val="20"/>
          <w:szCs w:val="20"/>
          <w:shd w:val="clear" w:color="auto" w:fill="F7FAFF"/>
          <w:lang w:val="es-ES_tradnl" w:eastAsia="en-US"/>
        </w:rPr>
        <w:t>'Cerrar'</w:t>
      </w:r>
      <w:r w:rsidRPr="003541C8">
        <w:rPr>
          <w:rFonts w:ascii="Menlo" w:hAnsi="Menlo" w:cs="Courier"/>
          <w:color w:val="000000"/>
          <w:sz w:val="20"/>
          <w:szCs w:val="20"/>
          <w:shd w:val="clear" w:color="auto" w:fill="F7FAFF"/>
          <w:lang w:val="es-ES_tradnl" w:eastAsia="en-US"/>
        </w:rPr>
        <w:t>)</w:t>
      </w:r>
      <w:r w:rsidRPr="003541C8">
        <w:rPr>
          <w:rFonts w:ascii="Menlo" w:hAnsi="Menlo" w:cs="Courier"/>
          <w:color w:val="CC7832"/>
          <w:sz w:val="20"/>
          <w:szCs w:val="20"/>
          <w:shd w:val="clear" w:color="auto" w:fill="F7FAFF"/>
          <w:lang w:val="es-ES_tradnl" w:eastAsia="en-US"/>
        </w:rPr>
        <w:t>;</w:t>
      </w:r>
      <w:r w:rsidRPr="003541C8">
        <w:rPr>
          <w:rFonts w:ascii="Menlo" w:hAnsi="Menlo" w:cs="Courier"/>
          <w:color w:val="CC7832"/>
          <w:sz w:val="20"/>
          <w:szCs w:val="20"/>
          <w:shd w:val="clear" w:color="auto" w:fill="F7FAFF"/>
          <w:lang w:val="es-ES_tradnl" w:eastAsia="en-US"/>
        </w:rPr>
        <w:br/>
        <w:t xml:space="preserve">      </w:t>
      </w:r>
      <w:r w:rsidRPr="003541C8">
        <w:rPr>
          <w:rFonts w:ascii="Menlo" w:hAnsi="Menlo" w:cs="Courier"/>
          <w:b/>
          <w:bCs/>
          <w:color w:val="000080"/>
          <w:sz w:val="20"/>
          <w:szCs w:val="20"/>
          <w:shd w:val="clear" w:color="auto" w:fill="F7FAFF"/>
          <w:lang w:val="es-ES_tradnl" w:eastAsia="en-US"/>
        </w:rPr>
        <w:t xml:space="preserve">return </w:t>
      </w:r>
      <w:r w:rsidRPr="003541C8">
        <w:rPr>
          <w:rFonts w:ascii="Menlo" w:hAnsi="Menlo" w:cs="Courier"/>
          <w:color w:val="000000"/>
          <w:sz w:val="20"/>
          <w:szCs w:val="20"/>
          <w:shd w:val="clear" w:color="auto" w:fill="F7FAFF"/>
          <w:lang w:val="es-ES_tradnl" w:eastAsia="en-US"/>
        </w:rPr>
        <w:t>back()</w:t>
      </w:r>
      <w:r w:rsidRPr="003541C8">
        <w:rPr>
          <w:rFonts w:ascii="Menlo" w:hAnsi="Menlo" w:cs="Courier"/>
          <w:color w:val="CC7832"/>
          <w:sz w:val="20"/>
          <w:szCs w:val="20"/>
          <w:shd w:val="clear" w:color="auto" w:fill="F7FAFF"/>
          <w:lang w:val="es-ES_tradnl" w:eastAsia="en-US"/>
        </w:rPr>
        <w:t>;</w:t>
      </w:r>
      <w:r w:rsidRPr="003541C8">
        <w:rPr>
          <w:rFonts w:ascii="Menlo" w:hAnsi="Menlo" w:cs="Courier"/>
          <w:color w:val="CC7832"/>
          <w:sz w:val="20"/>
          <w:szCs w:val="20"/>
          <w:shd w:val="clear" w:color="auto" w:fill="F7FAFF"/>
          <w:lang w:val="es-ES_tradnl" w:eastAsia="en-US"/>
        </w:rPr>
        <w:br/>
      </w:r>
      <w:r w:rsidRPr="003541C8">
        <w:rPr>
          <w:rFonts w:ascii="Menlo" w:hAnsi="Menlo" w:cs="Courier"/>
          <w:color w:val="CC7832"/>
          <w:sz w:val="20"/>
          <w:szCs w:val="20"/>
          <w:shd w:val="clear" w:color="auto" w:fill="F7FAFF"/>
          <w:lang w:val="es-ES_tradnl" w:eastAsia="en-US"/>
        </w:rPr>
        <w:br/>
      </w:r>
      <w:r w:rsidRPr="003541C8">
        <w:rPr>
          <w:rFonts w:ascii="Menlo" w:hAnsi="Menlo" w:cs="Courier"/>
          <w:color w:val="000000"/>
          <w:sz w:val="20"/>
          <w:szCs w:val="20"/>
          <w:shd w:val="clear" w:color="auto" w:fill="F7FAFF"/>
          <w:lang w:val="es-ES_tradnl" w:eastAsia="en-US"/>
        </w:rPr>
        <w:t>}</w:t>
      </w:r>
    </w:p>
    <w:p w14:paraId="109A1586" w14:textId="77777777" w:rsidR="003541C8" w:rsidRDefault="003541C8" w:rsidP="003541C8"/>
    <w:p w14:paraId="068E794A" w14:textId="50BF6D77" w:rsidR="003541C8" w:rsidRDefault="003541C8" w:rsidP="003541C8">
      <w:pPr>
        <w:pStyle w:val="Heading2"/>
        <w:pBdr>
          <w:bottom w:val="single" w:sz="6" w:space="4" w:color="EEEEEE"/>
        </w:pBdr>
        <w:spacing w:after="240"/>
        <w:rPr>
          <w:rFonts w:ascii="Helvetica Neue" w:hAnsi="Helvetica Neue"/>
          <w:color w:val="333333"/>
          <w:sz w:val="35"/>
          <w:szCs w:val="35"/>
        </w:rPr>
      </w:pPr>
      <w:r>
        <w:rPr>
          <w:rFonts w:ascii="Helvetica Neue" w:hAnsi="Helvetica Neue"/>
          <w:color w:val="333333"/>
          <w:sz w:val="35"/>
          <w:szCs w:val="35"/>
        </w:rPr>
        <w:t>Uso</w:t>
      </w:r>
    </w:p>
    <w:p w14:paraId="22CFB279" w14:textId="5CB91934" w:rsidR="003541C8" w:rsidRDefault="003541C8" w:rsidP="003541C8">
      <w:pPr>
        <w:pStyle w:val="Heading3"/>
        <w:spacing w:after="240"/>
        <w:rPr>
          <w:rFonts w:ascii="Helvetica Neue" w:hAnsi="Helvetica Neue"/>
          <w:color w:val="333333"/>
          <w:sz w:val="30"/>
          <w:szCs w:val="30"/>
        </w:rPr>
      </w:pPr>
      <w:r>
        <w:rPr>
          <w:rFonts w:ascii="Helvetica Neue" w:hAnsi="Helvetica Neue"/>
          <w:color w:val="333333"/>
          <w:sz w:val="30"/>
          <w:szCs w:val="30"/>
        </w:rPr>
        <w:t>Con  Facade</w:t>
      </w:r>
    </w:p>
    <w:p w14:paraId="14FE9457" w14:textId="77777777" w:rsidR="003541C8" w:rsidRDefault="003541C8" w:rsidP="003541C8">
      <w:pPr>
        <w:numPr>
          <w:ilvl w:val="0"/>
          <w:numId w:val="23"/>
        </w:numPr>
        <w:spacing w:beforeAutospacing="1" w:afterAutospacing="1" w:line="384" w:lineRule="atLeast"/>
        <w:rPr>
          <w:rFonts w:ascii="Helvetica Neue" w:hAnsi="Helvetica Neue"/>
          <w:color w:val="333333"/>
        </w:rPr>
      </w:pPr>
      <w:r>
        <w:rPr>
          <w:rStyle w:val="HTMLCode"/>
          <w:rFonts w:ascii="Consolas" w:hAnsi="Consolas"/>
          <w:color w:val="333333"/>
        </w:rPr>
        <w:t>Alert::message('Message', 'Optional Title');</w:t>
      </w:r>
    </w:p>
    <w:p w14:paraId="058D92EB" w14:textId="77777777" w:rsidR="003541C8" w:rsidRDefault="003541C8" w:rsidP="003541C8">
      <w:pPr>
        <w:numPr>
          <w:ilvl w:val="0"/>
          <w:numId w:val="23"/>
        </w:numPr>
        <w:spacing w:beforeAutospacing="1" w:afterAutospacing="1" w:line="384" w:lineRule="atLeast"/>
        <w:rPr>
          <w:rFonts w:ascii="Helvetica Neue" w:hAnsi="Helvetica Neue"/>
          <w:color w:val="333333"/>
        </w:rPr>
      </w:pPr>
      <w:r>
        <w:rPr>
          <w:rStyle w:val="HTMLCode"/>
          <w:rFonts w:ascii="Consolas" w:hAnsi="Consolas"/>
          <w:color w:val="333333"/>
        </w:rPr>
        <w:t>Alert::basic('Basic Message', 'Mandatory Title');</w:t>
      </w:r>
    </w:p>
    <w:p w14:paraId="2349F586" w14:textId="77777777" w:rsidR="003541C8" w:rsidRDefault="003541C8" w:rsidP="003541C8">
      <w:pPr>
        <w:numPr>
          <w:ilvl w:val="0"/>
          <w:numId w:val="23"/>
        </w:numPr>
        <w:spacing w:beforeAutospacing="1" w:afterAutospacing="1" w:line="384" w:lineRule="atLeast"/>
        <w:rPr>
          <w:rFonts w:ascii="Helvetica Neue" w:hAnsi="Helvetica Neue"/>
          <w:color w:val="333333"/>
        </w:rPr>
      </w:pPr>
      <w:r>
        <w:rPr>
          <w:rStyle w:val="HTMLCode"/>
          <w:rFonts w:ascii="Consolas" w:hAnsi="Consolas"/>
          <w:color w:val="333333"/>
        </w:rPr>
        <w:t>Alert::info('Info Message', 'Optional Title');</w:t>
      </w:r>
    </w:p>
    <w:p w14:paraId="675CD956" w14:textId="77777777" w:rsidR="003541C8" w:rsidRDefault="003541C8" w:rsidP="003541C8">
      <w:pPr>
        <w:numPr>
          <w:ilvl w:val="0"/>
          <w:numId w:val="23"/>
        </w:numPr>
        <w:spacing w:beforeAutospacing="1" w:afterAutospacing="1" w:line="384" w:lineRule="atLeast"/>
        <w:rPr>
          <w:rFonts w:ascii="Helvetica Neue" w:hAnsi="Helvetica Neue"/>
          <w:color w:val="333333"/>
        </w:rPr>
      </w:pPr>
      <w:r>
        <w:rPr>
          <w:rStyle w:val="HTMLCode"/>
          <w:rFonts w:ascii="Consolas" w:hAnsi="Consolas"/>
          <w:color w:val="333333"/>
        </w:rPr>
        <w:t>Alert::success('Success Message', 'Optional Title');</w:t>
      </w:r>
    </w:p>
    <w:p w14:paraId="700AB944" w14:textId="77777777" w:rsidR="003541C8" w:rsidRDefault="003541C8" w:rsidP="003541C8">
      <w:pPr>
        <w:numPr>
          <w:ilvl w:val="0"/>
          <w:numId w:val="23"/>
        </w:numPr>
        <w:spacing w:beforeAutospacing="1" w:afterAutospacing="1" w:line="384" w:lineRule="atLeast"/>
        <w:rPr>
          <w:rFonts w:ascii="Helvetica Neue" w:hAnsi="Helvetica Neue"/>
          <w:color w:val="333333"/>
        </w:rPr>
      </w:pPr>
      <w:r>
        <w:rPr>
          <w:rStyle w:val="HTMLCode"/>
          <w:rFonts w:ascii="Consolas" w:hAnsi="Consolas"/>
          <w:color w:val="333333"/>
        </w:rPr>
        <w:t>Alert::error('Error Message', 'Optional Title');</w:t>
      </w:r>
    </w:p>
    <w:p w14:paraId="1D26C00D" w14:textId="1FB2FBAA" w:rsidR="003541C8" w:rsidRPr="003541C8" w:rsidRDefault="003541C8" w:rsidP="003541C8">
      <w:pPr>
        <w:numPr>
          <w:ilvl w:val="0"/>
          <w:numId w:val="23"/>
        </w:numPr>
        <w:spacing w:beforeAutospacing="1" w:afterAutospacing="1" w:line="384" w:lineRule="atLeast"/>
        <w:rPr>
          <w:rFonts w:ascii="Helvetica Neue" w:hAnsi="Helvetica Neue"/>
          <w:color w:val="333333"/>
        </w:rPr>
      </w:pPr>
      <w:r>
        <w:rPr>
          <w:rStyle w:val="HTMLCode"/>
          <w:rFonts w:ascii="Consolas" w:hAnsi="Consolas"/>
          <w:color w:val="333333"/>
        </w:rPr>
        <w:t>Alert::warning('Warning Message', 'Optional Title');</w:t>
      </w:r>
    </w:p>
    <w:p w14:paraId="4FE7EDD8" w14:textId="4D073CE5" w:rsidR="003541C8" w:rsidRDefault="003541C8" w:rsidP="003541C8">
      <w:pPr>
        <w:pStyle w:val="Heading3"/>
        <w:spacing w:after="240"/>
        <w:rPr>
          <w:rFonts w:ascii="Helvetica Neue" w:hAnsi="Helvetica Neue"/>
          <w:color w:val="333333"/>
          <w:sz w:val="30"/>
          <w:szCs w:val="30"/>
        </w:rPr>
      </w:pPr>
      <w:r>
        <w:rPr>
          <w:rFonts w:ascii="Helvetica Neue" w:hAnsi="Helvetica Neue"/>
          <w:color w:val="333333"/>
          <w:sz w:val="30"/>
          <w:szCs w:val="30"/>
        </w:rPr>
        <w:t>Con el Helper</w:t>
      </w:r>
    </w:p>
    <w:p w14:paraId="0F9C568E" w14:textId="77777777" w:rsidR="003541C8" w:rsidRDefault="003541C8" w:rsidP="003541C8">
      <w:pPr>
        <w:numPr>
          <w:ilvl w:val="0"/>
          <w:numId w:val="24"/>
        </w:numPr>
        <w:spacing w:beforeAutospacing="1" w:afterAutospacing="1" w:line="384" w:lineRule="atLeast"/>
        <w:rPr>
          <w:rFonts w:ascii="Helvetica Neue" w:hAnsi="Helvetica Neue"/>
          <w:color w:val="333333"/>
        </w:rPr>
      </w:pPr>
      <w:r>
        <w:rPr>
          <w:rStyle w:val="HTMLCode"/>
          <w:rFonts w:ascii="Consolas" w:hAnsi="Consolas"/>
          <w:color w:val="333333"/>
        </w:rPr>
        <w:t>alert($message = null, $title = '')</w:t>
      </w:r>
    </w:p>
    <w:p w14:paraId="5BC9AB3F" w14:textId="77777777" w:rsidR="003541C8" w:rsidRDefault="003541C8" w:rsidP="003541C8">
      <w:pPr>
        <w:numPr>
          <w:ilvl w:val="0"/>
          <w:numId w:val="25"/>
        </w:numPr>
        <w:spacing w:beforeAutospacing="1" w:afterAutospacing="1" w:line="384" w:lineRule="atLeast"/>
        <w:rPr>
          <w:rFonts w:ascii="Helvetica Neue" w:hAnsi="Helvetica Neue"/>
          <w:color w:val="333333"/>
        </w:rPr>
      </w:pPr>
      <w:r>
        <w:rPr>
          <w:rStyle w:val="HTMLCode"/>
          <w:rFonts w:ascii="Consolas" w:hAnsi="Consolas"/>
          <w:color w:val="333333"/>
        </w:rPr>
        <w:t>alert()-&gt;message('Message', 'Optional Title')</w:t>
      </w:r>
    </w:p>
    <w:p w14:paraId="62900D12" w14:textId="77777777" w:rsidR="00DF1A5F" w:rsidRDefault="00DF1A5F" w:rsidP="00DF1A5F">
      <w:pPr>
        <w:pStyle w:val="Heading1"/>
      </w:pPr>
    </w:p>
    <w:p w14:paraId="4B52679F" w14:textId="77777777" w:rsidR="00DF1A5F" w:rsidRDefault="00DF1A5F" w:rsidP="00DF1A5F">
      <w:pPr>
        <w:pStyle w:val="Heading1"/>
      </w:pPr>
    </w:p>
    <w:p w14:paraId="02297186" w14:textId="77777777" w:rsidR="00DF1A5F" w:rsidRDefault="00DF1A5F" w:rsidP="00DF1A5F">
      <w:pPr>
        <w:pStyle w:val="Heading1"/>
      </w:pPr>
    </w:p>
    <w:p w14:paraId="753AD483" w14:textId="0C8A8AD5" w:rsidR="00D113F2" w:rsidRDefault="00D113F2" w:rsidP="00DF1A5F">
      <w:pPr>
        <w:pStyle w:val="Heading1"/>
      </w:pPr>
      <w:r>
        <w:t>Flash</w:t>
      </w:r>
    </w:p>
    <w:p w14:paraId="6AABFAD2" w14:textId="48667782" w:rsidR="00D113F2" w:rsidRDefault="00D113F2" w:rsidP="00D113F2">
      <w:pPr>
        <w:pStyle w:val="Heading2"/>
        <w:pBdr>
          <w:bottom w:val="single" w:sz="6" w:space="4" w:color="EEEEEE"/>
        </w:pBdr>
        <w:spacing w:after="240"/>
        <w:rPr>
          <w:rFonts w:ascii="Helvetica Neue" w:hAnsi="Helvetica Neue"/>
          <w:color w:val="333333"/>
          <w:sz w:val="35"/>
          <w:szCs w:val="35"/>
        </w:rPr>
      </w:pPr>
      <w:r>
        <w:rPr>
          <w:rFonts w:ascii="Helvetica Neue" w:hAnsi="Helvetica Neue"/>
          <w:color w:val="333333"/>
          <w:sz w:val="35"/>
          <w:szCs w:val="35"/>
        </w:rPr>
        <w:t>Uso</w:t>
      </w:r>
    </w:p>
    <w:p w14:paraId="7EF18A1B" w14:textId="4D50FD6E" w:rsidR="00D113F2" w:rsidRDefault="00D113F2" w:rsidP="00D113F2">
      <w:r>
        <w:t>En el controlador antes de hacer el redirect()</w:t>
      </w:r>
    </w:p>
    <w:p w14:paraId="4E639BB2" w14:textId="77777777" w:rsidR="00D113F2" w:rsidRPr="00D113F2" w:rsidRDefault="00D113F2" w:rsidP="00D113F2"/>
    <w:p w14:paraId="1E038FC5" w14:textId="77777777" w:rsidR="00D113F2" w:rsidRDefault="00D113F2" w:rsidP="00D113F2">
      <w:pPr>
        <w:pStyle w:val="HTMLPreformatted"/>
        <w:shd w:val="clear" w:color="auto" w:fill="F7F7F7"/>
        <w:rPr>
          <w:rStyle w:val="pl-s1"/>
          <w:rFonts w:ascii="Consolas" w:hAnsi="Consolas"/>
          <w:color w:val="333333"/>
        </w:rPr>
      </w:pPr>
      <w:r>
        <w:rPr>
          <w:rStyle w:val="pl-k"/>
          <w:rFonts w:ascii="Consolas" w:hAnsi="Consolas"/>
          <w:color w:val="A71D5D"/>
        </w:rPr>
        <w:t>public</w:t>
      </w:r>
      <w:r>
        <w:rPr>
          <w:rStyle w:val="pl-s1"/>
          <w:rFonts w:ascii="Consolas" w:hAnsi="Consolas"/>
          <w:color w:val="333333"/>
        </w:rPr>
        <w:t xml:space="preserve"> </w:t>
      </w:r>
      <w:r>
        <w:rPr>
          <w:rStyle w:val="pl-k"/>
          <w:rFonts w:ascii="Consolas" w:hAnsi="Consolas"/>
          <w:color w:val="A71D5D"/>
        </w:rPr>
        <w:t>function</w:t>
      </w:r>
      <w:r>
        <w:rPr>
          <w:rStyle w:val="pl-s1"/>
          <w:rFonts w:ascii="Consolas" w:hAnsi="Consolas"/>
          <w:color w:val="333333"/>
        </w:rPr>
        <w:t xml:space="preserve"> </w:t>
      </w:r>
      <w:r>
        <w:rPr>
          <w:rStyle w:val="pl-en"/>
          <w:rFonts w:ascii="Consolas" w:hAnsi="Consolas"/>
          <w:color w:val="795DA3"/>
        </w:rPr>
        <w:t>store</w:t>
      </w:r>
      <w:r>
        <w:rPr>
          <w:rStyle w:val="pl-s1"/>
          <w:rFonts w:ascii="Consolas" w:hAnsi="Consolas"/>
          <w:color w:val="333333"/>
        </w:rPr>
        <w:t>()</w:t>
      </w:r>
      <w:r>
        <w:rPr>
          <w:rFonts w:ascii="Consolas" w:hAnsi="Consolas"/>
          <w:color w:val="333333"/>
        </w:rPr>
        <w:t xml:space="preserve"> </w:t>
      </w:r>
      <w:r>
        <w:rPr>
          <w:rStyle w:val="pl-s1"/>
          <w:rFonts w:ascii="Consolas" w:hAnsi="Consolas"/>
          <w:color w:val="333333"/>
        </w:rPr>
        <w:t>{</w:t>
      </w:r>
      <w:r>
        <w:rPr>
          <w:rFonts w:ascii="Consolas" w:hAnsi="Consolas"/>
          <w:color w:val="333333"/>
        </w:rPr>
        <w:t xml:space="preserve"> </w:t>
      </w:r>
      <w:r>
        <w:rPr>
          <w:rStyle w:val="pl-s1"/>
          <w:rFonts w:ascii="Consolas" w:hAnsi="Consolas"/>
          <w:color w:val="333333"/>
        </w:rPr>
        <w:t xml:space="preserve">    </w:t>
      </w:r>
    </w:p>
    <w:p w14:paraId="319E131F" w14:textId="77777777" w:rsidR="00D113F2" w:rsidRDefault="00D113F2" w:rsidP="00D113F2">
      <w:pPr>
        <w:pStyle w:val="HTMLPreformatted"/>
        <w:shd w:val="clear" w:color="auto" w:fill="F7F7F7"/>
        <w:rPr>
          <w:rStyle w:val="pl-s1"/>
          <w:rFonts w:ascii="Consolas" w:hAnsi="Consolas"/>
          <w:color w:val="333333"/>
        </w:rPr>
      </w:pPr>
      <w:r>
        <w:rPr>
          <w:rStyle w:val="pl-c1"/>
          <w:rFonts w:ascii="Consolas" w:hAnsi="Consolas"/>
          <w:color w:val="0086B3"/>
        </w:rPr>
        <w:tab/>
        <w:t>Flash</w:t>
      </w:r>
      <w:r>
        <w:rPr>
          <w:rStyle w:val="pl-k"/>
          <w:rFonts w:ascii="Consolas" w:hAnsi="Consolas"/>
          <w:color w:val="A71D5D"/>
        </w:rPr>
        <w:t>::</w:t>
      </w:r>
      <w:r>
        <w:rPr>
          <w:rStyle w:val="pl-s1"/>
          <w:rFonts w:ascii="Consolas" w:hAnsi="Consolas"/>
          <w:color w:val="333333"/>
        </w:rPr>
        <w:t>message(</w:t>
      </w:r>
      <w:r>
        <w:rPr>
          <w:rStyle w:val="pl-pds"/>
          <w:rFonts w:ascii="Consolas" w:hAnsi="Consolas"/>
          <w:color w:val="183691"/>
        </w:rPr>
        <w:t>'</w:t>
      </w:r>
      <w:r>
        <w:rPr>
          <w:rStyle w:val="pl-s"/>
          <w:rFonts w:ascii="Consolas" w:hAnsi="Consolas"/>
          <w:color w:val="183691"/>
        </w:rPr>
        <w:t>Welcome Aboard!</w:t>
      </w:r>
      <w:r>
        <w:rPr>
          <w:rStyle w:val="pl-pds"/>
          <w:rFonts w:ascii="Consolas" w:hAnsi="Consolas"/>
          <w:color w:val="183691"/>
        </w:rPr>
        <w:t>'</w:t>
      </w:r>
      <w:r>
        <w:rPr>
          <w:rStyle w:val="pl-s1"/>
          <w:rFonts w:ascii="Consolas" w:hAnsi="Consolas"/>
          <w:color w:val="333333"/>
        </w:rPr>
        <w:t>);</w:t>
      </w:r>
      <w:r>
        <w:rPr>
          <w:rFonts w:ascii="Consolas" w:hAnsi="Consolas"/>
          <w:color w:val="333333"/>
        </w:rPr>
        <w:t xml:space="preserve">  </w:t>
      </w:r>
      <w:r>
        <w:rPr>
          <w:rStyle w:val="pl-s1"/>
          <w:rFonts w:ascii="Consolas" w:hAnsi="Consolas"/>
          <w:color w:val="333333"/>
        </w:rPr>
        <w:t xml:space="preserve">   </w:t>
      </w:r>
    </w:p>
    <w:p w14:paraId="5F69C51E" w14:textId="77777777" w:rsidR="00D113F2" w:rsidRDefault="00D113F2" w:rsidP="00D113F2">
      <w:pPr>
        <w:pStyle w:val="HTMLPreformatted"/>
        <w:shd w:val="clear" w:color="auto" w:fill="F7F7F7"/>
        <w:rPr>
          <w:rFonts w:ascii="Consolas" w:hAnsi="Consolas"/>
          <w:color w:val="333333"/>
        </w:rPr>
      </w:pPr>
      <w:r>
        <w:rPr>
          <w:rStyle w:val="pl-s1"/>
          <w:rFonts w:ascii="Consolas" w:hAnsi="Consolas"/>
          <w:color w:val="333333"/>
        </w:rPr>
        <w:t xml:space="preserve"> </w:t>
      </w:r>
      <w:r>
        <w:rPr>
          <w:rStyle w:val="pl-k"/>
          <w:rFonts w:ascii="Consolas" w:hAnsi="Consolas"/>
          <w:color w:val="A71D5D"/>
        </w:rPr>
        <w:t>return</w:t>
      </w:r>
      <w:r>
        <w:rPr>
          <w:rStyle w:val="pl-s1"/>
          <w:rFonts w:ascii="Consolas" w:hAnsi="Consolas"/>
          <w:color w:val="333333"/>
        </w:rPr>
        <w:t xml:space="preserve"> </w:t>
      </w:r>
      <w:r>
        <w:rPr>
          <w:rStyle w:val="pl-c1"/>
          <w:rFonts w:ascii="Consolas" w:hAnsi="Consolas"/>
          <w:color w:val="0086B3"/>
        </w:rPr>
        <w:t>Redirect</w:t>
      </w:r>
      <w:r>
        <w:rPr>
          <w:rStyle w:val="pl-k"/>
          <w:rFonts w:ascii="Consolas" w:hAnsi="Consolas"/>
          <w:color w:val="A71D5D"/>
        </w:rPr>
        <w:t>::</w:t>
      </w:r>
      <w:r>
        <w:rPr>
          <w:rStyle w:val="pl-s1"/>
          <w:rFonts w:ascii="Consolas" w:hAnsi="Consolas"/>
          <w:color w:val="333333"/>
        </w:rPr>
        <w:t>home();</w:t>
      </w:r>
      <w:r>
        <w:rPr>
          <w:rFonts w:ascii="Consolas" w:hAnsi="Consolas"/>
          <w:color w:val="333333"/>
        </w:rPr>
        <w:t xml:space="preserve"> </w:t>
      </w:r>
    </w:p>
    <w:p w14:paraId="5071AF4F" w14:textId="77BBE949" w:rsidR="00D113F2" w:rsidRDefault="00D113F2" w:rsidP="00D113F2">
      <w:pPr>
        <w:pStyle w:val="HTMLPreformatted"/>
        <w:shd w:val="clear" w:color="auto" w:fill="F7F7F7"/>
        <w:rPr>
          <w:rFonts w:ascii="Consolas" w:hAnsi="Consolas"/>
          <w:color w:val="333333"/>
        </w:rPr>
      </w:pPr>
      <w:r>
        <w:rPr>
          <w:rStyle w:val="pl-s1"/>
          <w:rFonts w:ascii="Consolas" w:hAnsi="Consolas"/>
          <w:color w:val="333333"/>
        </w:rPr>
        <w:t>}</w:t>
      </w:r>
    </w:p>
    <w:p w14:paraId="13FC3AAC" w14:textId="77777777" w:rsidR="00D113F2" w:rsidRPr="00D113F2" w:rsidRDefault="00D113F2" w:rsidP="00D113F2">
      <w:pPr>
        <w:rPr>
          <w:rFonts w:ascii="Times" w:hAnsi="Times"/>
          <w:sz w:val="20"/>
          <w:szCs w:val="20"/>
          <w:lang w:val="es-ES_tradnl" w:eastAsia="en-US"/>
        </w:rPr>
      </w:pPr>
      <w:r w:rsidRPr="00D113F2">
        <w:rPr>
          <w:lang w:val="es-ES_tradnl" w:eastAsia="en-US"/>
        </w:rPr>
        <w:t>Con este mensaje dirigió a la sesión, es posible que ahora lo mostrará en la vista (s)</w:t>
      </w:r>
    </w:p>
    <w:p w14:paraId="0232E381" w14:textId="77777777" w:rsidR="00306EBF" w:rsidRDefault="00306EBF" w:rsidP="00306EBF"/>
    <w:p w14:paraId="3FF65090" w14:textId="77777777" w:rsidR="00D113F2" w:rsidRPr="00D113F2" w:rsidRDefault="00D113F2" w:rsidP="00D11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000000"/>
          <w:sz w:val="20"/>
          <w:szCs w:val="20"/>
          <w:lang w:val="es-ES_tradnl" w:eastAsia="en-US"/>
        </w:rPr>
      </w:pPr>
      <w:r w:rsidRPr="00D113F2">
        <w:rPr>
          <w:rFonts w:ascii="Menlo" w:hAnsi="Menlo" w:cs="Courier"/>
          <w:b/>
          <w:bCs/>
          <w:color w:val="000080"/>
          <w:sz w:val="20"/>
          <w:szCs w:val="20"/>
          <w:lang w:val="es-ES_tradnl" w:eastAsia="en-US"/>
        </w:rPr>
        <w:t>@include(</w:t>
      </w:r>
      <w:r w:rsidRPr="00D113F2">
        <w:rPr>
          <w:rFonts w:ascii="Menlo" w:hAnsi="Menlo" w:cs="Courier"/>
          <w:b/>
          <w:bCs/>
          <w:color w:val="008000"/>
          <w:sz w:val="20"/>
          <w:szCs w:val="20"/>
          <w:shd w:val="clear" w:color="auto" w:fill="F7FAFF"/>
          <w:lang w:val="es-ES_tradnl" w:eastAsia="en-US"/>
        </w:rPr>
        <w:t>'flash::message'</w:t>
      </w:r>
      <w:r w:rsidRPr="00D113F2">
        <w:rPr>
          <w:rFonts w:ascii="Menlo" w:hAnsi="Menlo" w:cs="Courier"/>
          <w:b/>
          <w:bCs/>
          <w:color w:val="000080"/>
          <w:sz w:val="20"/>
          <w:szCs w:val="20"/>
          <w:lang w:val="es-ES_tradnl" w:eastAsia="en-US"/>
        </w:rPr>
        <w:t>)</w:t>
      </w:r>
    </w:p>
    <w:p w14:paraId="754E8122" w14:textId="77777777" w:rsidR="00306EBF" w:rsidRDefault="00306EBF" w:rsidP="00306EBF"/>
    <w:p w14:paraId="679C4919" w14:textId="1BC613DE" w:rsidR="00306EBF" w:rsidRDefault="00306EBF" w:rsidP="00306EBF">
      <w:pPr>
        <w:pStyle w:val="Heading1"/>
      </w:pPr>
      <w:r>
        <w:t>Tasks</w:t>
      </w:r>
    </w:p>
    <w:p w14:paraId="02E7D610" w14:textId="52463AFD" w:rsidR="0067301A" w:rsidRDefault="0067301A" w:rsidP="0067301A">
      <w:r>
        <w:t>Para usar el modelo de tasks se necesito hacer el llamado de la siguiente manera</w:t>
      </w:r>
    </w:p>
    <w:p w14:paraId="520D5A97" w14:textId="77777777" w:rsidR="0067301A" w:rsidRDefault="0067301A" w:rsidP="00673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b/>
          <w:bCs/>
          <w:color w:val="000080"/>
          <w:sz w:val="20"/>
          <w:szCs w:val="20"/>
          <w:shd w:val="clear" w:color="auto" w:fill="F7FAFF"/>
          <w:lang w:val="es-ES_tradnl" w:eastAsia="en-US"/>
        </w:rPr>
      </w:pPr>
    </w:p>
    <w:p w14:paraId="282BF8B1" w14:textId="39F070B9" w:rsidR="006242B7" w:rsidRDefault="0067301A" w:rsidP="00673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CC7832"/>
          <w:sz w:val="20"/>
          <w:szCs w:val="20"/>
          <w:shd w:val="clear" w:color="auto" w:fill="F7FAFF"/>
          <w:lang w:val="es-ES_tradnl" w:eastAsia="en-US"/>
        </w:rPr>
      </w:pPr>
      <w:r w:rsidRPr="0067301A">
        <w:rPr>
          <w:rFonts w:ascii="Menlo" w:hAnsi="Menlo" w:cs="Courier"/>
          <w:b/>
          <w:bCs/>
          <w:color w:val="000080"/>
          <w:sz w:val="20"/>
          <w:szCs w:val="20"/>
          <w:shd w:val="clear" w:color="auto" w:fill="F7FAFF"/>
          <w:lang w:val="es-ES_tradnl" w:eastAsia="en-US"/>
        </w:rPr>
        <w:t xml:space="preserve">use </w:t>
      </w:r>
      <w:r w:rsidRPr="0067301A">
        <w:rPr>
          <w:rFonts w:ascii="Menlo" w:hAnsi="Menlo" w:cs="Courier"/>
          <w:color w:val="000000"/>
          <w:sz w:val="20"/>
          <w:szCs w:val="20"/>
          <w:shd w:val="clear" w:color="auto" w:fill="F7FAFF"/>
          <w:lang w:val="es-ES_tradnl" w:eastAsia="en-US"/>
        </w:rPr>
        <w:t>Modules\Tasks\Entities\Task</w:t>
      </w:r>
      <w:r w:rsidRPr="0067301A">
        <w:rPr>
          <w:rFonts w:ascii="Menlo" w:hAnsi="Menlo" w:cs="Courier"/>
          <w:color w:val="CC7832"/>
          <w:sz w:val="20"/>
          <w:szCs w:val="20"/>
          <w:shd w:val="clear" w:color="auto" w:fill="F7FAFF"/>
          <w:lang w:val="es-ES_tradnl" w:eastAsia="en-US"/>
        </w:rPr>
        <w:t>;</w:t>
      </w:r>
    </w:p>
    <w:p w14:paraId="58213B8D" w14:textId="77777777" w:rsidR="006242B7" w:rsidRDefault="006242B7" w:rsidP="00673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CC7832"/>
          <w:sz w:val="20"/>
          <w:szCs w:val="20"/>
          <w:shd w:val="clear" w:color="auto" w:fill="F7FAFF"/>
          <w:lang w:val="es-ES_tradnl" w:eastAsia="en-US"/>
        </w:rPr>
      </w:pPr>
    </w:p>
    <w:p w14:paraId="0DF681F8" w14:textId="28004A04" w:rsidR="006242B7" w:rsidRPr="0067301A" w:rsidRDefault="006242B7" w:rsidP="00673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sz w:val="20"/>
          <w:szCs w:val="20"/>
          <w:shd w:val="clear" w:color="auto" w:fill="F7FAFF"/>
          <w:lang w:val="es-ES_tradnl" w:eastAsia="en-US"/>
        </w:rPr>
      </w:pPr>
      <w:r w:rsidRPr="006242B7">
        <w:rPr>
          <w:rFonts w:ascii="Menlo" w:hAnsi="Menlo" w:cs="Courier"/>
          <w:sz w:val="20"/>
          <w:szCs w:val="20"/>
          <w:shd w:val="clear" w:color="auto" w:fill="F7FAFF"/>
          <w:lang w:val="es-ES_tradnl" w:eastAsia="en-US"/>
        </w:rPr>
        <w:t xml:space="preserve">De esta forma podemos usar todo el eloquent del modelo y </w:t>
      </w:r>
      <w:r w:rsidRPr="006242B7">
        <w:rPr>
          <w:rFonts w:ascii="Menlo" w:hAnsi="Menlo" w:cs="Courier" w:hint="eastAsia"/>
          <w:sz w:val="20"/>
          <w:szCs w:val="20"/>
          <w:shd w:val="clear" w:color="auto" w:fill="F7FAFF"/>
          <w:lang w:val="es-ES_tradnl" w:eastAsia="en-US"/>
        </w:rPr>
        <w:t>además</w:t>
      </w:r>
      <w:r w:rsidRPr="006242B7">
        <w:rPr>
          <w:rFonts w:ascii="Menlo" w:hAnsi="Menlo" w:cs="Courier"/>
          <w:sz w:val="20"/>
          <w:szCs w:val="20"/>
          <w:shd w:val="clear" w:color="auto" w:fill="F7FAFF"/>
          <w:lang w:val="es-ES_tradnl" w:eastAsia="en-US"/>
        </w:rPr>
        <w:t xml:space="preserve"> con sus </w:t>
      </w:r>
      <w:r w:rsidR="00AD783A" w:rsidRPr="006242B7">
        <w:rPr>
          <w:rFonts w:ascii="Menlo" w:hAnsi="Menlo" w:cs="Courier"/>
          <w:sz w:val="20"/>
          <w:szCs w:val="20"/>
          <w:shd w:val="clear" w:color="auto" w:fill="F7FAFF"/>
          <w:lang w:val="es-ES_tradnl" w:eastAsia="en-US"/>
        </w:rPr>
        <w:t>métodos</w:t>
      </w:r>
    </w:p>
    <w:p w14:paraId="6B51DB5E" w14:textId="77777777" w:rsidR="0067301A" w:rsidRPr="0067301A" w:rsidRDefault="0067301A" w:rsidP="0067301A"/>
    <w:p w14:paraId="71AD2DE1" w14:textId="77777777" w:rsidR="00306EBF" w:rsidRDefault="00306EBF" w:rsidP="00306EBF"/>
    <w:p w14:paraId="1737845D" w14:textId="38464742" w:rsidR="007662F5" w:rsidRDefault="007662F5" w:rsidP="00766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000000"/>
          <w:sz w:val="20"/>
          <w:szCs w:val="20"/>
          <w:shd w:val="clear" w:color="auto" w:fill="F7FAFF"/>
          <w:lang w:val="es-ES_tradnl" w:eastAsia="en-US"/>
        </w:rPr>
      </w:pPr>
      <w:r w:rsidRPr="007662F5">
        <w:rPr>
          <w:rFonts w:ascii="Menlo" w:hAnsi="Menlo" w:cs="Courier"/>
          <w:b/>
          <w:bCs/>
          <w:color w:val="000080"/>
          <w:sz w:val="20"/>
          <w:szCs w:val="20"/>
          <w:shd w:val="clear" w:color="auto" w:fill="F7FAFF"/>
          <w:lang w:val="es-ES_tradnl" w:eastAsia="en-US"/>
        </w:rPr>
        <w:t xml:space="preserve">private function </w:t>
      </w:r>
      <w:r w:rsidRPr="007662F5">
        <w:rPr>
          <w:rFonts w:ascii="Menlo" w:hAnsi="Menlo" w:cs="Courier"/>
          <w:color w:val="000000"/>
          <w:sz w:val="20"/>
          <w:szCs w:val="20"/>
          <w:shd w:val="clear" w:color="auto" w:fill="F7FAFF"/>
          <w:lang w:val="es-ES_tradnl" w:eastAsia="en-US"/>
        </w:rPr>
        <w:t>roles(</w:t>
      </w:r>
      <w:r w:rsidRPr="007662F5">
        <w:rPr>
          <w:rFonts w:ascii="Menlo" w:hAnsi="Menlo" w:cs="Courier"/>
          <w:color w:val="660000"/>
          <w:sz w:val="20"/>
          <w:szCs w:val="20"/>
          <w:shd w:val="clear" w:color="auto" w:fill="F7FAFF"/>
          <w:lang w:val="es-ES_tradnl" w:eastAsia="en-US"/>
        </w:rPr>
        <w:t>$id</w:t>
      </w:r>
      <w:r>
        <w:rPr>
          <w:rFonts w:ascii="Menlo" w:hAnsi="Menlo" w:cs="Courier"/>
          <w:color w:val="000000"/>
          <w:sz w:val="20"/>
          <w:szCs w:val="20"/>
          <w:shd w:val="clear" w:color="auto" w:fill="F7FAFF"/>
          <w:lang w:val="es-ES_tradnl" w:eastAsia="en-US"/>
        </w:rPr>
        <w:t xml:space="preserve">) </w:t>
      </w:r>
    </w:p>
    <w:p w14:paraId="6603BBBE" w14:textId="77777777" w:rsidR="007662F5" w:rsidRDefault="007662F5" w:rsidP="00766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000000"/>
          <w:sz w:val="20"/>
          <w:szCs w:val="20"/>
          <w:shd w:val="clear" w:color="auto" w:fill="F7FAFF"/>
          <w:lang w:val="es-ES_tradnl" w:eastAsia="en-US"/>
        </w:rPr>
      </w:pPr>
    </w:p>
    <w:p w14:paraId="7B2883A4" w14:textId="46BD58AD" w:rsidR="007662F5" w:rsidRDefault="007662F5" w:rsidP="00766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000000"/>
          <w:sz w:val="20"/>
          <w:szCs w:val="20"/>
          <w:shd w:val="clear" w:color="auto" w:fill="F7FAFF"/>
          <w:lang w:val="es-ES_tradnl" w:eastAsia="en-US"/>
        </w:rPr>
      </w:pPr>
      <w:r>
        <w:rPr>
          <w:rFonts w:ascii="Menlo" w:hAnsi="Menlo" w:cs="Courier"/>
          <w:color w:val="000000"/>
          <w:sz w:val="20"/>
          <w:szCs w:val="20"/>
          <w:shd w:val="clear" w:color="auto" w:fill="F7FAFF"/>
          <w:lang w:val="es-ES_tradnl" w:eastAsia="en-US"/>
        </w:rPr>
        <w:tab/>
        <w:t>Busca los usuarios de un rol en especifico.</w:t>
      </w:r>
    </w:p>
    <w:p w14:paraId="5C4F3485" w14:textId="77777777" w:rsidR="007662F5" w:rsidRDefault="007662F5" w:rsidP="00766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000000"/>
          <w:sz w:val="20"/>
          <w:szCs w:val="20"/>
          <w:shd w:val="clear" w:color="auto" w:fill="F7FAFF"/>
          <w:lang w:val="es-ES_tradnl" w:eastAsia="en-US"/>
        </w:rPr>
      </w:pPr>
    </w:p>
    <w:p w14:paraId="09B1CADA" w14:textId="4966AE24" w:rsidR="007662F5" w:rsidRDefault="007662F5" w:rsidP="00766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000000"/>
          <w:sz w:val="20"/>
          <w:szCs w:val="20"/>
          <w:shd w:val="clear" w:color="auto" w:fill="F7FAFF"/>
          <w:lang w:val="es-ES_tradnl" w:eastAsia="en-US"/>
        </w:rPr>
      </w:pPr>
      <w:r w:rsidRPr="007662F5">
        <w:rPr>
          <w:rFonts w:ascii="Menlo" w:hAnsi="Menlo" w:cs="Courier"/>
          <w:color w:val="660000"/>
          <w:sz w:val="20"/>
          <w:szCs w:val="20"/>
          <w:shd w:val="clear" w:color="auto" w:fill="E4E4FF"/>
          <w:lang w:val="es-ES_tradnl" w:eastAsia="en-US"/>
        </w:rPr>
        <w:t>$task</w:t>
      </w:r>
      <w:r w:rsidRPr="007662F5">
        <w:rPr>
          <w:rFonts w:ascii="Menlo" w:hAnsi="Menlo" w:cs="Courier"/>
          <w:color w:val="000000"/>
          <w:sz w:val="20"/>
          <w:szCs w:val="20"/>
          <w:shd w:val="clear" w:color="auto" w:fill="F7FAFF"/>
          <w:lang w:val="es-ES_tradnl" w:eastAsia="en-US"/>
        </w:rPr>
        <w:t>-&gt;addUser(</w:t>
      </w:r>
      <w:r>
        <w:rPr>
          <w:rFonts w:ascii="Menlo" w:hAnsi="Menlo" w:cs="Courier"/>
          <w:color w:val="000000"/>
          <w:sz w:val="20"/>
          <w:szCs w:val="20"/>
          <w:shd w:val="clear" w:color="auto" w:fill="F7FAFF"/>
          <w:lang w:val="es-ES_tradnl" w:eastAsia="en-US"/>
        </w:rPr>
        <w:t>$user_id)</w:t>
      </w:r>
    </w:p>
    <w:p w14:paraId="03337E83" w14:textId="77777777" w:rsidR="007662F5" w:rsidRDefault="007662F5" w:rsidP="00766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000000"/>
          <w:sz w:val="20"/>
          <w:szCs w:val="20"/>
          <w:shd w:val="clear" w:color="auto" w:fill="F7FAFF"/>
          <w:lang w:val="es-ES_tradnl" w:eastAsia="en-US"/>
        </w:rPr>
      </w:pPr>
    </w:p>
    <w:p w14:paraId="69891C7D" w14:textId="23E296BB" w:rsidR="007662F5" w:rsidRDefault="007662F5" w:rsidP="00766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000000"/>
          <w:sz w:val="20"/>
          <w:szCs w:val="20"/>
          <w:shd w:val="clear" w:color="auto" w:fill="F7FAFF"/>
          <w:lang w:val="es-ES_tradnl" w:eastAsia="en-US"/>
        </w:rPr>
      </w:pPr>
      <w:r>
        <w:rPr>
          <w:rFonts w:ascii="Menlo" w:hAnsi="Menlo" w:cs="Courier"/>
          <w:color w:val="000000"/>
          <w:sz w:val="20"/>
          <w:szCs w:val="20"/>
          <w:shd w:val="clear" w:color="auto" w:fill="F7FAFF"/>
          <w:lang w:val="es-ES_tradnl" w:eastAsia="en-US"/>
        </w:rPr>
        <w:tab/>
        <w:t>Agrega un usuario a una tarea.</w:t>
      </w:r>
    </w:p>
    <w:p w14:paraId="4C16CA64" w14:textId="77777777" w:rsidR="007662F5" w:rsidRDefault="007662F5" w:rsidP="00766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000000"/>
          <w:sz w:val="20"/>
          <w:szCs w:val="20"/>
          <w:shd w:val="clear" w:color="auto" w:fill="F7FAFF"/>
          <w:lang w:val="es-ES_tradnl" w:eastAsia="en-US"/>
        </w:rPr>
      </w:pPr>
    </w:p>
    <w:p w14:paraId="4044C99E" w14:textId="1A7AFE70" w:rsidR="007662F5" w:rsidRDefault="007662F5" w:rsidP="00766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CC7832"/>
          <w:sz w:val="20"/>
          <w:szCs w:val="20"/>
          <w:shd w:val="clear" w:color="auto" w:fill="F7FAFF"/>
          <w:lang w:val="es-ES_tradnl" w:eastAsia="en-US"/>
        </w:rPr>
      </w:pPr>
      <w:r w:rsidRPr="007662F5">
        <w:rPr>
          <w:rFonts w:ascii="Menlo" w:hAnsi="Menlo" w:cs="Courier"/>
          <w:color w:val="660000"/>
          <w:sz w:val="20"/>
          <w:szCs w:val="20"/>
          <w:shd w:val="clear" w:color="auto" w:fill="F7FAFF"/>
          <w:lang w:val="es-ES_tradnl" w:eastAsia="en-US"/>
        </w:rPr>
        <w:t>$task</w:t>
      </w:r>
      <w:r w:rsidRPr="007662F5">
        <w:rPr>
          <w:rFonts w:ascii="Menlo" w:hAnsi="Menlo" w:cs="Courier"/>
          <w:color w:val="000000"/>
          <w:sz w:val="20"/>
          <w:szCs w:val="20"/>
          <w:shd w:val="clear" w:color="auto" w:fill="F7FAFF"/>
          <w:lang w:val="es-ES_tradnl" w:eastAsia="en-US"/>
        </w:rPr>
        <w:t>-&gt;addRole(</w:t>
      </w:r>
      <w:r>
        <w:rPr>
          <w:rFonts w:ascii="Menlo" w:hAnsi="Menlo" w:cs="Courier"/>
          <w:color w:val="000000"/>
          <w:sz w:val="20"/>
          <w:szCs w:val="20"/>
          <w:shd w:val="clear" w:color="auto" w:fill="F7FAFF"/>
          <w:lang w:val="es-ES_tradnl" w:eastAsia="en-US"/>
        </w:rPr>
        <w:t>$role_id</w:t>
      </w:r>
      <w:r w:rsidRPr="007662F5">
        <w:rPr>
          <w:rFonts w:ascii="Menlo" w:hAnsi="Menlo" w:cs="Courier"/>
          <w:color w:val="000000"/>
          <w:sz w:val="20"/>
          <w:szCs w:val="20"/>
          <w:shd w:val="clear" w:color="auto" w:fill="F7FAFF"/>
          <w:lang w:val="es-ES_tradnl" w:eastAsia="en-US"/>
        </w:rPr>
        <w:t>)</w:t>
      </w:r>
    </w:p>
    <w:p w14:paraId="6E909F34" w14:textId="77777777" w:rsidR="007662F5" w:rsidRPr="007662F5" w:rsidRDefault="007662F5" w:rsidP="00766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sz w:val="20"/>
          <w:szCs w:val="20"/>
          <w:shd w:val="clear" w:color="auto" w:fill="F7FAFF"/>
          <w:lang w:val="es-ES_tradnl" w:eastAsia="en-US"/>
        </w:rPr>
      </w:pPr>
    </w:p>
    <w:p w14:paraId="601F7714" w14:textId="3CEC8943" w:rsidR="007662F5" w:rsidRDefault="007662F5" w:rsidP="00766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000000"/>
          <w:sz w:val="20"/>
          <w:szCs w:val="20"/>
          <w:lang w:val="es-ES_tradnl" w:eastAsia="en-US"/>
        </w:rPr>
      </w:pPr>
      <w:r>
        <w:rPr>
          <w:rFonts w:ascii="Menlo" w:hAnsi="Menlo" w:cs="Courier"/>
          <w:color w:val="000000"/>
          <w:sz w:val="20"/>
          <w:szCs w:val="20"/>
          <w:lang w:val="es-ES_tradnl" w:eastAsia="en-US"/>
        </w:rPr>
        <w:tab/>
        <w:t>Agrega todos los usuarios de ese role a la tarea</w:t>
      </w:r>
    </w:p>
    <w:p w14:paraId="3D388900" w14:textId="77777777" w:rsidR="007662F5" w:rsidRDefault="007662F5" w:rsidP="00766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000000"/>
          <w:sz w:val="20"/>
          <w:szCs w:val="20"/>
          <w:lang w:val="es-ES_tradnl" w:eastAsia="en-US"/>
        </w:rPr>
      </w:pPr>
    </w:p>
    <w:p w14:paraId="05AC00A0" w14:textId="77777777" w:rsidR="007662F5" w:rsidRDefault="007662F5" w:rsidP="00766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000000"/>
          <w:sz w:val="20"/>
          <w:szCs w:val="20"/>
          <w:shd w:val="clear" w:color="auto" w:fill="F7FAFF"/>
          <w:lang w:val="es-ES_tradnl" w:eastAsia="en-US"/>
        </w:rPr>
      </w:pPr>
      <w:r w:rsidRPr="007662F5">
        <w:rPr>
          <w:rFonts w:ascii="Menlo" w:hAnsi="Menlo" w:cs="Courier"/>
          <w:b/>
          <w:bCs/>
          <w:color w:val="000080"/>
          <w:sz w:val="20"/>
          <w:szCs w:val="20"/>
          <w:shd w:val="clear" w:color="auto" w:fill="F7FAFF"/>
          <w:lang w:val="es-ES_tradnl" w:eastAsia="en-US"/>
        </w:rPr>
        <w:t xml:space="preserve">private function </w:t>
      </w:r>
      <w:r w:rsidRPr="007662F5">
        <w:rPr>
          <w:rFonts w:ascii="Menlo" w:hAnsi="Menlo" w:cs="Courier"/>
          <w:color w:val="000000"/>
          <w:sz w:val="20"/>
          <w:szCs w:val="20"/>
          <w:shd w:val="clear" w:color="auto" w:fill="F7FAFF"/>
          <w:lang w:val="es-ES_tradnl" w:eastAsia="en-US"/>
        </w:rPr>
        <w:t>today()</w:t>
      </w:r>
    </w:p>
    <w:p w14:paraId="32A0BA1D" w14:textId="41DABC13" w:rsidR="007662F5" w:rsidRDefault="007662F5" w:rsidP="00766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000000"/>
          <w:sz w:val="20"/>
          <w:szCs w:val="20"/>
          <w:shd w:val="clear" w:color="auto" w:fill="F7FAFF"/>
          <w:lang w:val="es-ES_tradnl" w:eastAsia="en-US"/>
        </w:rPr>
      </w:pPr>
      <w:r>
        <w:rPr>
          <w:rFonts w:ascii="Menlo" w:hAnsi="Menlo" w:cs="Courier"/>
          <w:color w:val="000000"/>
          <w:sz w:val="20"/>
          <w:szCs w:val="20"/>
          <w:shd w:val="clear" w:color="auto" w:fill="F7FAFF"/>
          <w:lang w:val="es-ES_tradnl" w:eastAsia="en-US"/>
        </w:rPr>
        <w:tab/>
        <w:t xml:space="preserve">Regresa la fecha del </w:t>
      </w:r>
      <w:r w:rsidR="00AD783A">
        <w:rPr>
          <w:rFonts w:ascii="Menlo" w:hAnsi="Menlo" w:cs="Courier"/>
          <w:color w:val="000000"/>
          <w:sz w:val="20"/>
          <w:szCs w:val="20"/>
          <w:shd w:val="clear" w:color="auto" w:fill="F7FAFF"/>
          <w:lang w:val="es-ES_tradnl" w:eastAsia="en-US"/>
        </w:rPr>
        <w:t>día</w:t>
      </w:r>
    </w:p>
    <w:p w14:paraId="4FA74178" w14:textId="77777777" w:rsidR="007662F5" w:rsidRDefault="007662F5" w:rsidP="00766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000000"/>
          <w:sz w:val="20"/>
          <w:szCs w:val="20"/>
          <w:shd w:val="clear" w:color="auto" w:fill="F7FAFF"/>
          <w:lang w:val="es-ES_tradnl" w:eastAsia="en-US"/>
        </w:rPr>
      </w:pPr>
    </w:p>
    <w:p w14:paraId="0EFB69F4" w14:textId="77777777" w:rsidR="007662F5" w:rsidRPr="007662F5" w:rsidRDefault="007662F5" w:rsidP="00766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000000"/>
          <w:sz w:val="20"/>
          <w:szCs w:val="20"/>
          <w:lang w:val="es-ES_tradnl" w:eastAsia="en-US"/>
        </w:rPr>
      </w:pPr>
    </w:p>
    <w:p w14:paraId="585A8497" w14:textId="3ACF7B51" w:rsidR="007662F5" w:rsidRDefault="007662F5" w:rsidP="00766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000000"/>
          <w:sz w:val="20"/>
          <w:szCs w:val="20"/>
          <w:shd w:val="clear" w:color="auto" w:fill="F7FAFF"/>
          <w:lang w:val="es-ES_tradnl" w:eastAsia="en-US"/>
        </w:rPr>
      </w:pPr>
      <w:r>
        <w:rPr>
          <w:rFonts w:ascii="Menlo" w:hAnsi="Menlo" w:cs="Courier"/>
          <w:b/>
          <w:bCs/>
          <w:color w:val="000080"/>
          <w:sz w:val="20"/>
          <w:szCs w:val="20"/>
          <w:shd w:val="clear" w:color="auto" w:fill="F7FAFF"/>
          <w:lang w:val="es-ES_tradnl" w:eastAsia="en-US"/>
        </w:rPr>
        <w:t>p</w:t>
      </w:r>
      <w:r w:rsidRPr="007662F5">
        <w:rPr>
          <w:rFonts w:ascii="Menlo" w:hAnsi="Menlo" w:cs="Courier"/>
          <w:b/>
          <w:bCs/>
          <w:color w:val="000080"/>
          <w:sz w:val="20"/>
          <w:szCs w:val="20"/>
          <w:shd w:val="clear" w:color="auto" w:fill="F7FAFF"/>
          <w:lang w:val="es-ES_tradnl" w:eastAsia="en-US"/>
        </w:rPr>
        <w:t xml:space="preserve">ublic function </w:t>
      </w:r>
      <w:r w:rsidRPr="007662F5">
        <w:rPr>
          <w:rFonts w:ascii="Menlo" w:hAnsi="Menlo" w:cs="Courier"/>
          <w:color w:val="000000"/>
          <w:sz w:val="20"/>
          <w:szCs w:val="20"/>
          <w:shd w:val="clear" w:color="auto" w:fill="F7FAFF"/>
          <w:lang w:val="es-ES_tradnl" w:eastAsia="en-US"/>
        </w:rPr>
        <w:t>scopeNoDone(</w:t>
      </w:r>
      <w:r w:rsidRPr="007662F5">
        <w:rPr>
          <w:rFonts w:ascii="Menlo" w:hAnsi="Menlo" w:cs="Courier"/>
          <w:color w:val="660000"/>
          <w:sz w:val="20"/>
          <w:szCs w:val="20"/>
          <w:shd w:val="clear" w:color="auto" w:fill="F7FAFF"/>
          <w:lang w:val="es-ES_tradnl" w:eastAsia="en-US"/>
        </w:rPr>
        <w:t>$query</w:t>
      </w:r>
      <w:r w:rsidRPr="007662F5">
        <w:rPr>
          <w:rFonts w:ascii="Menlo" w:hAnsi="Menlo" w:cs="Courier"/>
          <w:color w:val="000000"/>
          <w:sz w:val="20"/>
          <w:szCs w:val="20"/>
          <w:shd w:val="clear" w:color="auto" w:fill="F7FAFF"/>
          <w:lang w:val="es-ES_tradnl" w:eastAsia="en-US"/>
        </w:rPr>
        <w:t>)</w:t>
      </w:r>
    </w:p>
    <w:p w14:paraId="239D86E6" w14:textId="35CBE985" w:rsidR="007662F5" w:rsidRDefault="007662F5" w:rsidP="00766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000000"/>
          <w:sz w:val="20"/>
          <w:szCs w:val="20"/>
          <w:shd w:val="clear" w:color="auto" w:fill="F7FAFF"/>
          <w:lang w:val="es-ES_tradnl" w:eastAsia="en-US"/>
        </w:rPr>
      </w:pPr>
      <w:r>
        <w:rPr>
          <w:rFonts w:ascii="Menlo" w:hAnsi="Menlo" w:cs="Courier"/>
          <w:color w:val="000000"/>
          <w:sz w:val="20"/>
          <w:szCs w:val="20"/>
          <w:shd w:val="clear" w:color="auto" w:fill="F7FAFF"/>
          <w:lang w:val="es-ES_tradnl" w:eastAsia="en-US"/>
        </w:rPr>
        <w:tab/>
        <w:t>Hace  una consulta donde regresa todos los que no tengan estatus DONE</w:t>
      </w:r>
      <w:r>
        <w:rPr>
          <w:rFonts w:ascii="Menlo" w:hAnsi="Menlo" w:cs="Courier"/>
          <w:color w:val="000000"/>
          <w:sz w:val="20"/>
          <w:szCs w:val="20"/>
          <w:shd w:val="clear" w:color="auto" w:fill="F7FAFF"/>
          <w:lang w:val="es-ES_tradnl" w:eastAsia="en-US"/>
        </w:rPr>
        <w:tab/>
      </w:r>
    </w:p>
    <w:p w14:paraId="6ACA5E2B" w14:textId="77777777" w:rsidR="007662F5" w:rsidRDefault="007662F5" w:rsidP="00766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000000"/>
          <w:sz w:val="20"/>
          <w:szCs w:val="20"/>
          <w:shd w:val="clear" w:color="auto" w:fill="F7FAFF"/>
          <w:lang w:val="es-ES_tradnl" w:eastAsia="en-US"/>
        </w:rPr>
      </w:pPr>
    </w:p>
    <w:p w14:paraId="0368BE41" w14:textId="07F9BC21" w:rsidR="007662F5" w:rsidRDefault="007662F5" w:rsidP="00766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660000"/>
          <w:sz w:val="20"/>
          <w:szCs w:val="20"/>
          <w:shd w:val="clear" w:color="auto" w:fill="F7FAFF"/>
          <w:lang w:val="es-ES_tradnl" w:eastAsia="en-US"/>
        </w:rPr>
      </w:pPr>
      <w:r w:rsidRPr="007662F5">
        <w:rPr>
          <w:rFonts w:ascii="Menlo" w:hAnsi="Menlo" w:cs="Courier"/>
          <w:b/>
          <w:bCs/>
          <w:color w:val="000080"/>
          <w:sz w:val="20"/>
          <w:szCs w:val="20"/>
          <w:shd w:val="clear" w:color="auto" w:fill="F7FAFF"/>
          <w:lang w:val="es-ES_tradnl" w:eastAsia="en-US"/>
        </w:rPr>
        <w:t xml:space="preserve">public function </w:t>
      </w:r>
      <w:r w:rsidRPr="007662F5">
        <w:rPr>
          <w:rFonts w:ascii="Menlo" w:hAnsi="Menlo" w:cs="Courier"/>
          <w:color w:val="000000"/>
          <w:sz w:val="20"/>
          <w:szCs w:val="20"/>
          <w:shd w:val="clear" w:color="auto" w:fill="F7FAFF"/>
          <w:lang w:val="es-ES_tradnl" w:eastAsia="en-US"/>
        </w:rPr>
        <w:t>scopeDone(</w:t>
      </w:r>
      <w:r w:rsidRPr="007662F5">
        <w:rPr>
          <w:rFonts w:ascii="Menlo" w:hAnsi="Menlo" w:cs="Courier"/>
          <w:color w:val="660000"/>
          <w:sz w:val="20"/>
          <w:szCs w:val="20"/>
          <w:shd w:val="clear" w:color="auto" w:fill="F7FAFF"/>
          <w:lang w:val="es-ES_tradnl" w:eastAsia="en-US"/>
        </w:rPr>
        <w:t>$query</w:t>
      </w:r>
      <w:r>
        <w:rPr>
          <w:rFonts w:ascii="Menlo" w:hAnsi="Menlo" w:cs="Courier"/>
          <w:color w:val="660000"/>
          <w:sz w:val="20"/>
          <w:szCs w:val="20"/>
          <w:shd w:val="clear" w:color="auto" w:fill="F7FAFF"/>
          <w:lang w:val="es-ES_tradnl" w:eastAsia="en-US"/>
        </w:rPr>
        <w:t>)</w:t>
      </w:r>
    </w:p>
    <w:p w14:paraId="6457663A" w14:textId="12B2F789" w:rsidR="007662F5" w:rsidRPr="007662F5" w:rsidRDefault="007662F5" w:rsidP="00766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sz w:val="20"/>
          <w:szCs w:val="20"/>
          <w:lang w:val="es-ES_tradnl" w:eastAsia="en-US"/>
        </w:rPr>
      </w:pPr>
      <w:r>
        <w:rPr>
          <w:rFonts w:ascii="Menlo" w:hAnsi="Menlo" w:cs="Courier"/>
          <w:color w:val="660000"/>
          <w:sz w:val="20"/>
          <w:szCs w:val="20"/>
          <w:shd w:val="clear" w:color="auto" w:fill="F7FAFF"/>
          <w:lang w:val="es-ES_tradnl" w:eastAsia="en-US"/>
        </w:rPr>
        <w:lastRenderedPageBreak/>
        <w:tab/>
      </w:r>
      <w:r w:rsidRPr="007662F5">
        <w:rPr>
          <w:rFonts w:ascii="Menlo" w:hAnsi="Menlo" w:cs="Courier"/>
          <w:sz w:val="20"/>
          <w:szCs w:val="20"/>
          <w:shd w:val="clear" w:color="auto" w:fill="F7FAFF"/>
          <w:lang w:val="es-ES_tradnl" w:eastAsia="en-US"/>
        </w:rPr>
        <w:t>Hace una consulta en la cual regresa todos los de estatus DONE</w:t>
      </w:r>
    </w:p>
    <w:p w14:paraId="708B8311" w14:textId="77777777" w:rsidR="007662F5" w:rsidRPr="007662F5" w:rsidRDefault="007662F5" w:rsidP="00766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000000"/>
          <w:sz w:val="20"/>
          <w:szCs w:val="20"/>
          <w:lang w:val="es-ES_tradnl" w:eastAsia="en-US"/>
        </w:rPr>
      </w:pPr>
    </w:p>
    <w:p w14:paraId="4B578D25" w14:textId="27BAF76D" w:rsidR="008B0EDC" w:rsidRDefault="008B0EDC" w:rsidP="008B0E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660000"/>
          <w:sz w:val="20"/>
          <w:szCs w:val="20"/>
          <w:shd w:val="clear" w:color="auto" w:fill="F7FAFF"/>
          <w:lang w:val="es-ES_tradnl" w:eastAsia="en-US"/>
        </w:rPr>
      </w:pPr>
      <w:r w:rsidRPr="008B0EDC">
        <w:rPr>
          <w:rFonts w:ascii="Menlo" w:hAnsi="Menlo" w:cs="Courier"/>
          <w:b/>
          <w:bCs/>
          <w:color w:val="000080"/>
          <w:sz w:val="20"/>
          <w:szCs w:val="20"/>
          <w:shd w:val="clear" w:color="auto" w:fill="F7FAFF"/>
          <w:lang w:val="es-ES_tradnl" w:eastAsia="en-US"/>
        </w:rPr>
        <w:t xml:space="preserve">public function </w:t>
      </w:r>
      <w:r w:rsidRPr="008B0EDC">
        <w:rPr>
          <w:rFonts w:ascii="Menlo" w:hAnsi="Menlo" w:cs="Courier"/>
          <w:color w:val="000000"/>
          <w:sz w:val="20"/>
          <w:szCs w:val="20"/>
          <w:shd w:val="clear" w:color="auto" w:fill="F7FAFF"/>
          <w:lang w:val="es-ES_tradnl" w:eastAsia="en-US"/>
        </w:rPr>
        <w:t>scopeOutTime(</w:t>
      </w:r>
      <w:r w:rsidRPr="008B0EDC">
        <w:rPr>
          <w:rFonts w:ascii="Menlo" w:hAnsi="Menlo" w:cs="Courier"/>
          <w:color w:val="660000"/>
          <w:sz w:val="20"/>
          <w:szCs w:val="20"/>
          <w:shd w:val="clear" w:color="auto" w:fill="F7FAFF"/>
          <w:lang w:val="es-ES_tradnl" w:eastAsia="en-US"/>
        </w:rPr>
        <w:t>$query</w:t>
      </w:r>
      <w:r>
        <w:rPr>
          <w:rFonts w:ascii="Menlo" w:hAnsi="Menlo" w:cs="Courier"/>
          <w:color w:val="660000"/>
          <w:sz w:val="20"/>
          <w:szCs w:val="20"/>
          <w:shd w:val="clear" w:color="auto" w:fill="F7FAFF"/>
          <w:lang w:val="es-ES_tradnl" w:eastAsia="en-US"/>
        </w:rPr>
        <w:t>)</w:t>
      </w:r>
    </w:p>
    <w:p w14:paraId="78CE91C4" w14:textId="4AB2E7BD" w:rsidR="008B0EDC" w:rsidRPr="008B0EDC" w:rsidRDefault="008B0EDC" w:rsidP="008B0E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sz w:val="20"/>
          <w:szCs w:val="20"/>
          <w:lang w:val="es-ES_tradnl" w:eastAsia="en-US"/>
        </w:rPr>
      </w:pPr>
      <w:r>
        <w:rPr>
          <w:rFonts w:ascii="Menlo" w:hAnsi="Menlo" w:cs="Courier"/>
          <w:color w:val="660000"/>
          <w:sz w:val="20"/>
          <w:szCs w:val="20"/>
          <w:shd w:val="clear" w:color="auto" w:fill="F7FAFF"/>
          <w:lang w:val="es-ES_tradnl" w:eastAsia="en-US"/>
        </w:rPr>
        <w:tab/>
      </w:r>
      <w:r w:rsidRPr="008B0EDC">
        <w:rPr>
          <w:rFonts w:ascii="Menlo" w:hAnsi="Menlo" w:cs="Courier"/>
          <w:sz w:val="20"/>
          <w:szCs w:val="20"/>
          <w:shd w:val="clear" w:color="auto" w:fill="F7FAFF"/>
          <w:lang w:val="es-ES_tradnl" w:eastAsia="en-US"/>
        </w:rPr>
        <w:t>Hace la consulta que regresa la tarea que expiro</w:t>
      </w:r>
    </w:p>
    <w:p w14:paraId="595A9506" w14:textId="77777777" w:rsidR="007662F5" w:rsidRPr="007662F5" w:rsidRDefault="007662F5" w:rsidP="00766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000000"/>
          <w:sz w:val="20"/>
          <w:szCs w:val="20"/>
          <w:lang w:val="es-ES_tradnl" w:eastAsia="en-US"/>
        </w:rPr>
      </w:pPr>
    </w:p>
    <w:p w14:paraId="158F7191" w14:textId="732D9A2C" w:rsidR="007662F5" w:rsidRDefault="00697502" w:rsidP="00697502">
      <w:pPr>
        <w:pStyle w:val="Heading1"/>
        <w:rPr>
          <w:lang w:val="es-ES_tradnl"/>
        </w:rPr>
      </w:pPr>
      <w:r>
        <w:rPr>
          <w:lang w:val="es-ES_tradnl"/>
        </w:rPr>
        <w:t xml:space="preserve"> Tabla Tasks</w:t>
      </w:r>
    </w:p>
    <w:p w14:paraId="0E0BBBBA" w14:textId="77777777" w:rsidR="00697502" w:rsidRPr="007662F5" w:rsidRDefault="00697502" w:rsidP="00766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000000"/>
          <w:sz w:val="20"/>
          <w:szCs w:val="20"/>
          <w:lang w:val="es-ES_tradnl" w:eastAsia="en-US"/>
        </w:rPr>
      </w:pPr>
    </w:p>
    <w:p w14:paraId="0410F380" w14:textId="71B267D9" w:rsidR="006D3A50" w:rsidRDefault="006D3A50" w:rsidP="006D3A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CC7832"/>
          <w:sz w:val="20"/>
          <w:szCs w:val="20"/>
          <w:shd w:val="clear" w:color="auto" w:fill="F7FAFF"/>
          <w:lang w:val="es-ES_tradnl" w:eastAsia="en-US"/>
        </w:rPr>
      </w:pPr>
      <w:r w:rsidRPr="006D3A50">
        <w:rPr>
          <w:rFonts w:ascii="Menlo" w:hAnsi="Menlo" w:cs="Courier"/>
          <w:b/>
          <w:bCs/>
          <w:color w:val="008000"/>
          <w:sz w:val="20"/>
          <w:szCs w:val="20"/>
          <w:shd w:val="clear" w:color="auto" w:fill="F7FAFF"/>
          <w:lang w:val="es-ES_tradnl" w:eastAsia="en-US"/>
        </w:rPr>
        <w:t>role_id</w:t>
      </w:r>
      <w:r w:rsidR="00D22699">
        <w:rPr>
          <w:rFonts w:ascii="Menlo" w:hAnsi="Menlo" w:cs="Courier"/>
          <w:color w:val="CC7832"/>
          <w:sz w:val="20"/>
          <w:szCs w:val="20"/>
          <w:shd w:val="clear" w:color="auto" w:fill="F7FAFF"/>
          <w:lang w:val="es-ES_tradnl" w:eastAsia="en-US"/>
        </w:rPr>
        <w:t>:</w:t>
      </w:r>
      <w:r>
        <w:rPr>
          <w:rFonts w:ascii="Menlo" w:hAnsi="Menlo" w:cs="Courier"/>
          <w:color w:val="CC7832"/>
          <w:sz w:val="20"/>
          <w:szCs w:val="20"/>
          <w:shd w:val="clear" w:color="auto" w:fill="F7FAFF"/>
          <w:lang w:val="es-ES_tradnl" w:eastAsia="en-US"/>
        </w:rPr>
        <w:t xml:space="preserve">  Id del role , es necesario guardarlo cuando se agrega por ID role</w:t>
      </w:r>
      <w:r w:rsidR="00697502">
        <w:rPr>
          <w:rFonts w:ascii="Menlo" w:hAnsi="Menlo" w:cs="Courier"/>
          <w:color w:val="CC7832"/>
          <w:sz w:val="20"/>
          <w:szCs w:val="20"/>
          <w:shd w:val="clear" w:color="auto" w:fill="F7FAFF"/>
          <w:lang w:val="es-ES_tradnl" w:eastAsia="en-US"/>
        </w:rPr>
        <w:t xml:space="preserve"> sino va null.</w:t>
      </w:r>
      <w:r w:rsidRPr="006D3A50">
        <w:rPr>
          <w:rFonts w:ascii="Menlo" w:hAnsi="Menlo" w:cs="Courier"/>
          <w:color w:val="CC7832"/>
          <w:sz w:val="20"/>
          <w:szCs w:val="20"/>
          <w:shd w:val="clear" w:color="auto" w:fill="F7FAFF"/>
          <w:lang w:val="es-ES_tradnl" w:eastAsia="en-US"/>
        </w:rPr>
        <w:br/>
      </w:r>
      <w:r w:rsidR="00D22699">
        <w:rPr>
          <w:rFonts w:ascii="Menlo" w:hAnsi="Menlo" w:cs="Courier"/>
          <w:b/>
          <w:bCs/>
          <w:color w:val="008000"/>
          <w:sz w:val="20"/>
          <w:szCs w:val="20"/>
          <w:shd w:val="clear" w:color="auto" w:fill="F7FAFF"/>
          <w:lang w:val="es-ES_tradnl" w:eastAsia="en-US"/>
        </w:rPr>
        <w:t>f</w:t>
      </w:r>
      <w:r w:rsidRPr="006D3A50">
        <w:rPr>
          <w:rFonts w:ascii="Menlo" w:hAnsi="Menlo" w:cs="Courier"/>
          <w:b/>
          <w:bCs/>
          <w:color w:val="008000"/>
          <w:sz w:val="20"/>
          <w:szCs w:val="20"/>
          <w:shd w:val="clear" w:color="auto" w:fill="F7FAFF"/>
          <w:lang w:val="es-ES_tradnl" w:eastAsia="en-US"/>
        </w:rPr>
        <w:t>low_id</w:t>
      </w:r>
      <w:r w:rsidR="00D22699">
        <w:rPr>
          <w:rFonts w:ascii="Menlo" w:hAnsi="Menlo" w:cs="Courier"/>
          <w:b/>
          <w:bCs/>
          <w:color w:val="008000"/>
          <w:sz w:val="20"/>
          <w:szCs w:val="20"/>
          <w:shd w:val="clear" w:color="auto" w:fill="F7FAFF"/>
          <w:lang w:val="es-ES_tradnl" w:eastAsia="en-US"/>
        </w:rPr>
        <w:t>:</w:t>
      </w:r>
      <w:r>
        <w:rPr>
          <w:rFonts w:ascii="Menlo" w:hAnsi="Menlo" w:cs="Courier"/>
          <w:color w:val="CC7832"/>
          <w:sz w:val="20"/>
          <w:szCs w:val="20"/>
          <w:shd w:val="clear" w:color="auto" w:fill="F7FAFF"/>
          <w:lang w:val="es-ES_tradnl" w:eastAsia="en-US"/>
        </w:rPr>
        <w:t xml:space="preserve"> cada tarea esta enlazada a un flujo de trabajo,  el flujo de trabajo de una tarea por default es el Id 1</w:t>
      </w:r>
      <w:r w:rsidRPr="006D3A50">
        <w:rPr>
          <w:rFonts w:ascii="Menlo" w:hAnsi="Menlo" w:cs="Courier"/>
          <w:color w:val="CC7832"/>
          <w:sz w:val="20"/>
          <w:szCs w:val="20"/>
          <w:shd w:val="clear" w:color="auto" w:fill="F7FAFF"/>
          <w:lang w:val="es-ES_tradnl" w:eastAsia="en-US"/>
        </w:rPr>
        <w:br/>
      </w:r>
      <w:r w:rsidRPr="006D3A50">
        <w:rPr>
          <w:rFonts w:ascii="Menlo" w:hAnsi="Menlo" w:cs="Courier"/>
          <w:b/>
          <w:bCs/>
          <w:color w:val="008000"/>
          <w:sz w:val="20"/>
          <w:szCs w:val="20"/>
          <w:shd w:val="clear" w:color="auto" w:fill="F7FAFF"/>
          <w:lang w:val="es-ES_tradnl" w:eastAsia="en-US"/>
        </w:rPr>
        <w:t>name</w:t>
      </w:r>
      <w:r w:rsidR="00D22699">
        <w:rPr>
          <w:rFonts w:ascii="Menlo" w:hAnsi="Menlo" w:cs="Courier"/>
          <w:b/>
          <w:bCs/>
          <w:color w:val="008000"/>
          <w:sz w:val="20"/>
          <w:szCs w:val="20"/>
          <w:shd w:val="clear" w:color="auto" w:fill="F7FAFF"/>
          <w:lang w:val="es-ES_tradnl" w:eastAsia="en-US"/>
        </w:rPr>
        <w:t>:</w:t>
      </w:r>
      <w:r>
        <w:rPr>
          <w:rFonts w:ascii="Menlo" w:hAnsi="Menlo" w:cs="Courier"/>
          <w:color w:val="CC7832"/>
          <w:sz w:val="20"/>
          <w:szCs w:val="20"/>
          <w:shd w:val="clear" w:color="auto" w:fill="F7FAFF"/>
          <w:lang w:val="es-ES_tradnl" w:eastAsia="en-US"/>
        </w:rPr>
        <w:t xml:space="preserve"> nombre de la tarea</w:t>
      </w:r>
      <w:r w:rsidRPr="006D3A50">
        <w:rPr>
          <w:rFonts w:ascii="Menlo" w:hAnsi="Menlo" w:cs="Courier"/>
          <w:color w:val="CC7832"/>
          <w:sz w:val="20"/>
          <w:szCs w:val="20"/>
          <w:shd w:val="clear" w:color="auto" w:fill="F7FAFF"/>
          <w:lang w:val="es-ES_tradnl" w:eastAsia="en-US"/>
        </w:rPr>
        <w:br/>
      </w:r>
      <w:r w:rsidRPr="006D3A50">
        <w:rPr>
          <w:rFonts w:ascii="Menlo" w:hAnsi="Menlo" w:cs="Courier"/>
          <w:b/>
          <w:bCs/>
          <w:color w:val="008000"/>
          <w:sz w:val="20"/>
          <w:szCs w:val="20"/>
          <w:shd w:val="clear" w:color="auto" w:fill="F7FAFF"/>
          <w:lang w:val="es-ES_tradnl" w:eastAsia="en-US"/>
        </w:rPr>
        <w:t>description</w:t>
      </w:r>
      <w:r w:rsidR="00D22699">
        <w:rPr>
          <w:rFonts w:ascii="Menlo" w:hAnsi="Menlo" w:cs="Courier"/>
          <w:b/>
          <w:bCs/>
          <w:color w:val="008000"/>
          <w:sz w:val="20"/>
          <w:szCs w:val="20"/>
          <w:shd w:val="clear" w:color="auto" w:fill="F7FAFF"/>
          <w:lang w:val="es-ES_tradnl" w:eastAsia="en-US"/>
        </w:rPr>
        <w:t>:</w:t>
      </w:r>
      <w:r>
        <w:rPr>
          <w:rFonts w:ascii="Menlo" w:hAnsi="Menlo" w:cs="Courier"/>
          <w:color w:val="CC7832"/>
          <w:sz w:val="20"/>
          <w:szCs w:val="20"/>
          <w:shd w:val="clear" w:color="auto" w:fill="F7FAFF"/>
          <w:lang w:val="es-ES_tradnl" w:eastAsia="en-US"/>
        </w:rPr>
        <w:t xml:space="preserve"> </w:t>
      </w:r>
      <w:r>
        <w:rPr>
          <w:rFonts w:ascii="Menlo" w:hAnsi="Menlo" w:cs="Courier" w:hint="eastAsia"/>
          <w:color w:val="CC7832"/>
          <w:sz w:val="20"/>
          <w:szCs w:val="20"/>
          <w:shd w:val="clear" w:color="auto" w:fill="F7FAFF"/>
          <w:lang w:val="es-ES_tradnl" w:eastAsia="en-US"/>
        </w:rPr>
        <w:t>descripción</w:t>
      </w:r>
      <w:r>
        <w:rPr>
          <w:rFonts w:ascii="Menlo" w:hAnsi="Menlo" w:cs="Courier"/>
          <w:color w:val="CC7832"/>
          <w:sz w:val="20"/>
          <w:szCs w:val="20"/>
          <w:shd w:val="clear" w:color="auto" w:fill="F7FAFF"/>
          <w:lang w:val="es-ES_tradnl" w:eastAsia="en-US"/>
        </w:rPr>
        <w:t xml:space="preserve"> de la tarea</w:t>
      </w:r>
      <w:r w:rsidRPr="006D3A50">
        <w:rPr>
          <w:rFonts w:ascii="Menlo" w:hAnsi="Menlo" w:cs="Courier"/>
          <w:color w:val="CC7832"/>
          <w:sz w:val="20"/>
          <w:szCs w:val="20"/>
          <w:shd w:val="clear" w:color="auto" w:fill="F7FAFF"/>
          <w:lang w:val="es-ES_tradnl" w:eastAsia="en-US"/>
        </w:rPr>
        <w:br/>
      </w:r>
      <w:r w:rsidRPr="006D3A50">
        <w:rPr>
          <w:rFonts w:ascii="Menlo" w:hAnsi="Menlo" w:cs="Courier"/>
          <w:b/>
          <w:bCs/>
          <w:color w:val="008000"/>
          <w:sz w:val="20"/>
          <w:szCs w:val="20"/>
          <w:shd w:val="clear" w:color="auto" w:fill="F7FAFF"/>
          <w:lang w:val="es-ES_tradnl" w:eastAsia="en-US"/>
        </w:rPr>
        <w:t>start_date</w:t>
      </w:r>
      <w:r w:rsidR="00D22699">
        <w:rPr>
          <w:rFonts w:ascii="Menlo" w:hAnsi="Menlo" w:cs="Courier"/>
          <w:color w:val="CC7832"/>
          <w:sz w:val="20"/>
          <w:szCs w:val="20"/>
          <w:shd w:val="clear" w:color="auto" w:fill="F7FAFF"/>
          <w:lang w:val="es-ES_tradnl" w:eastAsia="en-US"/>
        </w:rPr>
        <w:t>:</w:t>
      </w:r>
      <w:r>
        <w:rPr>
          <w:rFonts w:ascii="Menlo" w:hAnsi="Menlo" w:cs="Courier"/>
          <w:color w:val="CC7832"/>
          <w:sz w:val="20"/>
          <w:szCs w:val="20"/>
          <w:shd w:val="clear" w:color="auto" w:fill="F7FAFF"/>
          <w:lang w:val="es-ES_tradnl" w:eastAsia="en-US"/>
        </w:rPr>
        <w:t xml:space="preserve"> fecha de inicio </w:t>
      </w:r>
      <w:r w:rsidRPr="006D3A50">
        <w:rPr>
          <w:rFonts w:ascii="Menlo" w:hAnsi="Menlo" w:cs="Courier"/>
          <w:color w:val="CC7832"/>
          <w:sz w:val="20"/>
          <w:szCs w:val="20"/>
          <w:shd w:val="clear" w:color="auto" w:fill="F7FAFF"/>
          <w:lang w:val="es-ES_tradnl" w:eastAsia="en-US"/>
        </w:rPr>
        <w:br/>
      </w:r>
      <w:r w:rsidRPr="006D3A50">
        <w:rPr>
          <w:rFonts w:ascii="Menlo" w:hAnsi="Menlo" w:cs="Courier"/>
          <w:b/>
          <w:bCs/>
          <w:color w:val="008000"/>
          <w:sz w:val="20"/>
          <w:szCs w:val="20"/>
          <w:shd w:val="clear" w:color="auto" w:fill="F7FAFF"/>
          <w:lang w:val="es-ES_tradnl" w:eastAsia="en-US"/>
        </w:rPr>
        <w:t>due_date</w:t>
      </w:r>
      <w:r w:rsidR="00D22699">
        <w:rPr>
          <w:rFonts w:ascii="Menlo" w:hAnsi="Menlo" w:cs="Courier"/>
          <w:b/>
          <w:bCs/>
          <w:color w:val="008000"/>
          <w:sz w:val="20"/>
          <w:szCs w:val="20"/>
          <w:shd w:val="clear" w:color="auto" w:fill="F7FAFF"/>
          <w:lang w:val="es-ES_tradnl" w:eastAsia="en-US"/>
        </w:rPr>
        <w:t>:</w:t>
      </w:r>
      <w:r>
        <w:rPr>
          <w:rFonts w:ascii="Menlo" w:hAnsi="Menlo" w:cs="Courier"/>
          <w:color w:val="CC7832"/>
          <w:sz w:val="20"/>
          <w:szCs w:val="20"/>
          <w:shd w:val="clear" w:color="auto" w:fill="F7FAFF"/>
          <w:lang w:val="es-ES_tradnl" w:eastAsia="en-US"/>
        </w:rPr>
        <w:t xml:space="preserve"> fecha de vencimiento</w:t>
      </w:r>
      <w:r w:rsidRPr="006D3A50">
        <w:rPr>
          <w:rFonts w:ascii="Menlo" w:hAnsi="Menlo" w:cs="Courier"/>
          <w:color w:val="CC7832"/>
          <w:sz w:val="20"/>
          <w:szCs w:val="20"/>
          <w:shd w:val="clear" w:color="auto" w:fill="F7FAFF"/>
          <w:lang w:val="es-ES_tradnl" w:eastAsia="en-US"/>
        </w:rPr>
        <w:br/>
      </w:r>
      <w:r w:rsidRPr="006D3A50">
        <w:rPr>
          <w:rFonts w:ascii="Menlo" w:hAnsi="Menlo" w:cs="Courier"/>
          <w:b/>
          <w:bCs/>
          <w:color w:val="008000"/>
          <w:sz w:val="20"/>
          <w:szCs w:val="20"/>
          <w:shd w:val="clear" w:color="auto" w:fill="F7FAFF"/>
          <w:lang w:val="es-ES_tradnl" w:eastAsia="en-US"/>
        </w:rPr>
        <w:t>status</w:t>
      </w:r>
      <w:r w:rsidR="00D22699">
        <w:rPr>
          <w:rFonts w:ascii="Menlo" w:hAnsi="Menlo" w:cs="Courier"/>
          <w:color w:val="CC7832"/>
          <w:sz w:val="20"/>
          <w:szCs w:val="20"/>
          <w:shd w:val="clear" w:color="auto" w:fill="F7FAFF"/>
          <w:lang w:val="es-ES_tradnl" w:eastAsia="en-US"/>
        </w:rPr>
        <w:t>:</w:t>
      </w:r>
      <w:r>
        <w:rPr>
          <w:rFonts w:ascii="Menlo" w:hAnsi="Menlo" w:cs="Courier"/>
          <w:color w:val="CC7832"/>
          <w:sz w:val="20"/>
          <w:szCs w:val="20"/>
          <w:shd w:val="clear" w:color="auto" w:fill="F7FAFF"/>
          <w:lang w:val="es-ES_tradnl" w:eastAsia="en-US"/>
        </w:rPr>
        <w:t xml:space="preserve"> estatus de la tarea, por de ley es importante terminar con el estatus DONE, para terminar una tarea</w:t>
      </w:r>
      <w:r w:rsidRPr="006D3A50">
        <w:rPr>
          <w:rFonts w:ascii="Menlo" w:hAnsi="Menlo" w:cs="Courier"/>
          <w:color w:val="CC7832"/>
          <w:sz w:val="20"/>
          <w:szCs w:val="20"/>
          <w:shd w:val="clear" w:color="auto" w:fill="F7FAFF"/>
          <w:lang w:val="es-ES_tradnl" w:eastAsia="en-US"/>
        </w:rPr>
        <w:br/>
      </w:r>
      <w:r w:rsidRPr="006D3A50">
        <w:rPr>
          <w:rFonts w:ascii="Menlo" w:hAnsi="Menlo" w:cs="Courier"/>
          <w:b/>
          <w:bCs/>
          <w:color w:val="008000"/>
          <w:sz w:val="20"/>
          <w:szCs w:val="20"/>
          <w:shd w:val="clear" w:color="auto" w:fill="F7FAFF"/>
          <w:lang w:val="es-ES_tradnl" w:eastAsia="en-US"/>
        </w:rPr>
        <w:t>progress</w:t>
      </w:r>
      <w:r w:rsidR="00D22699">
        <w:rPr>
          <w:rFonts w:ascii="Menlo" w:hAnsi="Menlo" w:cs="Courier"/>
          <w:color w:val="CC7832"/>
          <w:sz w:val="20"/>
          <w:szCs w:val="20"/>
          <w:shd w:val="clear" w:color="auto" w:fill="F7FAFF"/>
          <w:lang w:val="es-ES_tradnl" w:eastAsia="en-US"/>
        </w:rPr>
        <w:t>:</w:t>
      </w:r>
      <w:r>
        <w:rPr>
          <w:rFonts w:ascii="Menlo" w:hAnsi="Menlo" w:cs="Courier"/>
          <w:color w:val="CC7832"/>
          <w:sz w:val="20"/>
          <w:szCs w:val="20"/>
          <w:shd w:val="clear" w:color="auto" w:fill="F7FAFF"/>
          <w:lang w:val="es-ES_tradnl" w:eastAsia="en-US"/>
        </w:rPr>
        <w:t xml:space="preserve"> para medir el progreso</w:t>
      </w:r>
      <w:r w:rsidR="009C6AC5">
        <w:rPr>
          <w:rFonts w:ascii="Menlo" w:hAnsi="Menlo" w:cs="Courier"/>
          <w:color w:val="CC7832"/>
          <w:sz w:val="20"/>
          <w:szCs w:val="20"/>
          <w:shd w:val="clear" w:color="auto" w:fill="F7FAFF"/>
          <w:lang w:val="es-ES_tradnl" w:eastAsia="en-US"/>
        </w:rPr>
        <w:t xml:space="preserve"> %</w:t>
      </w:r>
      <w:r w:rsidRPr="006D3A50">
        <w:rPr>
          <w:rFonts w:ascii="Menlo" w:hAnsi="Menlo" w:cs="Courier"/>
          <w:color w:val="CC7832"/>
          <w:sz w:val="20"/>
          <w:szCs w:val="20"/>
          <w:shd w:val="clear" w:color="auto" w:fill="F7FAFF"/>
          <w:lang w:val="es-ES_tradnl" w:eastAsia="en-US"/>
        </w:rPr>
        <w:br/>
      </w:r>
      <w:r w:rsidRPr="006D3A50">
        <w:rPr>
          <w:rFonts w:ascii="Menlo" w:hAnsi="Menlo" w:cs="Courier"/>
          <w:b/>
          <w:bCs/>
          <w:color w:val="008000"/>
          <w:sz w:val="20"/>
          <w:szCs w:val="20"/>
          <w:shd w:val="clear" w:color="auto" w:fill="F7FAFF"/>
          <w:lang w:val="es-ES_tradnl" w:eastAsia="en-US"/>
        </w:rPr>
        <w:t>user_id_done</w:t>
      </w:r>
      <w:r w:rsidR="00D22699">
        <w:rPr>
          <w:rFonts w:ascii="Menlo" w:hAnsi="Menlo" w:cs="Courier"/>
          <w:b/>
          <w:bCs/>
          <w:color w:val="008000"/>
          <w:sz w:val="20"/>
          <w:szCs w:val="20"/>
          <w:shd w:val="clear" w:color="auto" w:fill="F7FAFF"/>
          <w:lang w:val="es-ES_tradnl" w:eastAsia="en-US"/>
        </w:rPr>
        <w:t>:</w:t>
      </w:r>
      <w:r>
        <w:rPr>
          <w:rFonts w:ascii="Menlo" w:hAnsi="Menlo" w:cs="Courier"/>
          <w:color w:val="CC7832"/>
          <w:sz w:val="20"/>
          <w:szCs w:val="20"/>
          <w:shd w:val="clear" w:color="auto" w:fill="F7FAFF"/>
          <w:lang w:val="es-ES_tradnl" w:eastAsia="en-US"/>
        </w:rPr>
        <w:t xml:space="preserve"> el id del usuario quien la termino</w:t>
      </w:r>
      <w:r w:rsidRPr="006D3A50">
        <w:rPr>
          <w:rFonts w:ascii="Menlo" w:hAnsi="Menlo" w:cs="Courier"/>
          <w:color w:val="CC7832"/>
          <w:sz w:val="20"/>
          <w:szCs w:val="20"/>
          <w:shd w:val="clear" w:color="auto" w:fill="F7FAFF"/>
          <w:lang w:val="es-ES_tradnl" w:eastAsia="en-US"/>
        </w:rPr>
        <w:br/>
      </w:r>
      <w:r w:rsidRPr="006D3A50">
        <w:rPr>
          <w:rFonts w:ascii="Menlo" w:hAnsi="Menlo" w:cs="Courier"/>
          <w:b/>
          <w:bCs/>
          <w:color w:val="008000"/>
          <w:sz w:val="20"/>
          <w:szCs w:val="20"/>
          <w:shd w:val="clear" w:color="auto" w:fill="F7FAFF"/>
          <w:lang w:val="es-ES_tradnl" w:eastAsia="en-US"/>
        </w:rPr>
        <w:t>done_date</w:t>
      </w:r>
      <w:r w:rsidR="00D22699">
        <w:rPr>
          <w:rFonts w:ascii="Menlo" w:hAnsi="Menlo" w:cs="Courier"/>
          <w:b/>
          <w:bCs/>
          <w:color w:val="008000"/>
          <w:sz w:val="20"/>
          <w:szCs w:val="20"/>
          <w:shd w:val="clear" w:color="auto" w:fill="F7FAFF"/>
          <w:lang w:val="es-ES_tradnl" w:eastAsia="en-US"/>
        </w:rPr>
        <w:t>:</w:t>
      </w:r>
      <w:r>
        <w:rPr>
          <w:rFonts w:ascii="Menlo" w:hAnsi="Menlo" w:cs="Courier"/>
          <w:color w:val="CC7832"/>
          <w:sz w:val="20"/>
          <w:szCs w:val="20"/>
          <w:shd w:val="clear" w:color="auto" w:fill="F7FAFF"/>
          <w:lang w:val="es-ES_tradnl" w:eastAsia="en-US"/>
        </w:rPr>
        <w:t xml:space="preserve"> Fecha de cuando se termino la tarea.</w:t>
      </w:r>
    </w:p>
    <w:p w14:paraId="65615903" w14:textId="77777777" w:rsidR="00AC2A85" w:rsidRDefault="00AC2A85" w:rsidP="006D3A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CC7832"/>
          <w:sz w:val="20"/>
          <w:szCs w:val="20"/>
          <w:shd w:val="clear" w:color="auto" w:fill="F7FAFF"/>
          <w:lang w:val="es-ES_tradnl" w:eastAsia="en-US"/>
        </w:rPr>
      </w:pPr>
    </w:p>
    <w:p w14:paraId="62A0BC27" w14:textId="18572C7A" w:rsidR="00AC2A85" w:rsidRDefault="00AC2A85" w:rsidP="00AC2A85">
      <w:pPr>
        <w:pStyle w:val="Heading1"/>
        <w:rPr>
          <w:lang w:val="es-ES_tradnl"/>
        </w:rPr>
      </w:pPr>
      <w:r>
        <w:rPr>
          <w:lang w:val="es-ES_tradnl"/>
        </w:rPr>
        <w:t>Flows</w:t>
      </w:r>
    </w:p>
    <w:p w14:paraId="4B5F0BDE" w14:textId="77777777" w:rsidR="00AC2A85" w:rsidRDefault="00AC2A85" w:rsidP="00AC2A85"/>
    <w:p w14:paraId="6351FC37" w14:textId="02D059D5" w:rsidR="00AC2A85" w:rsidRDefault="00AC2A85" w:rsidP="00AC2A85">
      <w:r>
        <w:t xml:space="preserve">Para poder crear un flujo de trabajo para un modulo o paquete, se creo unas tablas en el cual pueden ser utilizadas para poder controlar el flujo de trabajo de una </w:t>
      </w:r>
      <w:r w:rsidR="0037180C">
        <w:t>tarea ( ya depende de su forma de lógica de trabajar ).</w:t>
      </w:r>
    </w:p>
    <w:p w14:paraId="29BE4F9B" w14:textId="77777777" w:rsidR="00AC2A85" w:rsidRDefault="00AC2A85" w:rsidP="00AC2A85"/>
    <w:p w14:paraId="06B19357" w14:textId="4B23858E" w:rsidR="00AC2A85" w:rsidRDefault="00AC2A85" w:rsidP="003D26E5">
      <w:pPr>
        <w:pStyle w:val="Heading1"/>
      </w:pPr>
      <w:r>
        <w:t>Tabla Flow</w:t>
      </w:r>
    </w:p>
    <w:p w14:paraId="794FBED8" w14:textId="77777777" w:rsidR="00AC2A85" w:rsidRDefault="00AC2A85" w:rsidP="00AC2A85"/>
    <w:p w14:paraId="03596EF1" w14:textId="48184D2B" w:rsidR="00AC2A85" w:rsidRPr="003D26E5" w:rsidRDefault="00AC2A85" w:rsidP="00AC2A85">
      <w:pPr>
        <w:rPr>
          <w:i/>
        </w:rPr>
      </w:pPr>
      <w:r>
        <w:t>Name</w:t>
      </w:r>
      <w:r w:rsidRPr="003D26E5">
        <w:rPr>
          <w:color w:val="F79646" w:themeColor="accent6"/>
        </w:rPr>
        <w:t xml:space="preserve">:  </w:t>
      </w:r>
      <w:r w:rsidR="003D26E5" w:rsidRPr="003D26E5">
        <w:rPr>
          <w:i/>
          <w:color w:val="F79646" w:themeColor="accent6"/>
        </w:rPr>
        <w:t>Nombre del flujo</w:t>
      </w:r>
    </w:p>
    <w:p w14:paraId="6B63F4BF" w14:textId="1C79E5C1" w:rsidR="00AC2A85" w:rsidRDefault="00AC2A85" w:rsidP="00AC2A85">
      <w:pPr>
        <w:rPr>
          <w:i/>
        </w:rPr>
      </w:pPr>
      <w:r>
        <w:t>Description</w:t>
      </w:r>
      <w:r w:rsidR="003D26E5">
        <w:t xml:space="preserve">: </w:t>
      </w:r>
      <w:r w:rsidR="003D26E5" w:rsidRPr="003D26E5">
        <w:rPr>
          <w:i/>
          <w:color w:val="F79646" w:themeColor="accent6"/>
        </w:rPr>
        <w:t>Descripcion del flujo</w:t>
      </w:r>
    </w:p>
    <w:p w14:paraId="4B1C6C77" w14:textId="51E0A48E" w:rsidR="003D26E5" w:rsidRDefault="003D26E5" w:rsidP="00AC2A85">
      <w:pPr>
        <w:rPr>
          <w:i/>
        </w:rPr>
      </w:pPr>
      <w:r>
        <w:t xml:space="preserve">Module:  </w:t>
      </w:r>
      <w:r w:rsidRPr="003D26E5">
        <w:rPr>
          <w:i/>
          <w:color w:val="F79646" w:themeColor="accent6"/>
        </w:rPr>
        <w:t>Nombre del modulo</w:t>
      </w:r>
    </w:p>
    <w:p w14:paraId="5B0109C5" w14:textId="69220E57" w:rsidR="003D26E5" w:rsidRDefault="003D26E5" w:rsidP="00AC2A85">
      <w:pPr>
        <w:rPr>
          <w:i/>
          <w:color w:val="F79646" w:themeColor="accent6"/>
        </w:rPr>
      </w:pPr>
      <w:r>
        <w:t xml:space="preserve">Active: </w:t>
      </w:r>
      <w:r w:rsidRPr="003D26E5">
        <w:rPr>
          <w:i/>
          <w:color w:val="F79646" w:themeColor="accent6"/>
        </w:rPr>
        <w:t>estado del modulo</w:t>
      </w:r>
    </w:p>
    <w:p w14:paraId="5A8D0F19" w14:textId="77777777" w:rsidR="003D26E5" w:rsidRDefault="003D26E5" w:rsidP="00AC2A85">
      <w:pPr>
        <w:rPr>
          <w:i/>
          <w:color w:val="F79646" w:themeColor="accent6"/>
        </w:rPr>
      </w:pPr>
    </w:p>
    <w:p w14:paraId="56391BC8" w14:textId="58A1B426" w:rsidR="003D26E5" w:rsidRDefault="003D26E5" w:rsidP="003D26E5">
      <w:pPr>
        <w:pStyle w:val="Heading1"/>
      </w:pPr>
      <w:r>
        <w:t>Tabla Flows_steps</w:t>
      </w:r>
    </w:p>
    <w:p w14:paraId="67EBB593" w14:textId="7783916B" w:rsidR="003D26E5" w:rsidRDefault="003D26E5" w:rsidP="003D26E5">
      <w:r>
        <w:t xml:space="preserve">En esta tabla vamos agregar los pasos del flujo de trabajo </w:t>
      </w:r>
    </w:p>
    <w:p w14:paraId="4E88F749" w14:textId="77777777" w:rsidR="003D26E5" w:rsidRDefault="003D26E5" w:rsidP="003D26E5"/>
    <w:p w14:paraId="0D6EB747" w14:textId="304A0F42" w:rsidR="003D26E5" w:rsidRDefault="003D26E5" w:rsidP="003D26E5">
      <w:pPr>
        <w:rPr>
          <w:i/>
          <w:color w:val="F79646" w:themeColor="accent6"/>
        </w:rPr>
      </w:pPr>
      <w:r>
        <w:t xml:space="preserve">Name: </w:t>
      </w:r>
      <w:r>
        <w:rPr>
          <w:i/>
          <w:color w:val="F79646" w:themeColor="accent6"/>
        </w:rPr>
        <w:t>nombre del paso de flujo</w:t>
      </w:r>
    </w:p>
    <w:p w14:paraId="39C406EA" w14:textId="540AA4CB" w:rsidR="003D26E5" w:rsidRDefault="0037180C" w:rsidP="003D26E5">
      <w:pPr>
        <w:rPr>
          <w:i/>
          <w:color w:val="F79646" w:themeColor="accent6"/>
        </w:rPr>
      </w:pPr>
      <w:r>
        <w:t xml:space="preserve">Description: </w:t>
      </w:r>
      <w:r>
        <w:rPr>
          <w:i/>
          <w:color w:val="F79646" w:themeColor="accent6"/>
        </w:rPr>
        <w:t>descripción del paso de flujo</w:t>
      </w:r>
    </w:p>
    <w:p w14:paraId="5ED2B22F" w14:textId="506447C1" w:rsidR="0037180C" w:rsidRPr="0037180C" w:rsidRDefault="0037180C" w:rsidP="003D26E5">
      <w:pPr>
        <w:rPr>
          <w:i/>
          <w:color w:val="F79646" w:themeColor="accent6"/>
        </w:rPr>
      </w:pPr>
      <w:r>
        <w:t xml:space="preserve">Order: </w:t>
      </w:r>
      <w:r>
        <w:rPr>
          <w:i/>
          <w:color w:val="F79646" w:themeColor="accent6"/>
        </w:rPr>
        <w:t>orden</w:t>
      </w:r>
    </w:p>
    <w:p w14:paraId="3760D2EB" w14:textId="6A034F01" w:rsidR="0037180C" w:rsidRDefault="0037180C" w:rsidP="003D26E5">
      <w:pPr>
        <w:rPr>
          <w:color w:val="F79646" w:themeColor="accent6"/>
        </w:rPr>
      </w:pPr>
      <w:r>
        <w:t xml:space="preserve">Is_last:  </w:t>
      </w:r>
      <w:r>
        <w:rPr>
          <w:color w:val="F79646" w:themeColor="accent6"/>
        </w:rPr>
        <w:t>es el ultimo paso</w:t>
      </w:r>
    </w:p>
    <w:p w14:paraId="4C1C0547" w14:textId="77777777" w:rsidR="0037180C" w:rsidRDefault="0037180C" w:rsidP="003D26E5">
      <w:pPr>
        <w:rPr>
          <w:color w:val="F79646" w:themeColor="accent6"/>
        </w:rPr>
      </w:pPr>
    </w:p>
    <w:p w14:paraId="1BFACDE1" w14:textId="7FB8F585" w:rsidR="0037180C" w:rsidRPr="0037180C" w:rsidRDefault="0037180C" w:rsidP="0037180C">
      <w:pPr>
        <w:pStyle w:val="Heading1"/>
      </w:pPr>
      <w:r>
        <w:t>Tabla flow_steps_transition</w:t>
      </w:r>
    </w:p>
    <w:p w14:paraId="708916B5" w14:textId="32699135" w:rsidR="003D26E5" w:rsidRPr="0037180C" w:rsidRDefault="0037180C" w:rsidP="00AC2A85">
      <w:pPr>
        <w:rPr>
          <w:i/>
          <w:color w:val="F79646" w:themeColor="accent6"/>
        </w:rPr>
      </w:pPr>
      <w:r>
        <w:t>Flow_id :</w:t>
      </w:r>
      <w:r>
        <w:rPr>
          <w:i/>
          <w:color w:val="F79646" w:themeColor="accent6"/>
        </w:rPr>
        <w:t xml:space="preserve"> id del flujo de trabajo</w:t>
      </w:r>
    </w:p>
    <w:p w14:paraId="1E9ED81E" w14:textId="39403E74" w:rsidR="0037180C" w:rsidRPr="0037180C" w:rsidRDefault="0037180C" w:rsidP="00AC2A85">
      <w:pPr>
        <w:rPr>
          <w:color w:val="F79646" w:themeColor="accent6"/>
        </w:rPr>
      </w:pPr>
      <w:r>
        <w:t xml:space="preserve">Step_from_id : </w:t>
      </w:r>
      <w:r>
        <w:rPr>
          <w:color w:val="F79646" w:themeColor="accent6"/>
        </w:rPr>
        <w:t xml:space="preserve">primer paso </w:t>
      </w:r>
    </w:p>
    <w:p w14:paraId="2F5DDF76" w14:textId="16DE5812" w:rsidR="0037180C" w:rsidRDefault="0037180C" w:rsidP="00AC2A85">
      <w:pPr>
        <w:rPr>
          <w:color w:val="F79646" w:themeColor="accent6"/>
        </w:rPr>
      </w:pPr>
      <w:r>
        <w:lastRenderedPageBreak/>
        <w:t xml:space="preserve">Step_to_id: </w:t>
      </w:r>
      <w:r>
        <w:rPr>
          <w:color w:val="F79646" w:themeColor="accent6"/>
        </w:rPr>
        <w:t>segundo paso</w:t>
      </w:r>
    </w:p>
    <w:p w14:paraId="72990B23" w14:textId="77777777" w:rsidR="001208CB" w:rsidRDefault="001208CB" w:rsidP="00AC2A85">
      <w:pPr>
        <w:rPr>
          <w:color w:val="F79646" w:themeColor="accent6"/>
        </w:rPr>
      </w:pPr>
    </w:p>
    <w:p w14:paraId="744D20B2" w14:textId="604EFE19" w:rsidR="001208CB" w:rsidRDefault="001208CB" w:rsidP="00AC2A85">
      <w:r>
        <w:t>Para poder usar el modelo de flows o step tenemos que llamarlo para poder usar su eloquent o query buildier de ese modelo</w:t>
      </w:r>
    </w:p>
    <w:p w14:paraId="7AB2D065" w14:textId="77777777" w:rsidR="001208CB" w:rsidRDefault="001208CB" w:rsidP="00AC2A85"/>
    <w:p w14:paraId="2BEFE6F0" w14:textId="292CB65A" w:rsidR="001208CB" w:rsidRDefault="001208CB" w:rsidP="00AC2A85">
      <w:pPr>
        <w:rPr>
          <w:rFonts w:ascii="Menlo" w:hAnsi="Menlo" w:cs="Courier"/>
          <w:color w:val="CC7832"/>
          <w:sz w:val="20"/>
          <w:szCs w:val="20"/>
          <w:shd w:val="clear" w:color="auto" w:fill="F7FAFF"/>
          <w:lang w:val="es-ES_tradnl" w:eastAsia="en-US"/>
        </w:rPr>
      </w:pPr>
      <w:r w:rsidRPr="0067301A">
        <w:rPr>
          <w:rFonts w:ascii="Menlo" w:hAnsi="Menlo" w:cs="Courier"/>
          <w:b/>
          <w:bCs/>
          <w:color w:val="000080"/>
          <w:sz w:val="20"/>
          <w:szCs w:val="20"/>
          <w:shd w:val="clear" w:color="auto" w:fill="F7FAFF"/>
          <w:lang w:val="es-ES_tradnl" w:eastAsia="en-US"/>
        </w:rPr>
        <w:t xml:space="preserve">use </w:t>
      </w:r>
      <w:r>
        <w:rPr>
          <w:rFonts w:ascii="Menlo" w:hAnsi="Menlo" w:cs="Courier"/>
          <w:color w:val="000000"/>
          <w:sz w:val="20"/>
          <w:szCs w:val="20"/>
          <w:shd w:val="clear" w:color="auto" w:fill="F7FAFF"/>
          <w:lang w:val="es-ES_tradnl" w:eastAsia="en-US"/>
        </w:rPr>
        <w:t>Modules\Tasks\Entities\Flow</w:t>
      </w:r>
      <w:r w:rsidRPr="0067301A">
        <w:rPr>
          <w:rFonts w:ascii="Menlo" w:hAnsi="Menlo" w:cs="Courier"/>
          <w:color w:val="CC7832"/>
          <w:sz w:val="20"/>
          <w:szCs w:val="20"/>
          <w:shd w:val="clear" w:color="auto" w:fill="F7FAFF"/>
          <w:lang w:val="es-ES_tradnl" w:eastAsia="en-US"/>
        </w:rPr>
        <w:t>;</w:t>
      </w:r>
    </w:p>
    <w:p w14:paraId="335C5DAF" w14:textId="61FDCA83" w:rsidR="001208CB" w:rsidRDefault="001208CB" w:rsidP="00AC2A85">
      <w:pPr>
        <w:rPr>
          <w:rFonts w:ascii="Menlo" w:hAnsi="Menlo" w:cs="Courier"/>
          <w:color w:val="CC7832"/>
          <w:sz w:val="20"/>
          <w:szCs w:val="20"/>
          <w:shd w:val="clear" w:color="auto" w:fill="F7FAFF"/>
          <w:lang w:val="es-ES_tradnl" w:eastAsia="en-US"/>
        </w:rPr>
      </w:pPr>
      <w:r w:rsidRPr="0067301A">
        <w:rPr>
          <w:rFonts w:ascii="Menlo" w:hAnsi="Menlo" w:cs="Courier"/>
          <w:b/>
          <w:bCs/>
          <w:color w:val="000080"/>
          <w:sz w:val="20"/>
          <w:szCs w:val="20"/>
          <w:shd w:val="clear" w:color="auto" w:fill="F7FAFF"/>
          <w:lang w:val="es-ES_tradnl" w:eastAsia="en-US"/>
        </w:rPr>
        <w:t xml:space="preserve">use </w:t>
      </w:r>
      <w:r>
        <w:rPr>
          <w:rFonts w:ascii="Menlo" w:hAnsi="Menlo" w:cs="Courier"/>
          <w:color w:val="000000"/>
          <w:sz w:val="20"/>
          <w:szCs w:val="20"/>
          <w:shd w:val="clear" w:color="auto" w:fill="F7FAFF"/>
          <w:lang w:val="es-ES_tradnl" w:eastAsia="en-US"/>
        </w:rPr>
        <w:t>Modules\Tasks\Entities\Step</w:t>
      </w:r>
      <w:r w:rsidRPr="0067301A">
        <w:rPr>
          <w:rFonts w:ascii="Menlo" w:hAnsi="Menlo" w:cs="Courier"/>
          <w:color w:val="CC7832"/>
          <w:sz w:val="20"/>
          <w:szCs w:val="20"/>
          <w:shd w:val="clear" w:color="auto" w:fill="F7FAFF"/>
          <w:lang w:val="es-ES_tradnl" w:eastAsia="en-US"/>
        </w:rPr>
        <w:t>;</w:t>
      </w:r>
    </w:p>
    <w:p w14:paraId="1C581728" w14:textId="77777777" w:rsidR="00765838" w:rsidRDefault="00765838" w:rsidP="00AC2A85">
      <w:pPr>
        <w:rPr>
          <w:rFonts w:ascii="Menlo" w:hAnsi="Menlo" w:cs="Courier"/>
          <w:color w:val="CC7832"/>
          <w:sz w:val="20"/>
          <w:szCs w:val="20"/>
          <w:shd w:val="clear" w:color="auto" w:fill="F7FAFF"/>
          <w:lang w:val="es-ES_tradnl" w:eastAsia="en-US"/>
        </w:rPr>
      </w:pPr>
    </w:p>
    <w:p w14:paraId="7A7D2462" w14:textId="77777777" w:rsidR="00765838" w:rsidRDefault="00765838" w:rsidP="00AC2A85">
      <w:pPr>
        <w:rPr>
          <w:rFonts w:ascii="Menlo" w:hAnsi="Menlo" w:cs="Courier"/>
          <w:color w:val="CC7832"/>
          <w:sz w:val="20"/>
          <w:szCs w:val="20"/>
          <w:shd w:val="clear" w:color="auto" w:fill="F7FAFF"/>
          <w:lang w:val="es-ES_tradnl" w:eastAsia="en-US"/>
        </w:rPr>
      </w:pPr>
    </w:p>
    <w:p w14:paraId="2DE9AF0D" w14:textId="42758BA5" w:rsidR="00765838" w:rsidRDefault="00765838" w:rsidP="00765838">
      <w:pPr>
        <w:pStyle w:val="Heading1"/>
      </w:pPr>
      <w:r>
        <w:t>Notificaciones</w:t>
      </w:r>
    </w:p>
    <w:p w14:paraId="746F796B" w14:textId="7391F561" w:rsidR="00765838" w:rsidRDefault="00765838" w:rsidP="00765838">
      <w:r>
        <w:t>Para poder crear notificaciones es importante llamar al modelo notificaciones de la siguiente manera:</w:t>
      </w:r>
    </w:p>
    <w:p w14:paraId="417F7FA7" w14:textId="77777777" w:rsidR="00765838" w:rsidRPr="00765838" w:rsidRDefault="00765838" w:rsidP="00765838"/>
    <w:p w14:paraId="2FE76B08" w14:textId="02E738EF" w:rsidR="00765838" w:rsidRDefault="00765838" w:rsidP="00765838">
      <w:pPr>
        <w:rPr>
          <w:rFonts w:ascii="Menlo" w:hAnsi="Menlo" w:cs="Courier"/>
          <w:color w:val="CC7832"/>
          <w:sz w:val="20"/>
          <w:szCs w:val="20"/>
          <w:shd w:val="clear" w:color="auto" w:fill="F7FAFF"/>
          <w:lang w:val="es-ES_tradnl" w:eastAsia="en-US"/>
        </w:rPr>
      </w:pPr>
      <w:r w:rsidRPr="0067301A">
        <w:rPr>
          <w:rFonts w:ascii="Menlo" w:hAnsi="Menlo" w:cs="Courier"/>
          <w:b/>
          <w:bCs/>
          <w:color w:val="000080"/>
          <w:sz w:val="20"/>
          <w:szCs w:val="20"/>
          <w:shd w:val="clear" w:color="auto" w:fill="F7FAFF"/>
          <w:lang w:val="es-ES_tradnl" w:eastAsia="en-US"/>
        </w:rPr>
        <w:t xml:space="preserve">use </w:t>
      </w:r>
      <w:r>
        <w:rPr>
          <w:rFonts w:ascii="Menlo" w:hAnsi="Menlo" w:cs="Courier"/>
          <w:color w:val="000000"/>
          <w:sz w:val="20"/>
          <w:szCs w:val="20"/>
          <w:shd w:val="clear" w:color="auto" w:fill="F7FAFF"/>
          <w:lang w:val="es-ES_tradnl" w:eastAsia="en-US"/>
        </w:rPr>
        <w:t>Modules\Notifications\Entities\Notification</w:t>
      </w:r>
      <w:r w:rsidRPr="0067301A">
        <w:rPr>
          <w:rFonts w:ascii="Menlo" w:hAnsi="Menlo" w:cs="Courier"/>
          <w:color w:val="CC7832"/>
          <w:sz w:val="20"/>
          <w:szCs w:val="20"/>
          <w:shd w:val="clear" w:color="auto" w:fill="F7FAFF"/>
          <w:lang w:val="es-ES_tradnl" w:eastAsia="en-US"/>
        </w:rPr>
        <w:t>;</w:t>
      </w:r>
    </w:p>
    <w:p w14:paraId="5350F56B" w14:textId="77777777" w:rsidR="00765838" w:rsidRDefault="00765838" w:rsidP="00765838">
      <w:pPr>
        <w:rPr>
          <w:rFonts w:ascii="Menlo" w:hAnsi="Menlo" w:cs="Courier"/>
          <w:color w:val="CC7832"/>
          <w:sz w:val="20"/>
          <w:szCs w:val="20"/>
          <w:shd w:val="clear" w:color="auto" w:fill="F7FAFF"/>
          <w:lang w:val="es-ES_tradnl" w:eastAsia="en-US"/>
        </w:rPr>
      </w:pPr>
    </w:p>
    <w:p w14:paraId="63E3FC36" w14:textId="6B4C3DDD" w:rsidR="00765838" w:rsidRDefault="00765838" w:rsidP="00765838">
      <w:pPr>
        <w:rPr>
          <w:rFonts w:ascii="Menlo" w:hAnsi="Menlo" w:cs="Courier"/>
          <w:sz w:val="20"/>
          <w:szCs w:val="20"/>
          <w:shd w:val="clear" w:color="auto" w:fill="F7FAFF"/>
          <w:lang w:val="es-ES_tradnl" w:eastAsia="en-US"/>
        </w:rPr>
      </w:pPr>
      <w:r>
        <w:rPr>
          <w:rFonts w:ascii="Menlo" w:hAnsi="Menlo" w:cs="Courier"/>
          <w:sz w:val="20"/>
          <w:szCs w:val="20"/>
          <w:shd w:val="clear" w:color="auto" w:fill="F7FAFF"/>
          <w:lang w:val="es-ES_tradnl" w:eastAsia="en-US"/>
        </w:rPr>
        <w:t xml:space="preserve">Una vez llamando el modelo, podemos usuar el eloquent de ese modelo, y sus </w:t>
      </w:r>
      <w:r>
        <w:rPr>
          <w:rFonts w:ascii="Menlo" w:hAnsi="Menlo" w:cs="Courier" w:hint="eastAsia"/>
          <w:sz w:val="20"/>
          <w:szCs w:val="20"/>
          <w:shd w:val="clear" w:color="auto" w:fill="F7FAFF"/>
          <w:lang w:val="es-ES_tradnl" w:eastAsia="en-US"/>
        </w:rPr>
        <w:t>métodos</w:t>
      </w:r>
      <w:r>
        <w:rPr>
          <w:rFonts w:ascii="Menlo" w:hAnsi="Menlo" w:cs="Courier"/>
          <w:sz w:val="20"/>
          <w:szCs w:val="20"/>
          <w:shd w:val="clear" w:color="auto" w:fill="F7FAFF"/>
          <w:lang w:val="es-ES_tradnl" w:eastAsia="en-US"/>
        </w:rPr>
        <w:t xml:space="preserve"> de </w:t>
      </w:r>
      <w:r>
        <w:rPr>
          <w:rFonts w:ascii="Menlo" w:hAnsi="Menlo" w:cs="Courier" w:hint="eastAsia"/>
          <w:sz w:val="20"/>
          <w:szCs w:val="20"/>
          <w:shd w:val="clear" w:color="auto" w:fill="F7FAFF"/>
          <w:lang w:val="es-ES_tradnl" w:eastAsia="en-US"/>
        </w:rPr>
        <w:t>ahí</w:t>
      </w:r>
      <w:r>
        <w:rPr>
          <w:rFonts w:ascii="Menlo" w:hAnsi="Menlo" w:cs="Courier"/>
          <w:sz w:val="20"/>
          <w:szCs w:val="20"/>
          <w:shd w:val="clear" w:color="auto" w:fill="F7FAFF"/>
          <w:lang w:val="es-ES_tradnl" w:eastAsia="en-US"/>
        </w:rPr>
        <w:t>.</w:t>
      </w:r>
    </w:p>
    <w:p w14:paraId="78E10365" w14:textId="77777777" w:rsidR="00765838" w:rsidRDefault="00765838" w:rsidP="00765838">
      <w:pPr>
        <w:rPr>
          <w:rFonts w:ascii="Menlo" w:hAnsi="Menlo" w:cs="Courier"/>
          <w:sz w:val="20"/>
          <w:szCs w:val="20"/>
          <w:shd w:val="clear" w:color="auto" w:fill="F7FAFF"/>
          <w:lang w:val="es-ES_tradnl" w:eastAsia="en-US"/>
        </w:rPr>
      </w:pPr>
    </w:p>
    <w:p w14:paraId="4C8DE0F6" w14:textId="06C0A14F" w:rsidR="00C91F88" w:rsidRDefault="00765838" w:rsidP="007658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000000"/>
          <w:sz w:val="20"/>
          <w:szCs w:val="20"/>
          <w:shd w:val="clear" w:color="auto" w:fill="F7FAFF"/>
          <w:lang w:val="es-ES_tradnl" w:eastAsia="en-US"/>
        </w:rPr>
      </w:pPr>
      <w:r w:rsidRPr="00765838">
        <w:rPr>
          <w:rFonts w:ascii="Menlo" w:hAnsi="Menlo" w:cs="Courier"/>
          <w:b/>
          <w:bCs/>
          <w:color w:val="000080"/>
          <w:sz w:val="20"/>
          <w:szCs w:val="20"/>
          <w:shd w:val="clear" w:color="auto" w:fill="F7FAFF"/>
          <w:lang w:val="es-ES_tradnl" w:eastAsia="en-US"/>
        </w:rPr>
        <w:t xml:space="preserve">protected </w:t>
      </w:r>
      <w:r w:rsidRPr="00765838">
        <w:rPr>
          <w:rFonts w:ascii="Menlo" w:hAnsi="Menlo" w:cs="Courier"/>
          <w:b/>
          <w:bCs/>
          <w:color w:val="660E7A"/>
          <w:sz w:val="20"/>
          <w:szCs w:val="20"/>
          <w:shd w:val="clear" w:color="auto" w:fill="F7FAFF"/>
          <w:lang w:val="es-ES_tradnl" w:eastAsia="en-US"/>
        </w:rPr>
        <w:t xml:space="preserve">$fillable </w:t>
      </w:r>
      <w:r w:rsidRPr="00765838">
        <w:rPr>
          <w:rFonts w:ascii="Menlo" w:hAnsi="Menlo" w:cs="Courier"/>
          <w:color w:val="000000"/>
          <w:sz w:val="20"/>
          <w:szCs w:val="20"/>
          <w:shd w:val="clear" w:color="auto" w:fill="F7FAFF"/>
          <w:lang w:val="es-ES_tradnl" w:eastAsia="en-US"/>
        </w:rPr>
        <w:t>= [</w:t>
      </w:r>
    </w:p>
    <w:p w14:paraId="55E54B81" w14:textId="6EC91A8C" w:rsidR="00C91F88" w:rsidRDefault="00765838" w:rsidP="007658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CC7832"/>
          <w:sz w:val="20"/>
          <w:szCs w:val="20"/>
          <w:shd w:val="clear" w:color="auto" w:fill="F7FAFF"/>
          <w:lang w:val="es-ES_tradnl" w:eastAsia="en-US"/>
        </w:rPr>
      </w:pPr>
      <w:r w:rsidRPr="00765838">
        <w:rPr>
          <w:rFonts w:ascii="Menlo" w:hAnsi="Menlo" w:cs="Courier"/>
          <w:b/>
          <w:bCs/>
          <w:color w:val="008000"/>
          <w:sz w:val="20"/>
          <w:szCs w:val="20"/>
          <w:shd w:val="clear" w:color="auto" w:fill="F7FAFF"/>
          <w:lang w:val="es-ES_tradnl" w:eastAsia="en-US"/>
        </w:rPr>
        <w:t>'role_id'</w:t>
      </w:r>
      <w:r w:rsidRPr="00765838">
        <w:rPr>
          <w:rFonts w:ascii="Menlo" w:hAnsi="Menlo" w:cs="Courier"/>
          <w:color w:val="CC7832"/>
          <w:sz w:val="20"/>
          <w:szCs w:val="20"/>
          <w:shd w:val="clear" w:color="auto" w:fill="F7FAFF"/>
          <w:lang w:val="es-ES_tradnl" w:eastAsia="en-US"/>
        </w:rPr>
        <w:t>,</w:t>
      </w:r>
      <w:r w:rsidR="00C91F88">
        <w:rPr>
          <w:rFonts w:ascii="Menlo" w:hAnsi="Menlo" w:cs="Courier"/>
          <w:color w:val="CC7832"/>
          <w:sz w:val="20"/>
          <w:szCs w:val="20"/>
          <w:shd w:val="clear" w:color="auto" w:fill="F7FAFF"/>
          <w:lang w:val="es-ES_tradnl" w:eastAsia="en-US"/>
        </w:rPr>
        <w:t xml:space="preserve"> // Cuando se crea una nueva </w:t>
      </w:r>
      <w:r w:rsidR="00C91F88">
        <w:rPr>
          <w:rFonts w:ascii="Menlo" w:hAnsi="Menlo" w:cs="Courier" w:hint="eastAsia"/>
          <w:color w:val="CC7832"/>
          <w:sz w:val="20"/>
          <w:szCs w:val="20"/>
          <w:shd w:val="clear" w:color="auto" w:fill="F7FAFF"/>
          <w:lang w:val="es-ES_tradnl" w:eastAsia="en-US"/>
        </w:rPr>
        <w:t>notificación</w:t>
      </w:r>
      <w:r w:rsidR="00C91F88">
        <w:rPr>
          <w:rFonts w:ascii="Menlo" w:hAnsi="Menlo" w:cs="Courier"/>
          <w:color w:val="CC7832"/>
          <w:sz w:val="20"/>
          <w:szCs w:val="20"/>
          <w:shd w:val="clear" w:color="auto" w:fill="F7FAFF"/>
          <w:lang w:val="es-ES_tradnl" w:eastAsia="en-US"/>
        </w:rPr>
        <w:t xml:space="preserve"> por role, es importante guardar el rol</w:t>
      </w:r>
    </w:p>
    <w:p w14:paraId="6CA01237" w14:textId="5D5E95DE" w:rsidR="00C91F88" w:rsidRPr="00C91F88" w:rsidRDefault="00765838" w:rsidP="00C91F88">
      <w:pPr>
        <w:pStyle w:val="HTMLPreformatted"/>
        <w:shd w:val="clear" w:color="auto" w:fill="FFFFFF"/>
        <w:rPr>
          <w:rFonts w:ascii="Menlo" w:eastAsia="Times New Roman" w:hAnsi="Menlo"/>
          <w:color w:val="000000"/>
        </w:rPr>
      </w:pPr>
      <w:r w:rsidRPr="00765838">
        <w:rPr>
          <w:rFonts w:ascii="Menlo" w:hAnsi="Menlo"/>
          <w:b/>
          <w:bCs/>
          <w:color w:val="008000"/>
          <w:shd w:val="clear" w:color="auto" w:fill="F7FAFF"/>
        </w:rPr>
        <w:t>'icon'</w:t>
      </w:r>
      <w:r w:rsidRPr="00765838">
        <w:rPr>
          <w:rFonts w:ascii="Menlo" w:hAnsi="Menlo"/>
          <w:color w:val="CC7832"/>
          <w:shd w:val="clear" w:color="auto" w:fill="F7FAFF"/>
        </w:rPr>
        <w:t>,</w:t>
      </w:r>
      <w:r w:rsidR="00C91F88">
        <w:rPr>
          <w:rFonts w:ascii="Menlo" w:hAnsi="Menlo"/>
          <w:color w:val="CC7832"/>
          <w:shd w:val="clear" w:color="auto" w:fill="F7FAFF"/>
        </w:rPr>
        <w:t xml:space="preserve"> // Agregar el icono de su modulo ej. </w:t>
      </w:r>
      <w:r w:rsidR="00C91F88">
        <w:rPr>
          <w:rFonts w:ascii="Menlo" w:hAnsi="Menlo" w:hint="eastAsia"/>
          <w:color w:val="CC7832"/>
          <w:shd w:val="clear" w:color="auto" w:fill="F7FAFF"/>
        </w:rPr>
        <w:t>“</w:t>
      </w:r>
      <w:r w:rsidR="00C91F88" w:rsidRPr="00C91F88">
        <w:rPr>
          <w:rFonts w:ascii="Menlo" w:eastAsia="Times New Roman" w:hAnsi="Menlo"/>
          <w:color w:val="660000"/>
          <w:shd w:val="clear" w:color="auto" w:fill="FFE4FF"/>
        </w:rPr>
        <w:t>$fields</w:t>
      </w:r>
      <w:r w:rsidR="00C91F88" w:rsidRPr="00C91F88">
        <w:rPr>
          <w:rFonts w:ascii="Menlo" w:eastAsia="Times New Roman" w:hAnsi="Menlo"/>
          <w:color w:val="000000"/>
          <w:shd w:val="clear" w:color="auto" w:fill="F7FAFF"/>
        </w:rPr>
        <w:t>[</w:t>
      </w:r>
      <w:r w:rsidR="00C91F88" w:rsidRPr="00C91F88">
        <w:rPr>
          <w:rFonts w:ascii="Menlo" w:eastAsia="Times New Roman" w:hAnsi="Menlo"/>
          <w:b/>
          <w:bCs/>
          <w:color w:val="008000"/>
          <w:shd w:val="clear" w:color="auto" w:fill="F7FAFF"/>
        </w:rPr>
        <w:t>'icon'</w:t>
      </w:r>
      <w:r w:rsidR="00C91F88" w:rsidRPr="00C91F88">
        <w:rPr>
          <w:rFonts w:ascii="Menlo" w:eastAsia="Times New Roman" w:hAnsi="Menlo"/>
          <w:color w:val="000000"/>
          <w:shd w:val="clear" w:color="auto" w:fill="F7FAFF"/>
        </w:rPr>
        <w:t xml:space="preserve">] = </w:t>
      </w:r>
      <w:r w:rsidR="00C91F88" w:rsidRPr="00C91F88">
        <w:rPr>
          <w:rFonts w:ascii="Menlo" w:eastAsia="Times New Roman" w:hAnsi="Menlo"/>
          <w:b/>
          <w:bCs/>
          <w:color w:val="008000"/>
          <w:shd w:val="clear" w:color="auto" w:fill="F7FAFF"/>
        </w:rPr>
        <w:t>"fa-envelope-o"</w:t>
      </w:r>
      <w:r w:rsidR="00C91F88" w:rsidRPr="00C91F88">
        <w:rPr>
          <w:rFonts w:ascii="Menlo" w:eastAsia="Times New Roman" w:hAnsi="Menlo"/>
          <w:color w:val="CC7832"/>
          <w:shd w:val="clear" w:color="auto" w:fill="F7FAFF"/>
        </w:rPr>
        <w:t>;</w:t>
      </w:r>
    </w:p>
    <w:p w14:paraId="79293C2B" w14:textId="10A841BD" w:rsidR="00C91F88" w:rsidRDefault="00765838" w:rsidP="007658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CC7832"/>
          <w:sz w:val="20"/>
          <w:szCs w:val="20"/>
          <w:shd w:val="clear" w:color="auto" w:fill="F7FAFF"/>
          <w:lang w:val="es-ES_tradnl" w:eastAsia="en-US"/>
        </w:rPr>
      </w:pPr>
      <w:r w:rsidRPr="00765838">
        <w:rPr>
          <w:rFonts w:ascii="Menlo" w:hAnsi="Menlo" w:cs="Courier"/>
          <w:b/>
          <w:bCs/>
          <w:color w:val="008000"/>
          <w:sz w:val="20"/>
          <w:szCs w:val="20"/>
          <w:shd w:val="clear" w:color="auto" w:fill="F7FAFF"/>
          <w:lang w:val="es-ES_tradnl" w:eastAsia="en-US"/>
        </w:rPr>
        <w:t>'name'</w:t>
      </w:r>
      <w:r w:rsidRPr="00765838">
        <w:rPr>
          <w:rFonts w:ascii="Menlo" w:hAnsi="Menlo" w:cs="Courier"/>
          <w:color w:val="CC7832"/>
          <w:sz w:val="20"/>
          <w:szCs w:val="20"/>
          <w:shd w:val="clear" w:color="auto" w:fill="F7FAFF"/>
          <w:lang w:val="es-ES_tradnl" w:eastAsia="en-US"/>
        </w:rPr>
        <w:t>,</w:t>
      </w:r>
      <w:r w:rsidR="00C91F88">
        <w:rPr>
          <w:rFonts w:ascii="Menlo" w:hAnsi="Menlo" w:cs="Courier"/>
          <w:color w:val="CC7832"/>
          <w:sz w:val="20"/>
          <w:szCs w:val="20"/>
          <w:shd w:val="clear" w:color="auto" w:fill="F7FAFF"/>
          <w:lang w:val="es-ES_tradnl" w:eastAsia="en-US"/>
        </w:rPr>
        <w:t xml:space="preserve"> // nombre de la notificacion</w:t>
      </w:r>
    </w:p>
    <w:p w14:paraId="2B862FC7" w14:textId="1834ABD2" w:rsidR="00C91F88" w:rsidRDefault="00765838" w:rsidP="007658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CC7832"/>
          <w:sz w:val="20"/>
          <w:szCs w:val="20"/>
          <w:shd w:val="clear" w:color="auto" w:fill="F7FAFF"/>
          <w:lang w:val="es-ES_tradnl" w:eastAsia="en-US"/>
        </w:rPr>
      </w:pPr>
      <w:r w:rsidRPr="00765838">
        <w:rPr>
          <w:rFonts w:ascii="Menlo" w:hAnsi="Menlo" w:cs="Courier"/>
          <w:b/>
          <w:bCs/>
          <w:color w:val="008000"/>
          <w:sz w:val="20"/>
          <w:szCs w:val="20"/>
          <w:shd w:val="clear" w:color="auto" w:fill="F7FAFF"/>
          <w:lang w:val="es-ES_tradnl" w:eastAsia="en-US"/>
        </w:rPr>
        <w:t>'description'</w:t>
      </w:r>
      <w:r w:rsidRPr="00765838">
        <w:rPr>
          <w:rFonts w:ascii="Menlo" w:hAnsi="Menlo" w:cs="Courier"/>
          <w:color w:val="CC7832"/>
          <w:sz w:val="20"/>
          <w:szCs w:val="20"/>
          <w:shd w:val="clear" w:color="auto" w:fill="F7FAFF"/>
          <w:lang w:val="es-ES_tradnl" w:eastAsia="en-US"/>
        </w:rPr>
        <w:t>,</w:t>
      </w:r>
      <w:r w:rsidR="00C91F88">
        <w:rPr>
          <w:rFonts w:ascii="Menlo" w:hAnsi="Menlo" w:cs="Courier"/>
          <w:color w:val="CC7832"/>
          <w:sz w:val="20"/>
          <w:szCs w:val="20"/>
          <w:shd w:val="clear" w:color="auto" w:fill="F7FAFF"/>
          <w:lang w:val="es-ES_tradnl" w:eastAsia="en-US"/>
        </w:rPr>
        <w:t xml:space="preserve"> // </w:t>
      </w:r>
      <w:r w:rsidR="00C91F88">
        <w:rPr>
          <w:rFonts w:ascii="Menlo" w:hAnsi="Menlo" w:cs="Courier" w:hint="eastAsia"/>
          <w:color w:val="CC7832"/>
          <w:sz w:val="20"/>
          <w:szCs w:val="20"/>
          <w:shd w:val="clear" w:color="auto" w:fill="F7FAFF"/>
          <w:lang w:val="es-ES_tradnl" w:eastAsia="en-US"/>
        </w:rPr>
        <w:t>descripción</w:t>
      </w:r>
      <w:r w:rsidR="00C91F88">
        <w:rPr>
          <w:rFonts w:ascii="Menlo" w:hAnsi="Menlo" w:cs="Courier"/>
          <w:color w:val="CC7832"/>
          <w:sz w:val="20"/>
          <w:szCs w:val="20"/>
          <w:shd w:val="clear" w:color="auto" w:fill="F7FAFF"/>
          <w:lang w:val="es-ES_tradnl" w:eastAsia="en-US"/>
        </w:rPr>
        <w:t xml:space="preserve"> de la notificacion</w:t>
      </w:r>
    </w:p>
    <w:p w14:paraId="191A9BB6" w14:textId="0B256A4B" w:rsidR="00C91F88" w:rsidRPr="00C91F88" w:rsidRDefault="00765838" w:rsidP="007658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b/>
          <w:bCs/>
          <w:color w:val="F79646" w:themeColor="accent6"/>
          <w:sz w:val="20"/>
          <w:szCs w:val="20"/>
          <w:shd w:val="clear" w:color="auto" w:fill="F7FAFF"/>
          <w:lang w:val="es-ES_tradnl" w:eastAsia="en-US"/>
        </w:rPr>
      </w:pPr>
      <w:r w:rsidRPr="00765838">
        <w:rPr>
          <w:rFonts w:ascii="Menlo" w:hAnsi="Menlo" w:cs="Courier"/>
          <w:b/>
          <w:bCs/>
          <w:color w:val="008000"/>
          <w:sz w:val="20"/>
          <w:szCs w:val="20"/>
          <w:shd w:val="clear" w:color="auto" w:fill="F7FAFF"/>
          <w:lang w:val="es-ES_tradnl" w:eastAsia="en-US"/>
        </w:rPr>
        <w:t>'url'</w:t>
      </w:r>
      <w:r w:rsidR="00C91F88">
        <w:rPr>
          <w:rFonts w:ascii="Menlo" w:hAnsi="Menlo" w:cs="Courier"/>
          <w:b/>
          <w:bCs/>
          <w:color w:val="008000"/>
          <w:sz w:val="20"/>
          <w:szCs w:val="20"/>
          <w:shd w:val="clear" w:color="auto" w:fill="F7FAFF"/>
          <w:lang w:val="es-ES_tradnl" w:eastAsia="en-US"/>
        </w:rPr>
        <w:t xml:space="preserve">,  </w:t>
      </w:r>
      <w:r w:rsidR="00C91F88">
        <w:rPr>
          <w:rFonts w:ascii="Menlo" w:hAnsi="Menlo" w:cs="Courier"/>
          <w:b/>
          <w:bCs/>
          <w:color w:val="F79646" w:themeColor="accent6"/>
          <w:sz w:val="20"/>
          <w:szCs w:val="20"/>
          <w:shd w:val="clear" w:color="auto" w:fill="F7FAFF"/>
          <w:lang w:val="es-ES_tradnl" w:eastAsia="en-US"/>
        </w:rPr>
        <w:t>link</w:t>
      </w:r>
    </w:p>
    <w:p w14:paraId="3ADA2DA9" w14:textId="77F17FCC" w:rsidR="00765838" w:rsidRPr="00765838" w:rsidRDefault="00765838" w:rsidP="007658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000000"/>
          <w:sz w:val="20"/>
          <w:szCs w:val="20"/>
          <w:lang w:val="es-ES_tradnl" w:eastAsia="en-US"/>
        </w:rPr>
      </w:pPr>
      <w:r w:rsidRPr="00765838">
        <w:rPr>
          <w:rFonts w:ascii="Menlo" w:hAnsi="Menlo" w:cs="Courier"/>
          <w:color w:val="000000"/>
          <w:sz w:val="20"/>
          <w:szCs w:val="20"/>
          <w:shd w:val="clear" w:color="auto" w:fill="F7FAFF"/>
          <w:lang w:val="es-ES_tradnl" w:eastAsia="en-US"/>
        </w:rPr>
        <w:t>]</w:t>
      </w:r>
      <w:r w:rsidRPr="00765838">
        <w:rPr>
          <w:rFonts w:ascii="Menlo" w:hAnsi="Menlo" w:cs="Courier"/>
          <w:color w:val="CC7832"/>
          <w:sz w:val="20"/>
          <w:szCs w:val="20"/>
          <w:shd w:val="clear" w:color="auto" w:fill="F7FAFF"/>
          <w:lang w:val="es-ES_tradnl" w:eastAsia="en-US"/>
        </w:rPr>
        <w:t>;</w:t>
      </w:r>
      <w:r w:rsidRPr="00765838">
        <w:rPr>
          <w:rFonts w:ascii="Menlo" w:hAnsi="Menlo" w:cs="Courier"/>
          <w:color w:val="CC7832"/>
          <w:sz w:val="20"/>
          <w:szCs w:val="20"/>
          <w:shd w:val="clear" w:color="auto" w:fill="F7FAFF"/>
          <w:lang w:val="es-ES_tradnl" w:eastAsia="en-US"/>
        </w:rPr>
        <w:br/>
      </w:r>
    </w:p>
    <w:p w14:paraId="3B8D4E3F" w14:textId="77777777" w:rsidR="00765838" w:rsidRDefault="00765838" w:rsidP="007658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000000"/>
          <w:sz w:val="20"/>
          <w:szCs w:val="20"/>
          <w:shd w:val="clear" w:color="auto" w:fill="F7FAFF"/>
          <w:lang w:val="es-ES_tradnl" w:eastAsia="en-US"/>
        </w:rPr>
      </w:pPr>
      <w:r w:rsidRPr="00765838">
        <w:rPr>
          <w:rFonts w:ascii="Menlo" w:hAnsi="Menlo" w:cs="Courier"/>
          <w:i/>
          <w:iCs/>
          <w:color w:val="808080"/>
          <w:sz w:val="20"/>
          <w:szCs w:val="20"/>
          <w:shd w:val="clear" w:color="auto" w:fill="F7FAFF"/>
          <w:lang w:val="es-ES_tradnl" w:eastAsia="en-US"/>
        </w:rPr>
        <w:t>/**</w:t>
      </w:r>
      <w:r w:rsidRPr="00765838">
        <w:rPr>
          <w:rFonts w:ascii="Menlo" w:hAnsi="Menlo" w:cs="Courier"/>
          <w:i/>
          <w:iCs/>
          <w:color w:val="808080"/>
          <w:sz w:val="20"/>
          <w:szCs w:val="20"/>
          <w:shd w:val="clear" w:color="auto" w:fill="F7FAFF"/>
          <w:lang w:val="es-ES_tradnl" w:eastAsia="en-US"/>
        </w:rPr>
        <w:br/>
        <w:t xml:space="preserve"> * Search users in that role</w:t>
      </w:r>
      <w:r w:rsidRPr="00765838">
        <w:rPr>
          <w:rFonts w:ascii="Menlo" w:hAnsi="Menlo" w:cs="Courier"/>
          <w:i/>
          <w:iCs/>
          <w:color w:val="808080"/>
          <w:sz w:val="20"/>
          <w:szCs w:val="20"/>
          <w:shd w:val="clear" w:color="auto" w:fill="F7FAFF"/>
          <w:lang w:val="es-ES_tradnl" w:eastAsia="en-US"/>
        </w:rPr>
        <w:br/>
        <w:t xml:space="preserve"> * </w:t>
      </w:r>
      <w:r w:rsidRPr="00765838">
        <w:rPr>
          <w:rFonts w:ascii="Menlo" w:hAnsi="Menlo" w:cs="Courier"/>
          <w:b/>
          <w:bCs/>
          <w:i/>
          <w:iCs/>
          <w:color w:val="808080"/>
          <w:sz w:val="20"/>
          <w:szCs w:val="20"/>
          <w:shd w:val="clear" w:color="auto" w:fill="F7FAFF"/>
          <w:lang w:val="es-ES_tradnl" w:eastAsia="en-US"/>
        </w:rPr>
        <w:t xml:space="preserve">@param </w:t>
      </w:r>
      <w:r w:rsidRPr="00765838">
        <w:rPr>
          <w:rFonts w:ascii="Menlo" w:hAnsi="Menlo" w:cs="Courier"/>
          <w:i/>
          <w:iCs/>
          <w:color w:val="808080"/>
          <w:sz w:val="20"/>
          <w:szCs w:val="20"/>
          <w:shd w:val="clear" w:color="auto" w:fill="F7FAFF"/>
          <w:lang w:val="es-ES_tradnl" w:eastAsia="en-US"/>
        </w:rPr>
        <w:t>$role_id</w:t>
      </w:r>
      <w:r w:rsidRPr="00765838">
        <w:rPr>
          <w:rFonts w:ascii="Menlo" w:hAnsi="Menlo" w:cs="Courier"/>
          <w:i/>
          <w:iCs/>
          <w:color w:val="808080"/>
          <w:sz w:val="20"/>
          <w:szCs w:val="20"/>
          <w:shd w:val="clear" w:color="auto" w:fill="F7FAFF"/>
          <w:lang w:val="es-ES_tradnl" w:eastAsia="en-US"/>
        </w:rPr>
        <w:br/>
        <w:t xml:space="preserve"> * </w:t>
      </w:r>
      <w:r w:rsidRPr="00765838">
        <w:rPr>
          <w:rFonts w:ascii="Menlo" w:hAnsi="Menlo" w:cs="Courier"/>
          <w:b/>
          <w:bCs/>
          <w:i/>
          <w:iCs/>
          <w:color w:val="808080"/>
          <w:sz w:val="20"/>
          <w:szCs w:val="20"/>
          <w:shd w:val="clear" w:color="auto" w:fill="F7FAFF"/>
          <w:lang w:val="es-ES_tradnl" w:eastAsia="en-US"/>
        </w:rPr>
        <w:t xml:space="preserve">@return </w:t>
      </w:r>
      <w:r w:rsidRPr="00765838">
        <w:rPr>
          <w:rFonts w:ascii="Menlo" w:hAnsi="Menlo" w:cs="Courier"/>
          <w:i/>
          <w:iCs/>
          <w:color w:val="808080"/>
          <w:sz w:val="20"/>
          <w:szCs w:val="20"/>
          <w:shd w:val="clear" w:color="auto" w:fill="F7FAFF"/>
          <w:lang w:val="es-ES_tradnl" w:eastAsia="en-US"/>
        </w:rPr>
        <w:t>mixed</w:t>
      </w:r>
      <w:r w:rsidRPr="00765838">
        <w:rPr>
          <w:rFonts w:ascii="Menlo" w:hAnsi="Menlo" w:cs="Courier"/>
          <w:i/>
          <w:iCs/>
          <w:color w:val="808080"/>
          <w:sz w:val="20"/>
          <w:szCs w:val="20"/>
          <w:shd w:val="clear" w:color="auto" w:fill="F7FAFF"/>
          <w:lang w:val="es-ES_tradnl" w:eastAsia="en-US"/>
        </w:rPr>
        <w:br/>
        <w:t xml:space="preserve"> */</w:t>
      </w:r>
      <w:r w:rsidRPr="00765838">
        <w:rPr>
          <w:rFonts w:ascii="Menlo" w:hAnsi="Menlo" w:cs="Courier"/>
          <w:i/>
          <w:iCs/>
          <w:color w:val="808080"/>
          <w:sz w:val="20"/>
          <w:szCs w:val="20"/>
          <w:shd w:val="clear" w:color="auto" w:fill="F7FAFF"/>
          <w:lang w:val="es-ES_tradnl" w:eastAsia="en-US"/>
        </w:rPr>
        <w:br/>
      </w:r>
      <w:r w:rsidRPr="00765838">
        <w:rPr>
          <w:rFonts w:ascii="Menlo" w:hAnsi="Menlo" w:cs="Courier"/>
          <w:b/>
          <w:bCs/>
          <w:color w:val="000080"/>
          <w:sz w:val="20"/>
          <w:szCs w:val="20"/>
          <w:shd w:val="clear" w:color="auto" w:fill="F7FAFF"/>
          <w:lang w:val="es-ES_tradnl" w:eastAsia="en-US"/>
        </w:rPr>
        <w:t xml:space="preserve">private function </w:t>
      </w:r>
      <w:r w:rsidRPr="00765838">
        <w:rPr>
          <w:rFonts w:ascii="Menlo" w:hAnsi="Menlo" w:cs="Courier"/>
          <w:color w:val="000000"/>
          <w:sz w:val="20"/>
          <w:szCs w:val="20"/>
          <w:shd w:val="clear" w:color="auto" w:fill="F7FAFF"/>
          <w:lang w:val="es-ES_tradnl" w:eastAsia="en-US"/>
        </w:rPr>
        <w:t>roles(</w:t>
      </w:r>
      <w:r w:rsidRPr="00765838">
        <w:rPr>
          <w:rFonts w:ascii="Menlo" w:hAnsi="Menlo" w:cs="Courier"/>
          <w:color w:val="660000"/>
          <w:sz w:val="20"/>
          <w:szCs w:val="20"/>
          <w:shd w:val="clear" w:color="auto" w:fill="F7FAFF"/>
          <w:lang w:val="es-ES_tradnl" w:eastAsia="en-US"/>
        </w:rPr>
        <w:t>$id</w:t>
      </w:r>
      <w:r w:rsidRPr="00765838">
        <w:rPr>
          <w:rFonts w:ascii="Menlo" w:hAnsi="Menlo" w:cs="Courier"/>
          <w:color w:val="000000"/>
          <w:sz w:val="20"/>
          <w:szCs w:val="20"/>
          <w:shd w:val="clear" w:color="auto" w:fill="F7FAFF"/>
          <w:lang w:val="es-ES_tradnl" w:eastAsia="en-US"/>
        </w:rPr>
        <w:t>)</w:t>
      </w:r>
    </w:p>
    <w:p w14:paraId="5F8F4604" w14:textId="77777777" w:rsidR="00765838" w:rsidRDefault="00765838" w:rsidP="007658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000000"/>
          <w:sz w:val="20"/>
          <w:szCs w:val="20"/>
          <w:shd w:val="clear" w:color="auto" w:fill="F7FAFF"/>
          <w:lang w:val="es-ES_tradnl" w:eastAsia="en-US"/>
        </w:rPr>
      </w:pPr>
    </w:p>
    <w:p w14:paraId="68FD7C1D" w14:textId="78079718" w:rsidR="00765838" w:rsidRDefault="00765838" w:rsidP="007658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660000"/>
          <w:sz w:val="20"/>
          <w:szCs w:val="20"/>
          <w:shd w:val="clear" w:color="auto" w:fill="F7FAFF"/>
          <w:lang w:val="es-ES_tradnl" w:eastAsia="en-US"/>
        </w:rPr>
      </w:pPr>
      <w:r w:rsidRPr="00765838">
        <w:rPr>
          <w:rFonts w:ascii="Menlo" w:hAnsi="Menlo" w:cs="Courier"/>
          <w:i/>
          <w:iCs/>
          <w:color w:val="808080"/>
          <w:sz w:val="20"/>
          <w:szCs w:val="20"/>
          <w:shd w:val="clear" w:color="auto" w:fill="F7FAFF"/>
          <w:lang w:val="es-ES_tradnl" w:eastAsia="en-US"/>
        </w:rPr>
        <w:t>/**</w:t>
      </w:r>
      <w:r w:rsidRPr="00765838">
        <w:rPr>
          <w:rFonts w:ascii="Menlo" w:hAnsi="Menlo" w:cs="Courier"/>
          <w:i/>
          <w:iCs/>
          <w:color w:val="808080"/>
          <w:sz w:val="20"/>
          <w:szCs w:val="20"/>
          <w:shd w:val="clear" w:color="auto" w:fill="F7FAFF"/>
          <w:lang w:val="es-ES_tradnl" w:eastAsia="en-US"/>
        </w:rPr>
        <w:br/>
        <w:t xml:space="preserve"> * Add task_id and user_id table task_user</w:t>
      </w:r>
      <w:r w:rsidRPr="00765838">
        <w:rPr>
          <w:rFonts w:ascii="Menlo" w:hAnsi="Menlo" w:cs="Courier"/>
          <w:i/>
          <w:iCs/>
          <w:color w:val="808080"/>
          <w:sz w:val="20"/>
          <w:szCs w:val="20"/>
          <w:shd w:val="clear" w:color="auto" w:fill="F7FAFF"/>
          <w:lang w:val="es-ES_tradnl" w:eastAsia="en-US"/>
        </w:rPr>
        <w:br/>
        <w:t xml:space="preserve"> * </w:t>
      </w:r>
      <w:r w:rsidRPr="00765838">
        <w:rPr>
          <w:rFonts w:ascii="Menlo" w:hAnsi="Menlo" w:cs="Courier"/>
          <w:b/>
          <w:bCs/>
          <w:i/>
          <w:iCs/>
          <w:color w:val="808080"/>
          <w:sz w:val="20"/>
          <w:szCs w:val="20"/>
          <w:shd w:val="clear" w:color="auto" w:fill="F7FAFF"/>
          <w:lang w:val="es-ES_tradnl" w:eastAsia="en-US"/>
        </w:rPr>
        <w:t xml:space="preserve">@param </w:t>
      </w:r>
      <w:r w:rsidRPr="00765838">
        <w:rPr>
          <w:rFonts w:ascii="Menlo" w:hAnsi="Menlo" w:cs="Courier"/>
          <w:i/>
          <w:iCs/>
          <w:color w:val="808080"/>
          <w:sz w:val="20"/>
          <w:szCs w:val="20"/>
          <w:shd w:val="clear" w:color="auto" w:fill="F7FAFF"/>
          <w:lang w:val="es-ES_tradnl" w:eastAsia="en-US"/>
        </w:rPr>
        <w:t>$user_id</w:t>
      </w:r>
      <w:r w:rsidRPr="00765838">
        <w:rPr>
          <w:rFonts w:ascii="Menlo" w:hAnsi="Menlo" w:cs="Courier"/>
          <w:i/>
          <w:iCs/>
          <w:color w:val="808080"/>
          <w:sz w:val="20"/>
          <w:szCs w:val="20"/>
          <w:shd w:val="clear" w:color="auto" w:fill="F7FAFF"/>
          <w:lang w:val="es-ES_tradnl" w:eastAsia="en-US"/>
        </w:rPr>
        <w:br/>
        <w:t xml:space="preserve"> */</w:t>
      </w:r>
      <w:r w:rsidRPr="00765838">
        <w:rPr>
          <w:rFonts w:ascii="Menlo" w:hAnsi="Menlo" w:cs="Courier"/>
          <w:i/>
          <w:iCs/>
          <w:color w:val="808080"/>
          <w:sz w:val="20"/>
          <w:szCs w:val="20"/>
          <w:shd w:val="clear" w:color="auto" w:fill="F7FAFF"/>
          <w:lang w:val="es-ES_tradnl" w:eastAsia="en-US"/>
        </w:rPr>
        <w:br/>
      </w:r>
      <w:r w:rsidRPr="00765838">
        <w:rPr>
          <w:rFonts w:ascii="Menlo" w:hAnsi="Menlo" w:cs="Courier"/>
          <w:b/>
          <w:bCs/>
          <w:color w:val="000080"/>
          <w:sz w:val="20"/>
          <w:szCs w:val="20"/>
          <w:shd w:val="clear" w:color="auto" w:fill="F7FAFF"/>
          <w:lang w:val="es-ES_tradnl" w:eastAsia="en-US"/>
        </w:rPr>
        <w:t xml:space="preserve">public function </w:t>
      </w:r>
      <w:r w:rsidRPr="00765838">
        <w:rPr>
          <w:rFonts w:ascii="Menlo" w:hAnsi="Menlo" w:cs="Courier"/>
          <w:color w:val="000000"/>
          <w:sz w:val="20"/>
          <w:szCs w:val="20"/>
          <w:shd w:val="clear" w:color="auto" w:fill="F7FAFF"/>
          <w:lang w:val="es-ES_tradnl" w:eastAsia="en-US"/>
        </w:rPr>
        <w:t>addUser(</w:t>
      </w:r>
      <w:r w:rsidRPr="00765838">
        <w:rPr>
          <w:rFonts w:ascii="Menlo" w:hAnsi="Menlo" w:cs="Courier"/>
          <w:color w:val="660000"/>
          <w:sz w:val="20"/>
          <w:szCs w:val="20"/>
          <w:shd w:val="clear" w:color="auto" w:fill="F7FAFF"/>
          <w:lang w:val="es-ES_tradnl" w:eastAsia="en-US"/>
        </w:rPr>
        <w:t>$id</w:t>
      </w:r>
      <w:r>
        <w:rPr>
          <w:rFonts w:ascii="Menlo" w:hAnsi="Menlo" w:cs="Courier"/>
          <w:color w:val="660000"/>
          <w:sz w:val="20"/>
          <w:szCs w:val="20"/>
          <w:shd w:val="clear" w:color="auto" w:fill="F7FAFF"/>
          <w:lang w:val="es-ES_tradnl" w:eastAsia="en-US"/>
        </w:rPr>
        <w:t>)</w:t>
      </w:r>
    </w:p>
    <w:p w14:paraId="1498C7DC" w14:textId="77777777" w:rsidR="00765838" w:rsidRPr="00765838" w:rsidRDefault="00765838" w:rsidP="007658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000000"/>
          <w:sz w:val="20"/>
          <w:szCs w:val="20"/>
          <w:lang w:val="es-ES_tradnl" w:eastAsia="en-US"/>
        </w:rPr>
      </w:pPr>
      <w:r w:rsidRPr="00765838">
        <w:rPr>
          <w:rFonts w:ascii="Menlo" w:hAnsi="Menlo" w:cs="Courier"/>
          <w:i/>
          <w:iCs/>
          <w:color w:val="808080"/>
          <w:sz w:val="20"/>
          <w:szCs w:val="20"/>
          <w:shd w:val="clear" w:color="auto" w:fill="F7FAFF"/>
          <w:lang w:val="es-ES_tradnl" w:eastAsia="en-US"/>
        </w:rPr>
        <w:t>/**</w:t>
      </w:r>
      <w:r w:rsidRPr="00765838">
        <w:rPr>
          <w:rFonts w:ascii="Menlo" w:hAnsi="Menlo" w:cs="Courier"/>
          <w:i/>
          <w:iCs/>
          <w:color w:val="808080"/>
          <w:sz w:val="20"/>
          <w:szCs w:val="20"/>
          <w:shd w:val="clear" w:color="auto" w:fill="F7FAFF"/>
          <w:lang w:val="es-ES_tradnl" w:eastAsia="en-US"/>
        </w:rPr>
        <w:br/>
        <w:t xml:space="preserve"> * Add task_id and array (user_id) table task_user</w:t>
      </w:r>
      <w:r w:rsidRPr="00765838">
        <w:rPr>
          <w:rFonts w:ascii="Menlo" w:hAnsi="Menlo" w:cs="Courier"/>
          <w:i/>
          <w:iCs/>
          <w:color w:val="808080"/>
          <w:sz w:val="20"/>
          <w:szCs w:val="20"/>
          <w:shd w:val="clear" w:color="auto" w:fill="F7FAFF"/>
          <w:lang w:val="es-ES_tradnl" w:eastAsia="en-US"/>
        </w:rPr>
        <w:br/>
        <w:t xml:space="preserve"> * </w:t>
      </w:r>
      <w:r w:rsidRPr="00765838">
        <w:rPr>
          <w:rFonts w:ascii="Menlo" w:hAnsi="Menlo" w:cs="Courier"/>
          <w:b/>
          <w:bCs/>
          <w:i/>
          <w:iCs/>
          <w:color w:val="808080"/>
          <w:sz w:val="20"/>
          <w:szCs w:val="20"/>
          <w:shd w:val="clear" w:color="auto" w:fill="F7FAFF"/>
          <w:lang w:val="es-ES_tradnl" w:eastAsia="en-US"/>
        </w:rPr>
        <w:t xml:space="preserve">@param </w:t>
      </w:r>
      <w:r w:rsidRPr="00765838">
        <w:rPr>
          <w:rFonts w:ascii="Menlo" w:hAnsi="Menlo" w:cs="Courier"/>
          <w:i/>
          <w:iCs/>
          <w:color w:val="808080"/>
          <w:sz w:val="20"/>
          <w:szCs w:val="20"/>
          <w:shd w:val="clear" w:color="auto" w:fill="F7FAFF"/>
          <w:lang w:val="es-ES_tradnl" w:eastAsia="en-US"/>
        </w:rPr>
        <w:t>$role_id</w:t>
      </w:r>
      <w:r w:rsidRPr="00765838">
        <w:rPr>
          <w:rFonts w:ascii="Menlo" w:hAnsi="Menlo" w:cs="Courier"/>
          <w:i/>
          <w:iCs/>
          <w:color w:val="808080"/>
          <w:sz w:val="20"/>
          <w:szCs w:val="20"/>
          <w:shd w:val="clear" w:color="auto" w:fill="F7FAFF"/>
          <w:lang w:val="es-ES_tradnl" w:eastAsia="en-US"/>
        </w:rPr>
        <w:br/>
        <w:t xml:space="preserve"> */</w:t>
      </w:r>
      <w:r w:rsidRPr="00765838">
        <w:rPr>
          <w:rFonts w:ascii="Menlo" w:hAnsi="Menlo" w:cs="Courier"/>
          <w:i/>
          <w:iCs/>
          <w:color w:val="808080"/>
          <w:sz w:val="20"/>
          <w:szCs w:val="20"/>
          <w:shd w:val="clear" w:color="auto" w:fill="F7FAFF"/>
          <w:lang w:val="es-ES_tradnl" w:eastAsia="en-US"/>
        </w:rPr>
        <w:br/>
      </w:r>
      <w:r w:rsidRPr="00765838">
        <w:rPr>
          <w:rFonts w:ascii="Menlo" w:hAnsi="Menlo" w:cs="Courier"/>
          <w:b/>
          <w:bCs/>
          <w:color w:val="000080"/>
          <w:sz w:val="20"/>
          <w:szCs w:val="20"/>
          <w:shd w:val="clear" w:color="auto" w:fill="F7FAFF"/>
          <w:lang w:val="es-ES_tradnl" w:eastAsia="en-US"/>
        </w:rPr>
        <w:t xml:space="preserve">public function </w:t>
      </w:r>
      <w:r w:rsidRPr="00765838">
        <w:rPr>
          <w:rFonts w:ascii="Menlo" w:hAnsi="Menlo" w:cs="Courier"/>
          <w:color w:val="000000"/>
          <w:sz w:val="20"/>
          <w:szCs w:val="20"/>
          <w:shd w:val="clear" w:color="auto" w:fill="F7FAFF"/>
          <w:lang w:val="es-ES_tradnl" w:eastAsia="en-US"/>
        </w:rPr>
        <w:t>addRole(</w:t>
      </w:r>
      <w:r w:rsidRPr="00765838">
        <w:rPr>
          <w:rFonts w:ascii="Menlo" w:hAnsi="Menlo" w:cs="Courier"/>
          <w:color w:val="660000"/>
          <w:sz w:val="20"/>
          <w:szCs w:val="20"/>
          <w:shd w:val="clear" w:color="auto" w:fill="F7FAFF"/>
          <w:lang w:val="es-ES_tradnl" w:eastAsia="en-US"/>
        </w:rPr>
        <w:t>$id</w:t>
      </w:r>
      <w:r w:rsidRPr="00765838">
        <w:rPr>
          <w:rFonts w:ascii="Menlo" w:hAnsi="Menlo" w:cs="Courier"/>
          <w:color w:val="000000"/>
          <w:sz w:val="20"/>
          <w:szCs w:val="20"/>
          <w:shd w:val="clear" w:color="auto" w:fill="F7FAFF"/>
          <w:lang w:val="es-ES_tradnl" w:eastAsia="en-US"/>
        </w:rPr>
        <w:t>)</w:t>
      </w:r>
    </w:p>
    <w:p w14:paraId="623D1C4F" w14:textId="037258C0" w:rsidR="00765838" w:rsidRDefault="00765838" w:rsidP="007658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660000"/>
          <w:sz w:val="20"/>
          <w:szCs w:val="20"/>
          <w:shd w:val="clear" w:color="auto" w:fill="F7FAFF"/>
          <w:lang w:val="es-ES_tradnl" w:eastAsia="en-US"/>
        </w:rPr>
      </w:pPr>
      <w:r w:rsidRPr="00765838">
        <w:rPr>
          <w:rFonts w:ascii="Menlo" w:hAnsi="Menlo" w:cs="Courier"/>
          <w:i/>
          <w:iCs/>
          <w:color w:val="808080"/>
          <w:sz w:val="20"/>
          <w:szCs w:val="20"/>
          <w:shd w:val="clear" w:color="auto" w:fill="F7FAFF"/>
          <w:lang w:val="es-ES_tradnl" w:eastAsia="en-US"/>
        </w:rPr>
        <w:t>/**</w:t>
      </w:r>
      <w:r w:rsidRPr="00765838">
        <w:rPr>
          <w:rFonts w:ascii="Menlo" w:hAnsi="Menlo" w:cs="Courier"/>
          <w:i/>
          <w:iCs/>
          <w:color w:val="808080"/>
          <w:sz w:val="20"/>
          <w:szCs w:val="20"/>
          <w:shd w:val="clear" w:color="auto" w:fill="F7FAFF"/>
          <w:lang w:val="es-ES_tradnl" w:eastAsia="en-US"/>
        </w:rPr>
        <w:br/>
        <w:t xml:space="preserve"> *</w:t>
      </w:r>
      <w:r>
        <w:rPr>
          <w:rFonts w:ascii="Menlo" w:hAnsi="Menlo" w:cs="Courier"/>
          <w:i/>
          <w:iCs/>
          <w:color w:val="808080"/>
          <w:sz w:val="20"/>
          <w:szCs w:val="20"/>
          <w:shd w:val="clear" w:color="auto" w:fill="F7FAFF"/>
          <w:lang w:val="es-ES_tradnl" w:eastAsia="en-US"/>
        </w:rPr>
        <w:t>marcar como leida una notificacion</w:t>
      </w:r>
      <w:r w:rsidRPr="00765838">
        <w:rPr>
          <w:rFonts w:ascii="Menlo" w:hAnsi="Menlo" w:cs="Courier"/>
          <w:i/>
          <w:iCs/>
          <w:color w:val="808080"/>
          <w:sz w:val="20"/>
          <w:szCs w:val="20"/>
          <w:shd w:val="clear" w:color="auto" w:fill="F7FAFF"/>
          <w:lang w:val="es-ES_tradnl" w:eastAsia="en-US"/>
        </w:rPr>
        <w:t xml:space="preserve"> </w:t>
      </w:r>
      <w:r w:rsidRPr="00765838">
        <w:rPr>
          <w:rFonts w:ascii="Menlo" w:hAnsi="Menlo" w:cs="Courier"/>
          <w:i/>
          <w:iCs/>
          <w:color w:val="808080"/>
          <w:sz w:val="20"/>
          <w:szCs w:val="20"/>
          <w:shd w:val="clear" w:color="auto" w:fill="F7FAFF"/>
          <w:lang w:val="es-ES_tradnl" w:eastAsia="en-US"/>
        </w:rPr>
        <w:br/>
        <w:t xml:space="preserve"> * </w:t>
      </w:r>
      <w:r w:rsidRPr="00765838">
        <w:rPr>
          <w:rFonts w:ascii="Menlo" w:hAnsi="Menlo" w:cs="Courier"/>
          <w:b/>
          <w:bCs/>
          <w:i/>
          <w:iCs/>
          <w:color w:val="808080"/>
          <w:sz w:val="20"/>
          <w:szCs w:val="20"/>
          <w:shd w:val="clear" w:color="auto" w:fill="F7FAFF"/>
          <w:lang w:val="es-ES_tradnl" w:eastAsia="en-US"/>
        </w:rPr>
        <w:t xml:space="preserve">@param </w:t>
      </w:r>
      <w:r w:rsidRPr="00765838">
        <w:rPr>
          <w:rFonts w:ascii="Menlo" w:hAnsi="Menlo" w:cs="Courier"/>
          <w:i/>
          <w:iCs/>
          <w:color w:val="808080"/>
          <w:sz w:val="20"/>
          <w:szCs w:val="20"/>
          <w:shd w:val="clear" w:color="auto" w:fill="F7FAFF"/>
          <w:lang w:val="es-ES_tradnl" w:eastAsia="en-US"/>
        </w:rPr>
        <w:t>$user_id</w:t>
      </w:r>
      <w:r w:rsidRPr="00765838">
        <w:rPr>
          <w:rFonts w:ascii="Menlo" w:hAnsi="Menlo" w:cs="Courier"/>
          <w:i/>
          <w:iCs/>
          <w:color w:val="808080"/>
          <w:sz w:val="20"/>
          <w:szCs w:val="20"/>
          <w:shd w:val="clear" w:color="auto" w:fill="F7FAFF"/>
          <w:lang w:val="es-ES_tradnl" w:eastAsia="en-US"/>
        </w:rPr>
        <w:br/>
        <w:t xml:space="preserve"> */</w:t>
      </w:r>
      <w:r w:rsidRPr="00765838">
        <w:rPr>
          <w:rFonts w:ascii="Menlo" w:hAnsi="Menlo" w:cs="Courier"/>
          <w:i/>
          <w:iCs/>
          <w:color w:val="808080"/>
          <w:sz w:val="20"/>
          <w:szCs w:val="20"/>
          <w:shd w:val="clear" w:color="auto" w:fill="F7FAFF"/>
          <w:lang w:val="es-ES_tradnl" w:eastAsia="en-US"/>
        </w:rPr>
        <w:br/>
      </w:r>
      <w:r w:rsidRPr="00765838">
        <w:rPr>
          <w:rFonts w:ascii="Menlo" w:hAnsi="Menlo" w:cs="Courier"/>
          <w:b/>
          <w:bCs/>
          <w:color w:val="000080"/>
          <w:sz w:val="20"/>
          <w:szCs w:val="20"/>
          <w:shd w:val="clear" w:color="auto" w:fill="F7FAFF"/>
          <w:lang w:val="es-ES_tradnl" w:eastAsia="en-US"/>
        </w:rPr>
        <w:t xml:space="preserve">public function </w:t>
      </w:r>
      <w:r w:rsidRPr="00765838">
        <w:rPr>
          <w:rFonts w:ascii="Menlo" w:hAnsi="Menlo" w:cs="Courier"/>
          <w:color w:val="000000"/>
          <w:sz w:val="20"/>
          <w:szCs w:val="20"/>
          <w:shd w:val="clear" w:color="auto" w:fill="F7FAFF"/>
          <w:lang w:val="es-ES_tradnl" w:eastAsia="en-US"/>
        </w:rPr>
        <w:t>addRead(</w:t>
      </w:r>
      <w:r w:rsidRPr="00765838">
        <w:rPr>
          <w:rFonts w:ascii="Menlo" w:hAnsi="Menlo" w:cs="Courier"/>
          <w:color w:val="660000"/>
          <w:sz w:val="20"/>
          <w:szCs w:val="20"/>
          <w:shd w:val="clear" w:color="auto" w:fill="F7FAFF"/>
          <w:lang w:val="es-ES_tradnl" w:eastAsia="en-US"/>
        </w:rPr>
        <w:t>$id</w:t>
      </w:r>
      <w:r>
        <w:rPr>
          <w:rFonts w:ascii="Menlo" w:hAnsi="Menlo" w:cs="Courier"/>
          <w:color w:val="660000"/>
          <w:sz w:val="20"/>
          <w:szCs w:val="20"/>
          <w:shd w:val="clear" w:color="auto" w:fill="F7FAFF"/>
          <w:lang w:val="es-ES_tradnl" w:eastAsia="en-US"/>
        </w:rPr>
        <w:t>)</w:t>
      </w:r>
    </w:p>
    <w:p w14:paraId="60DCFCC3" w14:textId="7B48E3E0" w:rsidR="00765838" w:rsidRDefault="00765838" w:rsidP="007658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660000"/>
          <w:sz w:val="20"/>
          <w:szCs w:val="20"/>
          <w:shd w:val="clear" w:color="auto" w:fill="F7FAFF"/>
          <w:lang w:val="es-ES_tradnl" w:eastAsia="en-US"/>
        </w:rPr>
      </w:pPr>
      <w:r w:rsidRPr="00765838">
        <w:rPr>
          <w:rFonts w:ascii="Menlo" w:hAnsi="Menlo" w:cs="Courier"/>
          <w:i/>
          <w:iCs/>
          <w:color w:val="808080"/>
          <w:sz w:val="20"/>
          <w:szCs w:val="20"/>
          <w:shd w:val="clear" w:color="auto" w:fill="F7FAFF"/>
          <w:lang w:val="es-ES_tradnl" w:eastAsia="en-US"/>
        </w:rPr>
        <w:t>/**</w:t>
      </w:r>
      <w:r w:rsidRPr="00765838">
        <w:rPr>
          <w:rFonts w:ascii="Menlo" w:hAnsi="Menlo" w:cs="Courier"/>
          <w:i/>
          <w:iCs/>
          <w:color w:val="808080"/>
          <w:sz w:val="20"/>
          <w:szCs w:val="20"/>
          <w:shd w:val="clear" w:color="auto" w:fill="F7FAFF"/>
          <w:lang w:val="es-ES_tradnl" w:eastAsia="en-US"/>
        </w:rPr>
        <w:br/>
      </w:r>
      <w:r>
        <w:rPr>
          <w:rFonts w:ascii="Menlo" w:hAnsi="Menlo" w:cs="Courier"/>
          <w:i/>
          <w:iCs/>
          <w:color w:val="808080"/>
          <w:sz w:val="20"/>
          <w:szCs w:val="20"/>
          <w:shd w:val="clear" w:color="auto" w:fill="F7FAFF"/>
          <w:lang w:val="es-ES_tradnl" w:eastAsia="en-US"/>
        </w:rPr>
        <w:t>*  si no es leida</w:t>
      </w:r>
      <w:r w:rsidRPr="00765838">
        <w:rPr>
          <w:rFonts w:ascii="Menlo" w:hAnsi="Menlo" w:cs="Courier"/>
          <w:i/>
          <w:iCs/>
          <w:color w:val="808080"/>
          <w:sz w:val="20"/>
          <w:szCs w:val="20"/>
          <w:shd w:val="clear" w:color="auto" w:fill="F7FAFF"/>
          <w:lang w:val="es-ES_tradnl" w:eastAsia="en-US"/>
        </w:rPr>
        <w:br/>
        <w:t xml:space="preserve"> * </w:t>
      </w:r>
      <w:r w:rsidRPr="00765838">
        <w:rPr>
          <w:rFonts w:ascii="Menlo" w:hAnsi="Menlo" w:cs="Courier"/>
          <w:b/>
          <w:bCs/>
          <w:i/>
          <w:iCs/>
          <w:color w:val="808080"/>
          <w:sz w:val="20"/>
          <w:szCs w:val="20"/>
          <w:shd w:val="clear" w:color="auto" w:fill="F7FAFF"/>
          <w:lang w:val="es-ES_tradnl" w:eastAsia="en-US"/>
        </w:rPr>
        <w:t xml:space="preserve">@param </w:t>
      </w:r>
      <w:r w:rsidRPr="00765838">
        <w:rPr>
          <w:rFonts w:ascii="Menlo" w:hAnsi="Menlo" w:cs="Courier"/>
          <w:i/>
          <w:iCs/>
          <w:color w:val="808080"/>
          <w:sz w:val="20"/>
          <w:szCs w:val="20"/>
          <w:shd w:val="clear" w:color="auto" w:fill="F7FAFF"/>
          <w:lang w:val="es-ES_tradnl" w:eastAsia="en-US"/>
        </w:rPr>
        <w:t>$user_id</w:t>
      </w:r>
      <w:r w:rsidRPr="00765838">
        <w:rPr>
          <w:rFonts w:ascii="Menlo" w:hAnsi="Menlo" w:cs="Courier"/>
          <w:i/>
          <w:iCs/>
          <w:color w:val="808080"/>
          <w:sz w:val="20"/>
          <w:szCs w:val="20"/>
          <w:shd w:val="clear" w:color="auto" w:fill="F7FAFF"/>
          <w:lang w:val="es-ES_tradnl" w:eastAsia="en-US"/>
        </w:rPr>
        <w:br/>
        <w:t xml:space="preserve"> */</w:t>
      </w:r>
      <w:r w:rsidRPr="00765838">
        <w:rPr>
          <w:rFonts w:ascii="Menlo" w:hAnsi="Menlo" w:cs="Courier"/>
          <w:i/>
          <w:iCs/>
          <w:color w:val="808080"/>
          <w:sz w:val="20"/>
          <w:szCs w:val="20"/>
          <w:shd w:val="clear" w:color="auto" w:fill="F7FAFF"/>
          <w:lang w:val="es-ES_tradnl" w:eastAsia="en-US"/>
        </w:rPr>
        <w:br/>
      </w:r>
      <w:r w:rsidRPr="00765838">
        <w:rPr>
          <w:rFonts w:ascii="Menlo" w:hAnsi="Menlo" w:cs="Courier"/>
          <w:b/>
          <w:bCs/>
          <w:color w:val="000080"/>
          <w:sz w:val="20"/>
          <w:szCs w:val="20"/>
          <w:shd w:val="clear" w:color="auto" w:fill="F7FAFF"/>
          <w:lang w:val="es-ES_tradnl" w:eastAsia="en-US"/>
        </w:rPr>
        <w:t xml:space="preserve">public function </w:t>
      </w:r>
      <w:r w:rsidRPr="00765838">
        <w:rPr>
          <w:rFonts w:ascii="Menlo" w:hAnsi="Menlo" w:cs="Courier"/>
          <w:color w:val="000000"/>
          <w:sz w:val="20"/>
          <w:szCs w:val="20"/>
          <w:shd w:val="clear" w:color="auto" w:fill="F7FAFF"/>
          <w:lang w:val="es-ES_tradnl" w:eastAsia="en-US"/>
        </w:rPr>
        <w:t>addNoRead(</w:t>
      </w:r>
      <w:r w:rsidRPr="00765838">
        <w:rPr>
          <w:rFonts w:ascii="Menlo" w:hAnsi="Menlo" w:cs="Courier"/>
          <w:color w:val="660000"/>
          <w:sz w:val="20"/>
          <w:szCs w:val="20"/>
          <w:shd w:val="clear" w:color="auto" w:fill="F7FAFF"/>
          <w:lang w:val="es-ES_tradnl" w:eastAsia="en-US"/>
        </w:rPr>
        <w:t>$id</w:t>
      </w:r>
      <w:r>
        <w:rPr>
          <w:rFonts w:ascii="Menlo" w:hAnsi="Menlo" w:cs="Courier"/>
          <w:color w:val="660000"/>
          <w:sz w:val="20"/>
          <w:szCs w:val="20"/>
          <w:shd w:val="clear" w:color="auto" w:fill="F7FAFF"/>
          <w:lang w:val="es-ES_tradnl" w:eastAsia="en-US"/>
        </w:rPr>
        <w:t>)</w:t>
      </w:r>
    </w:p>
    <w:p w14:paraId="5AAC044F" w14:textId="77777777" w:rsidR="00765838" w:rsidRDefault="00765838" w:rsidP="007658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660000"/>
          <w:sz w:val="20"/>
          <w:szCs w:val="20"/>
          <w:shd w:val="clear" w:color="auto" w:fill="F7FAFF"/>
          <w:lang w:val="es-ES_tradnl" w:eastAsia="en-US"/>
        </w:rPr>
      </w:pPr>
    </w:p>
    <w:p w14:paraId="142E3F24" w14:textId="474979D9" w:rsidR="00765838" w:rsidRDefault="00765838" w:rsidP="007658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660000"/>
          <w:sz w:val="20"/>
          <w:szCs w:val="20"/>
          <w:shd w:val="clear" w:color="auto" w:fill="F7FAFF"/>
          <w:lang w:val="es-ES_tradnl" w:eastAsia="en-US"/>
        </w:rPr>
      </w:pPr>
      <w:r>
        <w:rPr>
          <w:rFonts w:ascii="Menlo" w:hAnsi="Menlo" w:cs="Courier"/>
          <w:color w:val="660000"/>
          <w:sz w:val="20"/>
          <w:szCs w:val="20"/>
          <w:shd w:val="clear" w:color="auto" w:fill="F7FAFF"/>
          <w:lang w:val="es-ES_tradnl" w:eastAsia="en-US"/>
        </w:rPr>
        <w:t xml:space="preserve"> las siguiente funciones se usan para </w:t>
      </w:r>
      <w:r w:rsidR="00A37030">
        <w:rPr>
          <w:rFonts w:ascii="Menlo" w:hAnsi="Menlo" w:cs="Courier"/>
          <w:color w:val="660000"/>
          <w:sz w:val="20"/>
          <w:szCs w:val="20"/>
          <w:shd w:val="clear" w:color="auto" w:fill="F7FAFF"/>
          <w:lang w:val="es-ES_tradnl" w:eastAsia="en-US"/>
        </w:rPr>
        <w:t xml:space="preserve">esconder si la </w:t>
      </w:r>
      <w:r w:rsidR="00A37030">
        <w:rPr>
          <w:rFonts w:ascii="Menlo" w:hAnsi="Menlo" w:cs="Courier" w:hint="eastAsia"/>
          <w:color w:val="660000"/>
          <w:sz w:val="20"/>
          <w:szCs w:val="20"/>
          <w:shd w:val="clear" w:color="auto" w:fill="F7FAFF"/>
          <w:lang w:val="es-ES_tradnl" w:eastAsia="en-US"/>
        </w:rPr>
        <w:t>notificación</w:t>
      </w:r>
      <w:r w:rsidR="00A37030">
        <w:rPr>
          <w:rFonts w:ascii="Menlo" w:hAnsi="Menlo" w:cs="Courier"/>
          <w:color w:val="660000"/>
          <w:sz w:val="20"/>
          <w:szCs w:val="20"/>
          <w:shd w:val="clear" w:color="auto" w:fill="F7FAFF"/>
          <w:lang w:val="es-ES_tradnl" w:eastAsia="en-US"/>
        </w:rPr>
        <w:t xml:space="preserve"> es eliminada por un usuario o no</w:t>
      </w:r>
    </w:p>
    <w:p w14:paraId="11496236" w14:textId="75F58880" w:rsidR="00A37030" w:rsidRPr="00765838" w:rsidRDefault="00A37030" w:rsidP="007658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000000"/>
          <w:sz w:val="20"/>
          <w:szCs w:val="20"/>
          <w:lang w:val="es-ES_tradnl" w:eastAsia="en-US"/>
        </w:rPr>
      </w:pPr>
      <w:r>
        <w:rPr>
          <w:rFonts w:ascii="Menlo" w:hAnsi="Menlo" w:cs="Courier"/>
          <w:color w:val="660000"/>
          <w:sz w:val="20"/>
          <w:szCs w:val="20"/>
          <w:shd w:val="clear" w:color="auto" w:fill="F7FAFF"/>
          <w:lang w:val="es-ES_tradnl" w:eastAsia="en-US"/>
        </w:rPr>
        <w:t xml:space="preserve">Si el campo active es 1 o true,  ya no le aparece al usuario la </w:t>
      </w:r>
      <w:r>
        <w:rPr>
          <w:rFonts w:ascii="Menlo" w:hAnsi="Menlo" w:cs="Courier" w:hint="eastAsia"/>
          <w:color w:val="660000"/>
          <w:sz w:val="20"/>
          <w:szCs w:val="20"/>
          <w:shd w:val="clear" w:color="auto" w:fill="F7FAFF"/>
          <w:lang w:val="es-ES_tradnl" w:eastAsia="en-US"/>
        </w:rPr>
        <w:t>notificación</w:t>
      </w:r>
      <w:r>
        <w:rPr>
          <w:rFonts w:ascii="Menlo" w:hAnsi="Menlo" w:cs="Courier"/>
          <w:color w:val="660000"/>
          <w:sz w:val="20"/>
          <w:szCs w:val="20"/>
          <w:shd w:val="clear" w:color="auto" w:fill="F7FAFF"/>
          <w:lang w:val="es-ES_tradnl" w:eastAsia="en-US"/>
        </w:rPr>
        <w:t>, le aparece como si fuera eliminada, si es 0, es como si no hubiera sido eliminada</w:t>
      </w:r>
    </w:p>
    <w:p w14:paraId="79AE5020" w14:textId="77777777" w:rsidR="00765838" w:rsidRDefault="00765838" w:rsidP="007658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i/>
          <w:iCs/>
          <w:color w:val="808080"/>
          <w:sz w:val="20"/>
          <w:szCs w:val="20"/>
          <w:shd w:val="clear" w:color="auto" w:fill="F7FAFF"/>
          <w:lang w:val="es-ES_tradnl" w:eastAsia="en-US"/>
        </w:rPr>
      </w:pPr>
      <w:r w:rsidRPr="00765838">
        <w:rPr>
          <w:rFonts w:ascii="Menlo" w:hAnsi="Menlo" w:cs="Courier"/>
          <w:i/>
          <w:iCs/>
          <w:color w:val="808080"/>
          <w:sz w:val="20"/>
          <w:szCs w:val="20"/>
          <w:shd w:val="clear" w:color="auto" w:fill="F7FAFF"/>
          <w:lang w:val="es-ES_tradnl" w:eastAsia="en-US"/>
        </w:rPr>
        <w:t>/**</w:t>
      </w:r>
      <w:r w:rsidRPr="00765838">
        <w:rPr>
          <w:rFonts w:ascii="Menlo" w:hAnsi="Menlo" w:cs="Courier"/>
          <w:i/>
          <w:iCs/>
          <w:color w:val="808080"/>
          <w:sz w:val="20"/>
          <w:szCs w:val="20"/>
          <w:shd w:val="clear" w:color="auto" w:fill="F7FAFF"/>
          <w:lang w:val="es-ES_tradnl" w:eastAsia="en-US"/>
        </w:rPr>
        <w:br/>
        <w:t xml:space="preserve"> * if Active is 1, its like to delete</w:t>
      </w:r>
      <w:r w:rsidRPr="00765838">
        <w:rPr>
          <w:rFonts w:ascii="Menlo" w:hAnsi="Menlo" w:cs="Courier"/>
          <w:i/>
          <w:iCs/>
          <w:color w:val="808080"/>
          <w:sz w:val="20"/>
          <w:szCs w:val="20"/>
          <w:shd w:val="clear" w:color="auto" w:fill="F7FAFF"/>
          <w:lang w:val="es-ES_tradnl" w:eastAsia="en-US"/>
        </w:rPr>
        <w:br/>
        <w:t xml:space="preserve"> * </w:t>
      </w:r>
      <w:r w:rsidRPr="00765838">
        <w:rPr>
          <w:rFonts w:ascii="Menlo" w:hAnsi="Menlo" w:cs="Courier"/>
          <w:b/>
          <w:bCs/>
          <w:i/>
          <w:iCs/>
          <w:color w:val="808080"/>
          <w:sz w:val="20"/>
          <w:szCs w:val="20"/>
          <w:shd w:val="clear" w:color="auto" w:fill="F7FAFF"/>
          <w:lang w:val="es-ES_tradnl" w:eastAsia="en-US"/>
        </w:rPr>
        <w:t xml:space="preserve">@param </w:t>
      </w:r>
      <w:r w:rsidRPr="00765838">
        <w:rPr>
          <w:rFonts w:ascii="Menlo" w:hAnsi="Menlo" w:cs="Courier"/>
          <w:i/>
          <w:iCs/>
          <w:color w:val="808080"/>
          <w:sz w:val="20"/>
          <w:szCs w:val="20"/>
          <w:shd w:val="clear" w:color="auto" w:fill="F7FAFF"/>
          <w:lang w:val="es-ES_tradnl" w:eastAsia="en-US"/>
        </w:rPr>
        <w:t>$user_id</w:t>
      </w:r>
    </w:p>
    <w:p w14:paraId="75272473" w14:textId="00925BAE" w:rsidR="00765838" w:rsidRDefault="00765838" w:rsidP="007658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000000"/>
          <w:sz w:val="20"/>
          <w:szCs w:val="20"/>
          <w:shd w:val="clear" w:color="auto" w:fill="F7FAFF"/>
          <w:lang w:val="es-ES_tradnl" w:eastAsia="en-US"/>
        </w:rPr>
      </w:pPr>
      <w:r>
        <w:rPr>
          <w:rFonts w:ascii="Menlo" w:hAnsi="Menlo" w:cs="Courier"/>
          <w:i/>
          <w:iCs/>
          <w:color w:val="808080"/>
          <w:sz w:val="20"/>
          <w:szCs w:val="20"/>
          <w:shd w:val="clear" w:color="auto" w:fill="F7FAFF"/>
          <w:lang w:val="es-ES_tradnl" w:eastAsia="en-US"/>
        </w:rPr>
        <w:t>*</w:t>
      </w:r>
      <w:r w:rsidRPr="00765838">
        <w:rPr>
          <w:rFonts w:ascii="Menlo" w:hAnsi="Menlo" w:cs="Courier"/>
          <w:i/>
          <w:iCs/>
          <w:color w:val="808080"/>
          <w:sz w:val="20"/>
          <w:szCs w:val="20"/>
          <w:shd w:val="clear" w:color="auto" w:fill="F7FAFF"/>
          <w:lang w:val="es-ES_tradnl" w:eastAsia="en-US"/>
        </w:rPr>
        <w:br/>
        <w:t xml:space="preserve"> */</w:t>
      </w:r>
      <w:r w:rsidRPr="00765838">
        <w:rPr>
          <w:rFonts w:ascii="Menlo" w:hAnsi="Menlo" w:cs="Courier"/>
          <w:i/>
          <w:iCs/>
          <w:color w:val="808080"/>
          <w:sz w:val="20"/>
          <w:szCs w:val="20"/>
          <w:shd w:val="clear" w:color="auto" w:fill="F7FAFF"/>
          <w:lang w:val="es-ES_tradnl" w:eastAsia="en-US"/>
        </w:rPr>
        <w:br/>
      </w:r>
      <w:r w:rsidRPr="00765838">
        <w:rPr>
          <w:rFonts w:ascii="Menlo" w:hAnsi="Menlo" w:cs="Courier"/>
          <w:b/>
          <w:bCs/>
          <w:color w:val="000080"/>
          <w:sz w:val="20"/>
          <w:szCs w:val="20"/>
          <w:shd w:val="clear" w:color="auto" w:fill="F7FAFF"/>
          <w:lang w:val="es-ES_tradnl" w:eastAsia="en-US"/>
        </w:rPr>
        <w:t xml:space="preserve">public function </w:t>
      </w:r>
      <w:r w:rsidRPr="00765838">
        <w:rPr>
          <w:rFonts w:ascii="Menlo" w:hAnsi="Menlo" w:cs="Courier"/>
          <w:color w:val="000000"/>
          <w:sz w:val="20"/>
          <w:szCs w:val="20"/>
          <w:shd w:val="clear" w:color="auto" w:fill="F7FAFF"/>
          <w:lang w:val="es-ES_tradnl" w:eastAsia="en-US"/>
        </w:rPr>
        <w:t>addActive(</w:t>
      </w:r>
      <w:r w:rsidRPr="00765838">
        <w:rPr>
          <w:rFonts w:ascii="Menlo" w:hAnsi="Menlo" w:cs="Courier"/>
          <w:color w:val="660000"/>
          <w:sz w:val="20"/>
          <w:szCs w:val="20"/>
          <w:shd w:val="clear" w:color="auto" w:fill="F7FAFF"/>
          <w:lang w:val="es-ES_tradnl" w:eastAsia="en-US"/>
        </w:rPr>
        <w:t>$id</w:t>
      </w:r>
      <w:r w:rsidRPr="00765838">
        <w:rPr>
          <w:rFonts w:ascii="Menlo" w:hAnsi="Menlo" w:cs="Courier"/>
          <w:color w:val="000000"/>
          <w:sz w:val="20"/>
          <w:szCs w:val="20"/>
          <w:shd w:val="clear" w:color="auto" w:fill="F7FAFF"/>
          <w:lang w:val="es-ES_tradnl" w:eastAsia="en-US"/>
        </w:rPr>
        <w:t>)</w:t>
      </w:r>
    </w:p>
    <w:p w14:paraId="4279EDFE" w14:textId="77777777" w:rsidR="00765838" w:rsidRDefault="00765838" w:rsidP="007658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000000"/>
          <w:sz w:val="20"/>
          <w:szCs w:val="20"/>
          <w:shd w:val="clear" w:color="auto" w:fill="F7FAFF"/>
          <w:lang w:val="es-ES_tradnl" w:eastAsia="en-US"/>
        </w:rPr>
      </w:pPr>
      <w:r w:rsidRPr="00765838">
        <w:rPr>
          <w:rFonts w:ascii="Menlo" w:hAnsi="Menlo" w:cs="Courier"/>
          <w:i/>
          <w:iCs/>
          <w:color w:val="808080"/>
          <w:sz w:val="20"/>
          <w:szCs w:val="20"/>
          <w:shd w:val="clear" w:color="auto" w:fill="F7FAFF"/>
          <w:lang w:val="es-ES_tradnl" w:eastAsia="en-US"/>
        </w:rPr>
        <w:t>/**</w:t>
      </w:r>
      <w:r w:rsidRPr="00765838">
        <w:rPr>
          <w:rFonts w:ascii="Menlo" w:hAnsi="Menlo" w:cs="Courier"/>
          <w:i/>
          <w:iCs/>
          <w:color w:val="808080"/>
          <w:sz w:val="20"/>
          <w:szCs w:val="20"/>
          <w:shd w:val="clear" w:color="auto" w:fill="F7FAFF"/>
          <w:lang w:val="es-ES_tradnl" w:eastAsia="en-US"/>
        </w:rPr>
        <w:br/>
        <w:t xml:space="preserve"> * if Active is 0 its no delete</w:t>
      </w:r>
      <w:r w:rsidRPr="00765838">
        <w:rPr>
          <w:rFonts w:ascii="Menlo" w:hAnsi="Menlo" w:cs="Courier"/>
          <w:i/>
          <w:iCs/>
          <w:color w:val="808080"/>
          <w:sz w:val="20"/>
          <w:szCs w:val="20"/>
          <w:shd w:val="clear" w:color="auto" w:fill="F7FAFF"/>
          <w:lang w:val="es-ES_tradnl" w:eastAsia="en-US"/>
        </w:rPr>
        <w:br/>
        <w:t xml:space="preserve"> * </w:t>
      </w:r>
      <w:r w:rsidRPr="00765838">
        <w:rPr>
          <w:rFonts w:ascii="Menlo" w:hAnsi="Menlo" w:cs="Courier"/>
          <w:b/>
          <w:bCs/>
          <w:i/>
          <w:iCs/>
          <w:color w:val="808080"/>
          <w:sz w:val="20"/>
          <w:szCs w:val="20"/>
          <w:shd w:val="clear" w:color="auto" w:fill="F7FAFF"/>
          <w:lang w:val="es-ES_tradnl" w:eastAsia="en-US"/>
        </w:rPr>
        <w:t xml:space="preserve">@param </w:t>
      </w:r>
      <w:r w:rsidRPr="00765838">
        <w:rPr>
          <w:rFonts w:ascii="Menlo" w:hAnsi="Menlo" w:cs="Courier"/>
          <w:i/>
          <w:iCs/>
          <w:color w:val="808080"/>
          <w:sz w:val="20"/>
          <w:szCs w:val="20"/>
          <w:shd w:val="clear" w:color="auto" w:fill="F7FAFF"/>
          <w:lang w:val="es-ES_tradnl" w:eastAsia="en-US"/>
        </w:rPr>
        <w:t>$user_id</w:t>
      </w:r>
      <w:r w:rsidRPr="00765838">
        <w:rPr>
          <w:rFonts w:ascii="Menlo" w:hAnsi="Menlo" w:cs="Courier"/>
          <w:i/>
          <w:iCs/>
          <w:color w:val="808080"/>
          <w:sz w:val="20"/>
          <w:szCs w:val="20"/>
          <w:shd w:val="clear" w:color="auto" w:fill="F7FAFF"/>
          <w:lang w:val="es-ES_tradnl" w:eastAsia="en-US"/>
        </w:rPr>
        <w:br/>
        <w:t xml:space="preserve"> */</w:t>
      </w:r>
      <w:r w:rsidRPr="00765838">
        <w:rPr>
          <w:rFonts w:ascii="Menlo" w:hAnsi="Menlo" w:cs="Courier"/>
          <w:i/>
          <w:iCs/>
          <w:color w:val="808080"/>
          <w:sz w:val="20"/>
          <w:szCs w:val="20"/>
          <w:shd w:val="clear" w:color="auto" w:fill="F7FAFF"/>
          <w:lang w:val="es-ES_tradnl" w:eastAsia="en-US"/>
        </w:rPr>
        <w:br/>
      </w:r>
      <w:r w:rsidRPr="00765838">
        <w:rPr>
          <w:rFonts w:ascii="Menlo" w:hAnsi="Menlo" w:cs="Courier"/>
          <w:b/>
          <w:bCs/>
          <w:color w:val="000080"/>
          <w:sz w:val="20"/>
          <w:szCs w:val="20"/>
          <w:shd w:val="clear" w:color="auto" w:fill="F7FAFF"/>
          <w:lang w:val="es-ES_tradnl" w:eastAsia="en-US"/>
        </w:rPr>
        <w:t xml:space="preserve">public function </w:t>
      </w:r>
      <w:r w:rsidRPr="00765838">
        <w:rPr>
          <w:rFonts w:ascii="Menlo" w:hAnsi="Menlo" w:cs="Courier"/>
          <w:color w:val="000000"/>
          <w:sz w:val="20"/>
          <w:szCs w:val="20"/>
          <w:shd w:val="clear" w:color="auto" w:fill="F7FAFF"/>
          <w:lang w:val="es-ES_tradnl" w:eastAsia="en-US"/>
        </w:rPr>
        <w:t>addNoActive(</w:t>
      </w:r>
      <w:r w:rsidRPr="00765838">
        <w:rPr>
          <w:rFonts w:ascii="Menlo" w:hAnsi="Menlo" w:cs="Courier"/>
          <w:color w:val="660000"/>
          <w:sz w:val="20"/>
          <w:szCs w:val="20"/>
          <w:shd w:val="clear" w:color="auto" w:fill="F7FAFF"/>
          <w:lang w:val="es-ES_tradnl" w:eastAsia="en-US"/>
        </w:rPr>
        <w:t>$id</w:t>
      </w:r>
      <w:r w:rsidRPr="00765838">
        <w:rPr>
          <w:rFonts w:ascii="Menlo" w:hAnsi="Menlo" w:cs="Courier"/>
          <w:color w:val="000000"/>
          <w:sz w:val="20"/>
          <w:szCs w:val="20"/>
          <w:shd w:val="clear" w:color="auto" w:fill="F7FAFF"/>
          <w:lang w:val="es-ES_tradnl" w:eastAsia="en-US"/>
        </w:rPr>
        <w:t>)</w:t>
      </w:r>
    </w:p>
    <w:p w14:paraId="3660A180" w14:textId="5E774E79" w:rsidR="00A37030" w:rsidRDefault="00A37030" w:rsidP="00A370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660000"/>
          <w:sz w:val="20"/>
          <w:szCs w:val="20"/>
          <w:shd w:val="clear" w:color="auto" w:fill="F7FAFF"/>
          <w:lang w:val="es-ES_tradnl" w:eastAsia="en-US"/>
        </w:rPr>
      </w:pPr>
      <w:r w:rsidRPr="00A37030">
        <w:rPr>
          <w:rFonts w:ascii="Menlo" w:hAnsi="Menlo" w:cs="Courier"/>
          <w:i/>
          <w:iCs/>
          <w:color w:val="808080"/>
          <w:sz w:val="20"/>
          <w:szCs w:val="20"/>
          <w:shd w:val="clear" w:color="auto" w:fill="F7FAFF"/>
          <w:lang w:val="es-ES_tradnl" w:eastAsia="en-US"/>
        </w:rPr>
        <w:t>/**</w:t>
      </w:r>
      <w:r w:rsidRPr="00A37030">
        <w:rPr>
          <w:rFonts w:ascii="Menlo" w:hAnsi="Menlo" w:cs="Courier"/>
          <w:i/>
          <w:iCs/>
          <w:color w:val="808080"/>
          <w:sz w:val="20"/>
          <w:szCs w:val="20"/>
          <w:shd w:val="clear" w:color="auto" w:fill="F7FAFF"/>
          <w:lang w:val="es-ES_tradnl" w:eastAsia="en-US"/>
        </w:rPr>
        <w:br/>
        <w:t xml:space="preserve"> * Notifications no read and not delete</w:t>
      </w:r>
      <w:r w:rsidRPr="00A37030">
        <w:rPr>
          <w:rFonts w:ascii="Menlo" w:hAnsi="Menlo" w:cs="Courier"/>
          <w:i/>
          <w:iCs/>
          <w:color w:val="808080"/>
          <w:sz w:val="20"/>
          <w:szCs w:val="20"/>
          <w:shd w:val="clear" w:color="auto" w:fill="F7FAFF"/>
          <w:lang w:val="es-ES_tradnl" w:eastAsia="en-US"/>
        </w:rPr>
        <w:br/>
        <w:t xml:space="preserve"> * </w:t>
      </w:r>
      <w:r w:rsidRPr="00A37030">
        <w:rPr>
          <w:rFonts w:ascii="Menlo" w:hAnsi="Menlo" w:cs="Courier"/>
          <w:b/>
          <w:bCs/>
          <w:i/>
          <w:iCs/>
          <w:color w:val="808080"/>
          <w:sz w:val="20"/>
          <w:szCs w:val="20"/>
          <w:shd w:val="clear" w:color="auto" w:fill="F7FAFF"/>
          <w:lang w:val="es-ES_tradnl" w:eastAsia="en-US"/>
        </w:rPr>
        <w:t xml:space="preserve">@param </w:t>
      </w:r>
      <w:r w:rsidRPr="00A37030">
        <w:rPr>
          <w:rFonts w:ascii="Menlo" w:hAnsi="Menlo" w:cs="Courier"/>
          <w:i/>
          <w:iCs/>
          <w:color w:val="808080"/>
          <w:sz w:val="20"/>
          <w:szCs w:val="20"/>
          <w:shd w:val="clear" w:color="auto" w:fill="F7FAFF"/>
          <w:lang w:val="es-ES_tradnl" w:eastAsia="en-US"/>
        </w:rPr>
        <w:t>$query</w:t>
      </w:r>
      <w:r w:rsidRPr="00A37030">
        <w:rPr>
          <w:rFonts w:ascii="Menlo" w:hAnsi="Menlo" w:cs="Courier"/>
          <w:i/>
          <w:iCs/>
          <w:color w:val="808080"/>
          <w:sz w:val="20"/>
          <w:szCs w:val="20"/>
          <w:shd w:val="clear" w:color="auto" w:fill="F7FAFF"/>
          <w:lang w:val="es-ES_tradnl" w:eastAsia="en-US"/>
        </w:rPr>
        <w:br/>
        <w:t xml:space="preserve"> * </w:t>
      </w:r>
      <w:r w:rsidRPr="00A37030">
        <w:rPr>
          <w:rFonts w:ascii="Menlo" w:hAnsi="Menlo" w:cs="Courier"/>
          <w:b/>
          <w:bCs/>
          <w:i/>
          <w:iCs/>
          <w:color w:val="808080"/>
          <w:sz w:val="20"/>
          <w:szCs w:val="20"/>
          <w:shd w:val="clear" w:color="auto" w:fill="F7FAFF"/>
          <w:lang w:val="es-ES_tradnl" w:eastAsia="en-US"/>
        </w:rPr>
        <w:t xml:space="preserve">@return </w:t>
      </w:r>
      <w:r w:rsidRPr="00A37030">
        <w:rPr>
          <w:rFonts w:ascii="Menlo" w:hAnsi="Menlo" w:cs="Courier"/>
          <w:i/>
          <w:iCs/>
          <w:color w:val="808080"/>
          <w:sz w:val="20"/>
          <w:szCs w:val="20"/>
          <w:shd w:val="clear" w:color="auto" w:fill="F7FAFF"/>
          <w:lang w:val="es-ES_tradnl" w:eastAsia="en-US"/>
        </w:rPr>
        <w:t>mixed</w:t>
      </w:r>
      <w:r w:rsidRPr="00A37030">
        <w:rPr>
          <w:rFonts w:ascii="Menlo" w:hAnsi="Menlo" w:cs="Courier"/>
          <w:i/>
          <w:iCs/>
          <w:color w:val="808080"/>
          <w:sz w:val="20"/>
          <w:szCs w:val="20"/>
          <w:shd w:val="clear" w:color="auto" w:fill="F7FAFF"/>
          <w:lang w:val="es-ES_tradnl" w:eastAsia="en-US"/>
        </w:rPr>
        <w:br/>
        <w:t xml:space="preserve"> */</w:t>
      </w:r>
      <w:r w:rsidRPr="00A37030">
        <w:rPr>
          <w:rFonts w:ascii="Menlo" w:hAnsi="Menlo" w:cs="Courier"/>
          <w:i/>
          <w:iCs/>
          <w:color w:val="808080"/>
          <w:sz w:val="20"/>
          <w:szCs w:val="20"/>
          <w:shd w:val="clear" w:color="auto" w:fill="F7FAFF"/>
          <w:lang w:val="es-ES_tradnl" w:eastAsia="en-US"/>
        </w:rPr>
        <w:br/>
      </w:r>
      <w:r w:rsidRPr="00A37030">
        <w:rPr>
          <w:rFonts w:ascii="Menlo" w:hAnsi="Menlo" w:cs="Courier"/>
          <w:b/>
          <w:bCs/>
          <w:color w:val="000080"/>
          <w:sz w:val="20"/>
          <w:szCs w:val="20"/>
          <w:shd w:val="clear" w:color="auto" w:fill="F7FAFF"/>
          <w:lang w:val="es-ES_tradnl" w:eastAsia="en-US"/>
        </w:rPr>
        <w:t xml:space="preserve">public function </w:t>
      </w:r>
      <w:r w:rsidRPr="00A37030">
        <w:rPr>
          <w:rFonts w:ascii="Menlo" w:hAnsi="Menlo" w:cs="Courier"/>
          <w:color w:val="000000"/>
          <w:sz w:val="20"/>
          <w:szCs w:val="20"/>
          <w:shd w:val="clear" w:color="auto" w:fill="F7FAFF"/>
          <w:lang w:val="es-ES_tradnl" w:eastAsia="en-US"/>
        </w:rPr>
        <w:t>scopeNoRead(</w:t>
      </w:r>
      <w:r w:rsidRPr="00A37030">
        <w:rPr>
          <w:rFonts w:ascii="Menlo" w:hAnsi="Menlo" w:cs="Courier"/>
          <w:color w:val="660000"/>
          <w:sz w:val="20"/>
          <w:szCs w:val="20"/>
          <w:shd w:val="clear" w:color="auto" w:fill="F7FAFF"/>
          <w:lang w:val="es-ES_tradnl" w:eastAsia="en-US"/>
        </w:rPr>
        <w:t>$query</w:t>
      </w:r>
      <w:r>
        <w:rPr>
          <w:rFonts w:ascii="Menlo" w:hAnsi="Menlo" w:cs="Courier"/>
          <w:color w:val="660000"/>
          <w:sz w:val="20"/>
          <w:szCs w:val="20"/>
          <w:shd w:val="clear" w:color="auto" w:fill="F7FAFF"/>
          <w:lang w:val="es-ES_tradnl" w:eastAsia="en-US"/>
        </w:rPr>
        <w:t>)</w:t>
      </w:r>
    </w:p>
    <w:p w14:paraId="48367ADA" w14:textId="77777777" w:rsidR="00A37030" w:rsidRPr="00A37030" w:rsidRDefault="00A37030" w:rsidP="00A370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000000"/>
          <w:sz w:val="20"/>
          <w:szCs w:val="20"/>
          <w:lang w:val="es-ES_tradnl" w:eastAsia="en-US"/>
        </w:rPr>
      </w:pPr>
      <w:r w:rsidRPr="00A37030">
        <w:rPr>
          <w:rFonts w:ascii="Menlo" w:hAnsi="Menlo" w:cs="Courier"/>
          <w:i/>
          <w:iCs/>
          <w:color w:val="808080"/>
          <w:sz w:val="20"/>
          <w:szCs w:val="20"/>
          <w:shd w:val="clear" w:color="auto" w:fill="F7FAFF"/>
          <w:lang w:val="es-ES_tradnl" w:eastAsia="en-US"/>
        </w:rPr>
        <w:t>/**</w:t>
      </w:r>
      <w:r w:rsidRPr="00A37030">
        <w:rPr>
          <w:rFonts w:ascii="Menlo" w:hAnsi="Menlo" w:cs="Courier"/>
          <w:i/>
          <w:iCs/>
          <w:color w:val="808080"/>
          <w:sz w:val="20"/>
          <w:szCs w:val="20"/>
          <w:shd w:val="clear" w:color="auto" w:fill="F7FAFF"/>
          <w:lang w:val="es-ES_tradnl" w:eastAsia="en-US"/>
        </w:rPr>
        <w:br/>
        <w:t xml:space="preserve"> * Notifications read and not delete</w:t>
      </w:r>
      <w:r w:rsidRPr="00A37030">
        <w:rPr>
          <w:rFonts w:ascii="Menlo" w:hAnsi="Menlo" w:cs="Courier"/>
          <w:i/>
          <w:iCs/>
          <w:color w:val="808080"/>
          <w:sz w:val="20"/>
          <w:szCs w:val="20"/>
          <w:shd w:val="clear" w:color="auto" w:fill="F7FAFF"/>
          <w:lang w:val="es-ES_tradnl" w:eastAsia="en-US"/>
        </w:rPr>
        <w:br/>
        <w:t xml:space="preserve"> * </w:t>
      </w:r>
      <w:r w:rsidRPr="00A37030">
        <w:rPr>
          <w:rFonts w:ascii="Menlo" w:hAnsi="Menlo" w:cs="Courier"/>
          <w:b/>
          <w:bCs/>
          <w:i/>
          <w:iCs/>
          <w:color w:val="808080"/>
          <w:sz w:val="20"/>
          <w:szCs w:val="20"/>
          <w:shd w:val="clear" w:color="auto" w:fill="F7FAFF"/>
          <w:lang w:val="es-ES_tradnl" w:eastAsia="en-US"/>
        </w:rPr>
        <w:t xml:space="preserve">@param </w:t>
      </w:r>
      <w:r w:rsidRPr="00A37030">
        <w:rPr>
          <w:rFonts w:ascii="Menlo" w:hAnsi="Menlo" w:cs="Courier"/>
          <w:i/>
          <w:iCs/>
          <w:color w:val="808080"/>
          <w:sz w:val="20"/>
          <w:szCs w:val="20"/>
          <w:shd w:val="clear" w:color="auto" w:fill="F7FAFF"/>
          <w:lang w:val="es-ES_tradnl" w:eastAsia="en-US"/>
        </w:rPr>
        <w:t>$query</w:t>
      </w:r>
      <w:r w:rsidRPr="00A37030">
        <w:rPr>
          <w:rFonts w:ascii="Menlo" w:hAnsi="Menlo" w:cs="Courier"/>
          <w:i/>
          <w:iCs/>
          <w:color w:val="808080"/>
          <w:sz w:val="20"/>
          <w:szCs w:val="20"/>
          <w:shd w:val="clear" w:color="auto" w:fill="F7FAFF"/>
          <w:lang w:val="es-ES_tradnl" w:eastAsia="en-US"/>
        </w:rPr>
        <w:br/>
        <w:t xml:space="preserve"> */</w:t>
      </w:r>
      <w:r w:rsidRPr="00A37030">
        <w:rPr>
          <w:rFonts w:ascii="Menlo" w:hAnsi="Menlo" w:cs="Courier"/>
          <w:i/>
          <w:iCs/>
          <w:color w:val="808080"/>
          <w:sz w:val="20"/>
          <w:szCs w:val="20"/>
          <w:shd w:val="clear" w:color="auto" w:fill="F7FAFF"/>
          <w:lang w:val="es-ES_tradnl" w:eastAsia="en-US"/>
        </w:rPr>
        <w:br/>
      </w:r>
      <w:r w:rsidRPr="00A37030">
        <w:rPr>
          <w:rFonts w:ascii="Menlo" w:hAnsi="Menlo" w:cs="Courier"/>
          <w:b/>
          <w:bCs/>
          <w:color w:val="000080"/>
          <w:sz w:val="20"/>
          <w:szCs w:val="20"/>
          <w:shd w:val="clear" w:color="auto" w:fill="F7FAFF"/>
          <w:lang w:val="es-ES_tradnl" w:eastAsia="en-US"/>
        </w:rPr>
        <w:t xml:space="preserve">public function </w:t>
      </w:r>
      <w:r w:rsidRPr="00A37030">
        <w:rPr>
          <w:rFonts w:ascii="Menlo" w:hAnsi="Menlo" w:cs="Courier"/>
          <w:color w:val="000000"/>
          <w:sz w:val="20"/>
          <w:szCs w:val="20"/>
          <w:shd w:val="clear" w:color="auto" w:fill="F7FAFF"/>
          <w:lang w:val="es-ES_tradnl" w:eastAsia="en-US"/>
        </w:rPr>
        <w:t>scopeRead(</w:t>
      </w:r>
      <w:r w:rsidRPr="00A37030">
        <w:rPr>
          <w:rFonts w:ascii="Menlo" w:hAnsi="Menlo" w:cs="Courier"/>
          <w:color w:val="660000"/>
          <w:sz w:val="20"/>
          <w:szCs w:val="20"/>
          <w:shd w:val="clear" w:color="auto" w:fill="F7FAFF"/>
          <w:lang w:val="es-ES_tradnl" w:eastAsia="en-US"/>
        </w:rPr>
        <w:t>$query</w:t>
      </w:r>
      <w:r w:rsidRPr="00A37030">
        <w:rPr>
          <w:rFonts w:ascii="Menlo" w:hAnsi="Menlo" w:cs="Courier"/>
          <w:color w:val="000000"/>
          <w:sz w:val="20"/>
          <w:szCs w:val="20"/>
          <w:shd w:val="clear" w:color="auto" w:fill="F7FAFF"/>
          <w:lang w:val="es-ES_tradnl" w:eastAsia="en-US"/>
        </w:rPr>
        <w:t>)</w:t>
      </w:r>
    </w:p>
    <w:p w14:paraId="34208411" w14:textId="77777777" w:rsidR="00A37030" w:rsidRPr="00A37030" w:rsidRDefault="00A37030" w:rsidP="00A370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000000"/>
          <w:sz w:val="20"/>
          <w:szCs w:val="20"/>
          <w:lang w:val="es-ES_tradnl" w:eastAsia="en-US"/>
        </w:rPr>
      </w:pPr>
    </w:p>
    <w:p w14:paraId="6782914E" w14:textId="77777777" w:rsidR="00A37030" w:rsidRPr="00765838" w:rsidRDefault="00A37030" w:rsidP="007658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000000"/>
          <w:sz w:val="20"/>
          <w:szCs w:val="20"/>
          <w:lang w:val="es-ES_tradnl" w:eastAsia="en-US"/>
        </w:rPr>
      </w:pPr>
    </w:p>
    <w:p w14:paraId="09D3CDAC" w14:textId="77777777" w:rsidR="00765838" w:rsidRPr="00765838" w:rsidRDefault="00765838" w:rsidP="007658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000000"/>
          <w:sz w:val="20"/>
          <w:szCs w:val="20"/>
          <w:lang w:val="es-ES_tradnl" w:eastAsia="en-US"/>
        </w:rPr>
      </w:pPr>
    </w:p>
    <w:p w14:paraId="563C6828" w14:textId="77777777" w:rsidR="00765838" w:rsidRPr="00765838" w:rsidRDefault="00765838" w:rsidP="007658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000000"/>
          <w:sz w:val="20"/>
          <w:szCs w:val="20"/>
          <w:lang w:val="es-ES_tradnl" w:eastAsia="en-US"/>
        </w:rPr>
      </w:pPr>
    </w:p>
    <w:p w14:paraId="36FF9CC1" w14:textId="77777777" w:rsidR="00765838" w:rsidRPr="00765838" w:rsidRDefault="00765838" w:rsidP="007658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000000"/>
          <w:sz w:val="20"/>
          <w:szCs w:val="20"/>
          <w:lang w:val="es-ES_tradnl" w:eastAsia="en-US"/>
        </w:rPr>
      </w:pPr>
    </w:p>
    <w:p w14:paraId="66EE3102" w14:textId="77777777" w:rsidR="00765838" w:rsidRDefault="00765838" w:rsidP="00765838">
      <w:pPr>
        <w:rPr>
          <w:rFonts w:ascii="Menlo" w:hAnsi="Menlo" w:cs="Courier"/>
          <w:sz w:val="20"/>
          <w:szCs w:val="20"/>
          <w:shd w:val="clear" w:color="auto" w:fill="F7FAFF"/>
          <w:lang w:val="es-ES_tradnl" w:eastAsia="en-US"/>
        </w:rPr>
      </w:pPr>
    </w:p>
    <w:p w14:paraId="28ACC401" w14:textId="77777777" w:rsidR="00765838" w:rsidRDefault="00765838" w:rsidP="00765838">
      <w:pPr>
        <w:rPr>
          <w:rFonts w:ascii="Menlo" w:hAnsi="Menlo" w:cs="Courier"/>
          <w:sz w:val="20"/>
          <w:szCs w:val="20"/>
          <w:shd w:val="clear" w:color="auto" w:fill="F7FAFF"/>
          <w:lang w:val="es-ES_tradnl" w:eastAsia="en-US"/>
        </w:rPr>
      </w:pPr>
    </w:p>
    <w:p w14:paraId="1825B016" w14:textId="77777777" w:rsidR="00765838" w:rsidRPr="00765838" w:rsidRDefault="00765838" w:rsidP="00765838">
      <w:pPr>
        <w:rPr>
          <w:rFonts w:ascii="Menlo" w:hAnsi="Menlo" w:cs="Courier"/>
          <w:sz w:val="20"/>
          <w:szCs w:val="20"/>
          <w:shd w:val="clear" w:color="auto" w:fill="F7FAFF"/>
          <w:lang w:val="es-ES_tradnl" w:eastAsia="en-US"/>
        </w:rPr>
      </w:pPr>
    </w:p>
    <w:p w14:paraId="7B7FE48A" w14:textId="77777777" w:rsidR="00765838" w:rsidRDefault="00765838" w:rsidP="00765838">
      <w:pPr>
        <w:rPr>
          <w:rFonts w:ascii="Menlo" w:hAnsi="Menlo" w:cs="Courier"/>
          <w:color w:val="CC7832"/>
          <w:sz w:val="20"/>
          <w:szCs w:val="20"/>
          <w:shd w:val="clear" w:color="auto" w:fill="F7FAFF"/>
          <w:lang w:val="es-ES_tradnl" w:eastAsia="en-US"/>
        </w:rPr>
      </w:pPr>
    </w:p>
    <w:p w14:paraId="78ED4B7A" w14:textId="77777777" w:rsidR="00765838" w:rsidRPr="00765838" w:rsidRDefault="00765838" w:rsidP="00765838"/>
    <w:p w14:paraId="563835BA" w14:textId="77777777" w:rsidR="004577B4" w:rsidRDefault="004577B4" w:rsidP="00E44075"/>
    <w:p w14:paraId="2CC76A8F" w14:textId="77777777" w:rsidR="00AC2A85" w:rsidRDefault="00AC2A85" w:rsidP="00E44075"/>
    <w:p w14:paraId="57D02703" w14:textId="77777777" w:rsidR="00E44075" w:rsidRPr="00E44075" w:rsidRDefault="00E44075" w:rsidP="00E44075">
      <w:pPr>
        <w:rPr>
          <w:rFonts w:ascii="Consolas" w:hAnsi="Consolas"/>
        </w:rPr>
      </w:pPr>
    </w:p>
    <w:sectPr w:rsidR="00E44075" w:rsidRPr="00E44075" w:rsidSect="00265252">
      <w:headerReference w:type="default" r:id="rId21"/>
      <w:pgSz w:w="12242" w:h="15842"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2D77E3" w14:textId="77777777" w:rsidR="00E677B5" w:rsidRDefault="00E677B5">
      <w:r>
        <w:separator/>
      </w:r>
    </w:p>
  </w:endnote>
  <w:endnote w:type="continuationSeparator" w:id="0">
    <w:p w14:paraId="186F8DB3" w14:textId="77777777" w:rsidR="00E677B5" w:rsidRDefault="00E677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Verdana">
    <w:panose1 w:val="020B0604030504040204"/>
    <w:charset w:val="00"/>
    <w:family w:val="auto"/>
    <w:pitch w:val="variable"/>
    <w:sig w:usb0="A10006FF" w:usb1="4000205B" w:usb2="00000010" w:usb3="00000000" w:csb0="0000019F" w:csb1="00000000"/>
  </w:font>
  <w:font w:name="OpenSymbol">
    <w:altName w:val="Arial Unicode MS"/>
    <w:charset w:val="80"/>
    <w:family w:val="auto"/>
    <w:pitch w:val="default"/>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Menlo">
    <w:altName w:val="Times New Roman"/>
    <w:panose1 w:val="00000000000000000000"/>
    <w:charset w:val="00"/>
    <w:family w:val="roman"/>
    <w:notTrueType/>
    <w:pitch w:val="default"/>
  </w:font>
  <w:font w:name="Monaco">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8F3D99" w14:textId="77777777" w:rsidR="00E677B5" w:rsidRDefault="00E677B5">
      <w:r>
        <w:separator/>
      </w:r>
    </w:p>
  </w:footnote>
  <w:footnote w:type="continuationSeparator" w:id="0">
    <w:p w14:paraId="027C1603" w14:textId="77777777" w:rsidR="00E677B5" w:rsidRDefault="00E677B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95FA01" w14:textId="77777777" w:rsidR="00E677B5" w:rsidRDefault="00E677B5">
    <w:pPr>
      <w:pStyle w:val="Header"/>
    </w:pPr>
    <w:r w:rsidRPr="0008314D">
      <w:rPr>
        <w:noProof/>
        <w:lang w:val="en-US" w:eastAsia="en-US"/>
      </w:rPr>
      <w:drawing>
        <wp:anchor distT="0" distB="0" distL="114300" distR="114300" simplePos="0" relativeHeight="251659264" behindDoc="1" locked="0" layoutInCell="1" allowOverlap="1" wp14:anchorId="582FEC54" wp14:editId="418A3E90">
          <wp:simplePos x="0" y="0"/>
          <wp:positionH relativeFrom="column">
            <wp:posOffset>-1140875</wp:posOffset>
          </wp:positionH>
          <wp:positionV relativeFrom="paragraph">
            <wp:posOffset>-464185</wp:posOffset>
          </wp:positionV>
          <wp:extent cx="7887091" cy="10171761"/>
          <wp:effectExtent l="25400" t="0" r="12309" b="0"/>
          <wp:wrapNone/>
          <wp:docPr id="2" name="Picture 2" descr="CaratulaManu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atulaManual.jpg"/>
                  <pic:cNvPicPr/>
                </pic:nvPicPr>
                <pic:blipFill>
                  <a:blip r:embed="rId1"/>
                  <a:stretch>
                    <a:fillRect/>
                  </a:stretch>
                </pic:blipFill>
                <pic:spPr>
                  <a:xfrm>
                    <a:off x="0" y="0"/>
                    <a:ext cx="7886355" cy="10170812"/>
                  </a:xfrm>
                  <a:prstGeom prst="rect">
                    <a:avLst/>
                  </a:prstGeom>
                </pic:spPr>
              </pic:pic>
            </a:graphicData>
          </a:graphic>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994A1C" w14:textId="77777777" w:rsidR="00E677B5" w:rsidRDefault="00E677B5">
    <w:pPr>
      <w:pStyle w:val="Header"/>
    </w:pPr>
    <w:r>
      <w:rPr>
        <w:noProof/>
        <w:lang w:val="en-US" w:eastAsia="en-US"/>
      </w:rPr>
      <w:drawing>
        <wp:anchor distT="0" distB="0" distL="114300" distR="114300" simplePos="0" relativeHeight="251660288" behindDoc="1" locked="0" layoutInCell="1" allowOverlap="1" wp14:anchorId="6F8EF14D" wp14:editId="59CC12C1">
          <wp:simplePos x="0" y="0"/>
          <wp:positionH relativeFrom="column">
            <wp:posOffset>-1028231</wp:posOffset>
          </wp:positionH>
          <wp:positionV relativeFrom="paragraph">
            <wp:posOffset>-349885</wp:posOffset>
          </wp:positionV>
          <wp:extent cx="7654235" cy="9879496"/>
          <wp:effectExtent l="25400" t="0" r="0" b="0"/>
          <wp:wrapNone/>
          <wp:docPr id="3" name="Picture 3" descr="CaratulaManua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atulaManual2.jpg"/>
                  <pic:cNvPicPr/>
                </pic:nvPicPr>
                <pic:blipFill>
                  <a:blip r:embed="rId1"/>
                  <a:stretch>
                    <a:fillRect/>
                  </a:stretch>
                </pic:blipFill>
                <pic:spPr>
                  <a:xfrm>
                    <a:off x="0" y="0"/>
                    <a:ext cx="7654235" cy="9879496"/>
                  </a:xfrm>
                  <a:prstGeom prst="rect">
                    <a:avLst/>
                  </a:prstGeom>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pStyle w:val="Heading5"/>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singleLevel"/>
    <w:tmpl w:val="00000002"/>
    <w:name w:val="WW8Num1"/>
    <w:lvl w:ilvl="0">
      <w:numFmt w:val="bullet"/>
      <w:lvlText w:val="-"/>
      <w:lvlJc w:val="left"/>
      <w:pPr>
        <w:tabs>
          <w:tab w:val="num" w:pos="360"/>
        </w:tabs>
        <w:ind w:left="360" w:hanging="360"/>
      </w:pPr>
      <w:rPr>
        <w:rFonts w:ascii="Times New Roman" w:hAnsi="Times New Roman"/>
      </w:r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Wingdings"/>
      </w:rPr>
    </w:lvl>
    <w:lvl w:ilvl="1">
      <w:start w:val="1"/>
      <w:numFmt w:val="bullet"/>
      <w:lvlText w:val=""/>
      <w:lvlJc w:val="left"/>
      <w:pPr>
        <w:tabs>
          <w:tab w:val="num" w:pos="1080"/>
        </w:tabs>
        <w:ind w:left="1080" w:hanging="360"/>
      </w:pPr>
      <w:rPr>
        <w:rFonts w:ascii="Symbol" w:hAnsi="Symbol" w:cs="Wingdings"/>
      </w:rPr>
    </w:lvl>
    <w:lvl w:ilvl="2">
      <w:start w:val="1"/>
      <w:numFmt w:val="bullet"/>
      <w:lvlText w:val=""/>
      <w:lvlJc w:val="left"/>
      <w:pPr>
        <w:tabs>
          <w:tab w:val="num" w:pos="1440"/>
        </w:tabs>
        <w:ind w:left="1440" w:hanging="360"/>
      </w:pPr>
      <w:rPr>
        <w:rFonts w:ascii="Symbol" w:hAnsi="Symbol" w:cs="Wingdings"/>
      </w:rPr>
    </w:lvl>
    <w:lvl w:ilvl="3">
      <w:start w:val="1"/>
      <w:numFmt w:val="bullet"/>
      <w:lvlText w:val=""/>
      <w:lvlJc w:val="left"/>
      <w:pPr>
        <w:tabs>
          <w:tab w:val="num" w:pos="1800"/>
        </w:tabs>
        <w:ind w:left="1800" w:hanging="360"/>
      </w:pPr>
      <w:rPr>
        <w:rFonts w:ascii="Symbol" w:hAnsi="Symbol" w:cs="Wingdings"/>
      </w:rPr>
    </w:lvl>
    <w:lvl w:ilvl="4">
      <w:start w:val="1"/>
      <w:numFmt w:val="bullet"/>
      <w:lvlText w:val=""/>
      <w:lvlJc w:val="left"/>
      <w:pPr>
        <w:tabs>
          <w:tab w:val="num" w:pos="2160"/>
        </w:tabs>
        <w:ind w:left="2160" w:hanging="360"/>
      </w:pPr>
      <w:rPr>
        <w:rFonts w:ascii="Symbol" w:hAnsi="Symbol" w:cs="Wingdings"/>
      </w:rPr>
    </w:lvl>
    <w:lvl w:ilvl="5">
      <w:start w:val="1"/>
      <w:numFmt w:val="bullet"/>
      <w:lvlText w:val=""/>
      <w:lvlJc w:val="left"/>
      <w:pPr>
        <w:tabs>
          <w:tab w:val="num" w:pos="2520"/>
        </w:tabs>
        <w:ind w:left="2520" w:hanging="360"/>
      </w:pPr>
      <w:rPr>
        <w:rFonts w:ascii="Symbol" w:hAnsi="Symbol" w:cs="Wingdings"/>
      </w:rPr>
    </w:lvl>
    <w:lvl w:ilvl="6">
      <w:start w:val="1"/>
      <w:numFmt w:val="bullet"/>
      <w:lvlText w:val=""/>
      <w:lvlJc w:val="left"/>
      <w:pPr>
        <w:tabs>
          <w:tab w:val="num" w:pos="2880"/>
        </w:tabs>
        <w:ind w:left="2880" w:hanging="360"/>
      </w:pPr>
      <w:rPr>
        <w:rFonts w:ascii="Symbol" w:hAnsi="Symbol" w:cs="Wingdings"/>
      </w:rPr>
    </w:lvl>
    <w:lvl w:ilvl="7">
      <w:start w:val="1"/>
      <w:numFmt w:val="bullet"/>
      <w:lvlText w:val=""/>
      <w:lvlJc w:val="left"/>
      <w:pPr>
        <w:tabs>
          <w:tab w:val="num" w:pos="3240"/>
        </w:tabs>
        <w:ind w:left="3240" w:hanging="360"/>
      </w:pPr>
      <w:rPr>
        <w:rFonts w:ascii="Symbol" w:hAnsi="Symbol" w:cs="Wingdings"/>
      </w:rPr>
    </w:lvl>
    <w:lvl w:ilvl="8">
      <w:start w:val="1"/>
      <w:numFmt w:val="bullet"/>
      <w:lvlText w:val=""/>
      <w:lvlJc w:val="left"/>
      <w:pPr>
        <w:tabs>
          <w:tab w:val="num" w:pos="3600"/>
        </w:tabs>
        <w:ind w:left="3600" w:hanging="360"/>
      </w:pPr>
      <w:rPr>
        <w:rFonts w:ascii="Symbol" w:hAnsi="Symbol" w:cs="Wingdings"/>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Symbol" w:hAnsi="Symbol" w:cs="Wingdings"/>
      </w:rPr>
    </w:lvl>
    <w:lvl w:ilvl="1">
      <w:start w:val="1"/>
      <w:numFmt w:val="bullet"/>
      <w:lvlText w:val=""/>
      <w:lvlJc w:val="left"/>
      <w:pPr>
        <w:tabs>
          <w:tab w:val="num" w:pos="1080"/>
        </w:tabs>
        <w:ind w:left="1080" w:hanging="360"/>
      </w:pPr>
      <w:rPr>
        <w:rFonts w:ascii="Symbol" w:hAnsi="Symbol" w:cs="Wingdings"/>
      </w:rPr>
    </w:lvl>
    <w:lvl w:ilvl="2">
      <w:start w:val="1"/>
      <w:numFmt w:val="bullet"/>
      <w:lvlText w:val=""/>
      <w:lvlJc w:val="left"/>
      <w:pPr>
        <w:tabs>
          <w:tab w:val="num" w:pos="1440"/>
        </w:tabs>
        <w:ind w:left="1440" w:hanging="360"/>
      </w:pPr>
      <w:rPr>
        <w:rFonts w:ascii="Symbol" w:hAnsi="Symbol" w:cs="Wingdings"/>
      </w:rPr>
    </w:lvl>
    <w:lvl w:ilvl="3">
      <w:start w:val="1"/>
      <w:numFmt w:val="bullet"/>
      <w:lvlText w:val=""/>
      <w:lvlJc w:val="left"/>
      <w:pPr>
        <w:tabs>
          <w:tab w:val="num" w:pos="1800"/>
        </w:tabs>
        <w:ind w:left="1800" w:hanging="360"/>
      </w:pPr>
      <w:rPr>
        <w:rFonts w:ascii="Symbol" w:hAnsi="Symbol" w:cs="Wingdings"/>
      </w:rPr>
    </w:lvl>
    <w:lvl w:ilvl="4">
      <w:start w:val="1"/>
      <w:numFmt w:val="bullet"/>
      <w:lvlText w:val=""/>
      <w:lvlJc w:val="left"/>
      <w:pPr>
        <w:tabs>
          <w:tab w:val="num" w:pos="2160"/>
        </w:tabs>
        <w:ind w:left="2160" w:hanging="360"/>
      </w:pPr>
      <w:rPr>
        <w:rFonts w:ascii="Symbol" w:hAnsi="Symbol" w:cs="Wingdings"/>
      </w:rPr>
    </w:lvl>
    <w:lvl w:ilvl="5">
      <w:start w:val="1"/>
      <w:numFmt w:val="bullet"/>
      <w:lvlText w:val=""/>
      <w:lvlJc w:val="left"/>
      <w:pPr>
        <w:tabs>
          <w:tab w:val="num" w:pos="2520"/>
        </w:tabs>
        <w:ind w:left="2520" w:hanging="360"/>
      </w:pPr>
      <w:rPr>
        <w:rFonts w:ascii="Symbol" w:hAnsi="Symbol" w:cs="Wingdings"/>
      </w:rPr>
    </w:lvl>
    <w:lvl w:ilvl="6">
      <w:start w:val="1"/>
      <w:numFmt w:val="bullet"/>
      <w:lvlText w:val=""/>
      <w:lvlJc w:val="left"/>
      <w:pPr>
        <w:tabs>
          <w:tab w:val="num" w:pos="2880"/>
        </w:tabs>
        <w:ind w:left="2880" w:hanging="360"/>
      </w:pPr>
      <w:rPr>
        <w:rFonts w:ascii="Symbol" w:hAnsi="Symbol" w:cs="Wingdings"/>
      </w:rPr>
    </w:lvl>
    <w:lvl w:ilvl="7">
      <w:start w:val="1"/>
      <w:numFmt w:val="bullet"/>
      <w:lvlText w:val=""/>
      <w:lvlJc w:val="left"/>
      <w:pPr>
        <w:tabs>
          <w:tab w:val="num" w:pos="3240"/>
        </w:tabs>
        <w:ind w:left="3240" w:hanging="360"/>
      </w:pPr>
      <w:rPr>
        <w:rFonts w:ascii="Symbol" w:hAnsi="Symbol" w:cs="Wingdings"/>
      </w:rPr>
    </w:lvl>
    <w:lvl w:ilvl="8">
      <w:start w:val="1"/>
      <w:numFmt w:val="bullet"/>
      <w:lvlText w:val=""/>
      <w:lvlJc w:val="left"/>
      <w:pPr>
        <w:tabs>
          <w:tab w:val="num" w:pos="3600"/>
        </w:tabs>
        <w:ind w:left="3600" w:hanging="360"/>
      </w:pPr>
      <w:rPr>
        <w:rFonts w:ascii="Symbol" w:hAnsi="Symbol" w:cs="Wingdings"/>
      </w:rPr>
    </w:lvl>
  </w:abstractNum>
  <w:abstractNum w:abstractNumId="4">
    <w:nsid w:val="035F0900"/>
    <w:multiLevelType w:val="hybridMultilevel"/>
    <w:tmpl w:val="C58644D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Wingding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Wingdings"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Wingdings"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3673514"/>
    <w:multiLevelType w:val="multilevel"/>
    <w:tmpl w:val="1F926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E050C0"/>
    <w:multiLevelType w:val="hybridMultilevel"/>
    <w:tmpl w:val="59DE0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8474885"/>
    <w:multiLevelType w:val="hybridMultilevel"/>
    <w:tmpl w:val="A202D092"/>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Wingdings"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Wingdings"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13357EB0"/>
    <w:multiLevelType w:val="multilevel"/>
    <w:tmpl w:val="045EE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271B7BAC"/>
    <w:multiLevelType w:val="hybridMultilevel"/>
    <w:tmpl w:val="71A68304"/>
    <w:lvl w:ilvl="0" w:tplc="3DAEB2A8">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29FE1EA4"/>
    <w:multiLevelType w:val="hybridMultilevel"/>
    <w:tmpl w:val="DBA4D57A"/>
    <w:lvl w:ilvl="0" w:tplc="080A0019">
      <w:start w:val="1"/>
      <w:numFmt w:val="lowerLetter"/>
      <w:lvlText w:val="%1."/>
      <w:lvlJc w:val="left"/>
      <w:pPr>
        <w:ind w:left="720" w:hanging="360"/>
      </w:pPr>
      <w:rPr>
        <w:rFonts w:hint="default"/>
      </w:rPr>
    </w:lvl>
    <w:lvl w:ilvl="1" w:tplc="080A0003">
      <w:start w:val="1"/>
      <w:numFmt w:val="bullet"/>
      <w:lvlText w:val="o"/>
      <w:lvlJc w:val="left"/>
      <w:pPr>
        <w:ind w:left="1440" w:hanging="360"/>
      </w:pPr>
      <w:rPr>
        <w:rFonts w:ascii="Courier New" w:hAnsi="Courier New" w:cs="Wingding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Wingdings"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Wingdings"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2E721901"/>
    <w:multiLevelType w:val="hybridMultilevel"/>
    <w:tmpl w:val="E0B4EE1A"/>
    <w:lvl w:ilvl="0" w:tplc="080A0001">
      <w:start w:val="1"/>
      <w:numFmt w:val="bullet"/>
      <w:lvlText w:val=""/>
      <w:lvlJc w:val="left"/>
      <w:pPr>
        <w:ind w:left="4973" w:hanging="360"/>
      </w:pPr>
      <w:rPr>
        <w:rFonts w:ascii="Symbol" w:hAnsi="Symbol" w:hint="default"/>
      </w:rPr>
    </w:lvl>
    <w:lvl w:ilvl="1" w:tplc="080A0003" w:tentative="1">
      <w:start w:val="1"/>
      <w:numFmt w:val="bullet"/>
      <w:lvlText w:val="o"/>
      <w:lvlJc w:val="left"/>
      <w:pPr>
        <w:ind w:left="5693" w:hanging="360"/>
      </w:pPr>
      <w:rPr>
        <w:rFonts w:ascii="Courier New" w:hAnsi="Courier New" w:cs="Wingdings" w:hint="default"/>
      </w:rPr>
    </w:lvl>
    <w:lvl w:ilvl="2" w:tplc="080A0005" w:tentative="1">
      <w:start w:val="1"/>
      <w:numFmt w:val="bullet"/>
      <w:lvlText w:val=""/>
      <w:lvlJc w:val="left"/>
      <w:pPr>
        <w:ind w:left="6413" w:hanging="360"/>
      </w:pPr>
      <w:rPr>
        <w:rFonts w:ascii="Wingdings" w:hAnsi="Wingdings" w:hint="default"/>
      </w:rPr>
    </w:lvl>
    <w:lvl w:ilvl="3" w:tplc="080A0001" w:tentative="1">
      <w:start w:val="1"/>
      <w:numFmt w:val="bullet"/>
      <w:lvlText w:val=""/>
      <w:lvlJc w:val="left"/>
      <w:pPr>
        <w:ind w:left="7133" w:hanging="360"/>
      </w:pPr>
      <w:rPr>
        <w:rFonts w:ascii="Symbol" w:hAnsi="Symbol" w:hint="default"/>
      </w:rPr>
    </w:lvl>
    <w:lvl w:ilvl="4" w:tplc="080A0003" w:tentative="1">
      <w:start w:val="1"/>
      <w:numFmt w:val="bullet"/>
      <w:lvlText w:val="o"/>
      <w:lvlJc w:val="left"/>
      <w:pPr>
        <w:ind w:left="7853" w:hanging="360"/>
      </w:pPr>
      <w:rPr>
        <w:rFonts w:ascii="Courier New" w:hAnsi="Courier New" w:cs="Wingdings" w:hint="default"/>
      </w:rPr>
    </w:lvl>
    <w:lvl w:ilvl="5" w:tplc="080A0005" w:tentative="1">
      <w:start w:val="1"/>
      <w:numFmt w:val="bullet"/>
      <w:lvlText w:val=""/>
      <w:lvlJc w:val="left"/>
      <w:pPr>
        <w:ind w:left="8573" w:hanging="360"/>
      </w:pPr>
      <w:rPr>
        <w:rFonts w:ascii="Wingdings" w:hAnsi="Wingdings" w:hint="default"/>
      </w:rPr>
    </w:lvl>
    <w:lvl w:ilvl="6" w:tplc="080A0001" w:tentative="1">
      <w:start w:val="1"/>
      <w:numFmt w:val="bullet"/>
      <w:lvlText w:val=""/>
      <w:lvlJc w:val="left"/>
      <w:pPr>
        <w:ind w:left="9293" w:hanging="360"/>
      </w:pPr>
      <w:rPr>
        <w:rFonts w:ascii="Symbol" w:hAnsi="Symbol" w:hint="default"/>
      </w:rPr>
    </w:lvl>
    <w:lvl w:ilvl="7" w:tplc="080A0003" w:tentative="1">
      <w:start w:val="1"/>
      <w:numFmt w:val="bullet"/>
      <w:lvlText w:val="o"/>
      <w:lvlJc w:val="left"/>
      <w:pPr>
        <w:ind w:left="10013" w:hanging="360"/>
      </w:pPr>
      <w:rPr>
        <w:rFonts w:ascii="Courier New" w:hAnsi="Courier New" w:cs="Wingdings" w:hint="default"/>
      </w:rPr>
    </w:lvl>
    <w:lvl w:ilvl="8" w:tplc="080A0005" w:tentative="1">
      <w:start w:val="1"/>
      <w:numFmt w:val="bullet"/>
      <w:lvlText w:val=""/>
      <w:lvlJc w:val="left"/>
      <w:pPr>
        <w:ind w:left="10733" w:hanging="360"/>
      </w:pPr>
      <w:rPr>
        <w:rFonts w:ascii="Wingdings" w:hAnsi="Wingdings" w:hint="default"/>
      </w:rPr>
    </w:lvl>
  </w:abstractNum>
  <w:abstractNum w:abstractNumId="12">
    <w:nsid w:val="319B55A7"/>
    <w:multiLevelType w:val="hybridMultilevel"/>
    <w:tmpl w:val="74B818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Wingding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Wingdings"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Wingdings"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3C252546"/>
    <w:multiLevelType w:val="hybridMultilevel"/>
    <w:tmpl w:val="51B4D6F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Wingding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Wingdings"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Wingdings"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3F0556CD"/>
    <w:multiLevelType w:val="hybridMultilevel"/>
    <w:tmpl w:val="810AC066"/>
    <w:lvl w:ilvl="0" w:tplc="080A000F">
      <w:start w:val="1"/>
      <w:numFmt w:val="decimal"/>
      <w:lvlText w:val="%1."/>
      <w:lvlJc w:val="left"/>
      <w:pPr>
        <w:ind w:left="791" w:hanging="360"/>
      </w:pPr>
    </w:lvl>
    <w:lvl w:ilvl="1" w:tplc="080A0019" w:tentative="1">
      <w:start w:val="1"/>
      <w:numFmt w:val="lowerLetter"/>
      <w:lvlText w:val="%2."/>
      <w:lvlJc w:val="left"/>
      <w:pPr>
        <w:ind w:left="1511" w:hanging="360"/>
      </w:pPr>
    </w:lvl>
    <w:lvl w:ilvl="2" w:tplc="080A001B" w:tentative="1">
      <w:start w:val="1"/>
      <w:numFmt w:val="lowerRoman"/>
      <w:lvlText w:val="%3."/>
      <w:lvlJc w:val="right"/>
      <w:pPr>
        <w:ind w:left="2231" w:hanging="180"/>
      </w:pPr>
    </w:lvl>
    <w:lvl w:ilvl="3" w:tplc="080A000F" w:tentative="1">
      <w:start w:val="1"/>
      <w:numFmt w:val="decimal"/>
      <w:lvlText w:val="%4."/>
      <w:lvlJc w:val="left"/>
      <w:pPr>
        <w:ind w:left="2951" w:hanging="360"/>
      </w:pPr>
    </w:lvl>
    <w:lvl w:ilvl="4" w:tplc="080A0019" w:tentative="1">
      <w:start w:val="1"/>
      <w:numFmt w:val="lowerLetter"/>
      <w:lvlText w:val="%5."/>
      <w:lvlJc w:val="left"/>
      <w:pPr>
        <w:ind w:left="3671" w:hanging="360"/>
      </w:pPr>
    </w:lvl>
    <w:lvl w:ilvl="5" w:tplc="080A001B" w:tentative="1">
      <w:start w:val="1"/>
      <w:numFmt w:val="lowerRoman"/>
      <w:lvlText w:val="%6."/>
      <w:lvlJc w:val="right"/>
      <w:pPr>
        <w:ind w:left="4391" w:hanging="180"/>
      </w:pPr>
    </w:lvl>
    <w:lvl w:ilvl="6" w:tplc="080A000F" w:tentative="1">
      <w:start w:val="1"/>
      <w:numFmt w:val="decimal"/>
      <w:lvlText w:val="%7."/>
      <w:lvlJc w:val="left"/>
      <w:pPr>
        <w:ind w:left="5111" w:hanging="360"/>
      </w:pPr>
    </w:lvl>
    <w:lvl w:ilvl="7" w:tplc="080A0019" w:tentative="1">
      <w:start w:val="1"/>
      <w:numFmt w:val="lowerLetter"/>
      <w:lvlText w:val="%8."/>
      <w:lvlJc w:val="left"/>
      <w:pPr>
        <w:ind w:left="5831" w:hanging="360"/>
      </w:pPr>
    </w:lvl>
    <w:lvl w:ilvl="8" w:tplc="080A001B" w:tentative="1">
      <w:start w:val="1"/>
      <w:numFmt w:val="lowerRoman"/>
      <w:lvlText w:val="%9."/>
      <w:lvlJc w:val="right"/>
      <w:pPr>
        <w:ind w:left="6551" w:hanging="180"/>
      </w:pPr>
    </w:lvl>
  </w:abstractNum>
  <w:abstractNum w:abstractNumId="15">
    <w:nsid w:val="43751D97"/>
    <w:multiLevelType w:val="multilevel"/>
    <w:tmpl w:val="CA862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99D5CE0"/>
    <w:multiLevelType w:val="hybridMultilevel"/>
    <w:tmpl w:val="9F4253E2"/>
    <w:lvl w:ilvl="0" w:tplc="6EF08BDE">
      <w:start w:val="1"/>
      <w:numFmt w:val="bullet"/>
      <w:lvlText w:val=""/>
      <w:lvlJc w:val="left"/>
      <w:pPr>
        <w:tabs>
          <w:tab w:val="num" w:pos="720"/>
        </w:tabs>
        <w:ind w:left="720" w:hanging="360"/>
      </w:pPr>
      <w:rPr>
        <w:rFonts w:ascii="Wingdings" w:hAnsi="Wingdings" w:hint="default"/>
      </w:rPr>
    </w:lvl>
    <w:lvl w:ilvl="1" w:tplc="441C4D82" w:tentative="1">
      <w:start w:val="1"/>
      <w:numFmt w:val="bullet"/>
      <w:lvlText w:val=""/>
      <w:lvlJc w:val="left"/>
      <w:pPr>
        <w:tabs>
          <w:tab w:val="num" w:pos="1440"/>
        </w:tabs>
        <w:ind w:left="1440" w:hanging="360"/>
      </w:pPr>
      <w:rPr>
        <w:rFonts w:ascii="Wingdings" w:hAnsi="Wingdings" w:hint="default"/>
      </w:rPr>
    </w:lvl>
    <w:lvl w:ilvl="2" w:tplc="CF4ADACC" w:tentative="1">
      <w:start w:val="1"/>
      <w:numFmt w:val="bullet"/>
      <w:lvlText w:val=""/>
      <w:lvlJc w:val="left"/>
      <w:pPr>
        <w:tabs>
          <w:tab w:val="num" w:pos="2160"/>
        </w:tabs>
        <w:ind w:left="2160" w:hanging="360"/>
      </w:pPr>
      <w:rPr>
        <w:rFonts w:ascii="Wingdings" w:hAnsi="Wingdings" w:hint="default"/>
      </w:rPr>
    </w:lvl>
    <w:lvl w:ilvl="3" w:tplc="77B85F9C" w:tentative="1">
      <w:start w:val="1"/>
      <w:numFmt w:val="bullet"/>
      <w:lvlText w:val=""/>
      <w:lvlJc w:val="left"/>
      <w:pPr>
        <w:tabs>
          <w:tab w:val="num" w:pos="2880"/>
        </w:tabs>
        <w:ind w:left="2880" w:hanging="360"/>
      </w:pPr>
      <w:rPr>
        <w:rFonts w:ascii="Wingdings" w:hAnsi="Wingdings" w:hint="default"/>
      </w:rPr>
    </w:lvl>
    <w:lvl w:ilvl="4" w:tplc="619ACBA0" w:tentative="1">
      <w:start w:val="1"/>
      <w:numFmt w:val="bullet"/>
      <w:lvlText w:val=""/>
      <w:lvlJc w:val="left"/>
      <w:pPr>
        <w:tabs>
          <w:tab w:val="num" w:pos="3600"/>
        </w:tabs>
        <w:ind w:left="3600" w:hanging="360"/>
      </w:pPr>
      <w:rPr>
        <w:rFonts w:ascii="Wingdings" w:hAnsi="Wingdings" w:hint="default"/>
      </w:rPr>
    </w:lvl>
    <w:lvl w:ilvl="5" w:tplc="33D284A0" w:tentative="1">
      <w:start w:val="1"/>
      <w:numFmt w:val="bullet"/>
      <w:lvlText w:val=""/>
      <w:lvlJc w:val="left"/>
      <w:pPr>
        <w:tabs>
          <w:tab w:val="num" w:pos="4320"/>
        </w:tabs>
        <w:ind w:left="4320" w:hanging="360"/>
      </w:pPr>
      <w:rPr>
        <w:rFonts w:ascii="Wingdings" w:hAnsi="Wingdings" w:hint="default"/>
      </w:rPr>
    </w:lvl>
    <w:lvl w:ilvl="6" w:tplc="6E5EADAE" w:tentative="1">
      <w:start w:val="1"/>
      <w:numFmt w:val="bullet"/>
      <w:lvlText w:val=""/>
      <w:lvlJc w:val="left"/>
      <w:pPr>
        <w:tabs>
          <w:tab w:val="num" w:pos="5040"/>
        </w:tabs>
        <w:ind w:left="5040" w:hanging="360"/>
      </w:pPr>
      <w:rPr>
        <w:rFonts w:ascii="Wingdings" w:hAnsi="Wingdings" w:hint="default"/>
      </w:rPr>
    </w:lvl>
    <w:lvl w:ilvl="7" w:tplc="9F04D748" w:tentative="1">
      <w:start w:val="1"/>
      <w:numFmt w:val="bullet"/>
      <w:lvlText w:val=""/>
      <w:lvlJc w:val="left"/>
      <w:pPr>
        <w:tabs>
          <w:tab w:val="num" w:pos="5760"/>
        </w:tabs>
        <w:ind w:left="5760" w:hanging="360"/>
      </w:pPr>
      <w:rPr>
        <w:rFonts w:ascii="Wingdings" w:hAnsi="Wingdings" w:hint="default"/>
      </w:rPr>
    </w:lvl>
    <w:lvl w:ilvl="8" w:tplc="965844F8" w:tentative="1">
      <w:start w:val="1"/>
      <w:numFmt w:val="bullet"/>
      <w:lvlText w:val=""/>
      <w:lvlJc w:val="left"/>
      <w:pPr>
        <w:tabs>
          <w:tab w:val="num" w:pos="6480"/>
        </w:tabs>
        <w:ind w:left="6480" w:hanging="360"/>
      </w:pPr>
      <w:rPr>
        <w:rFonts w:ascii="Wingdings" w:hAnsi="Wingdings" w:hint="default"/>
      </w:rPr>
    </w:lvl>
  </w:abstractNum>
  <w:abstractNum w:abstractNumId="17">
    <w:nsid w:val="4BDA3B77"/>
    <w:multiLevelType w:val="hybridMultilevel"/>
    <w:tmpl w:val="B56A155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Wingdings"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Wingdings"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Wingdings" w:hint="default"/>
      </w:rPr>
    </w:lvl>
    <w:lvl w:ilvl="8" w:tplc="080A0005" w:tentative="1">
      <w:start w:val="1"/>
      <w:numFmt w:val="bullet"/>
      <w:lvlText w:val=""/>
      <w:lvlJc w:val="left"/>
      <w:pPr>
        <w:ind w:left="7188" w:hanging="360"/>
      </w:pPr>
      <w:rPr>
        <w:rFonts w:ascii="Wingdings" w:hAnsi="Wingdings" w:hint="default"/>
      </w:rPr>
    </w:lvl>
  </w:abstractNum>
  <w:abstractNum w:abstractNumId="18">
    <w:nsid w:val="4C511583"/>
    <w:multiLevelType w:val="hybridMultilevel"/>
    <w:tmpl w:val="0F92C3A2"/>
    <w:lvl w:ilvl="0" w:tplc="AE8EEB50">
      <w:start w:val="1"/>
      <w:numFmt w:val="bullet"/>
      <w:lvlText w:val=""/>
      <w:lvlJc w:val="left"/>
      <w:pPr>
        <w:tabs>
          <w:tab w:val="num" w:pos="720"/>
        </w:tabs>
        <w:ind w:left="720" w:hanging="360"/>
      </w:pPr>
      <w:rPr>
        <w:rFonts w:ascii="Wingdings" w:hAnsi="Wingdings" w:hint="default"/>
      </w:rPr>
    </w:lvl>
    <w:lvl w:ilvl="1" w:tplc="FB2A3006">
      <w:start w:val="1"/>
      <w:numFmt w:val="bullet"/>
      <w:lvlText w:val=""/>
      <w:lvlJc w:val="left"/>
      <w:pPr>
        <w:tabs>
          <w:tab w:val="num" w:pos="1440"/>
        </w:tabs>
        <w:ind w:left="1440" w:hanging="360"/>
      </w:pPr>
      <w:rPr>
        <w:rFonts w:ascii="Wingdings" w:hAnsi="Wingdings" w:hint="default"/>
      </w:rPr>
    </w:lvl>
    <w:lvl w:ilvl="2" w:tplc="B1D4AA3C" w:tentative="1">
      <w:start w:val="1"/>
      <w:numFmt w:val="bullet"/>
      <w:lvlText w:val=""/>
      <w:lvlJc w:val="left"/>
      <w:pPr>
        <w:tabs>
          <w:tab w:val="num" w:pos="2160"/>
        </w:tabs>
        <w:ind w:left="2160" w:hanging="360"/>
      </w:pPr>
      <w:rPr>
        <w:rFonts w:ascii="Wingdings" w:hAnsi="Wingdings" w:hint="default"/>
      </w:rPr>
    </w:lvl>
    <w:lvl w:ilvl="3" w:tplc="31224BCA" w:tentative="1">
      <w:start w:val="1"/>
      <w:numFmt w:val="bullet"/>
      <w:lvlText w:val=""/>
      <w:lvlJc w:val="left"/>
      <w:pPr>
        <w:tabs>
          <w:tab w:val="num" w:pos="2880"/>
        </w:tabs>
        <w:ind w:left="2880" w:hanging="360"/>
      </w:pPr>
      <w:rPr>
        <w:rFonts w:ascii="Wingdings" w:hAnsi="Wingdings" w:hint="default"/>
      </w:rPr>
    </w:lvl>
    <w:lvl w:ilvl="4" w:tplc="1C9AA00E" w:tentative="1">
      <w:start w:val="1"/>
      <w:numFmt w:val="bullet"/>
      <w:lvlText w:val=""/>
      <w:lvlJc w:val="left"/>
      <w:pPr>
        <w:tabs>
          <w:tab w:val="num" w:pos="3600"/>
        </w:tabs>
        <w:ind w:left="3600" w:hanging="360"/>
      </w:pPr>
      <w:rPr>
        <w:rFonts w:ascii="Wingdings" w:hAnsi="Wingdings" w:hint="default"/>
      </w:rPr>
    </w:lvl>
    <w:lvl w:ilvl="5" w:tplc="B3AA0528" w:tentative="1">
      <w:start w:val="1"/>
      <w:numFmt w:val="bullet"/>
      <w:lvlText w:val=""/>
      <w:lvlJc w:val="left"/>
      <w:pPr>
        <w:tabs>
          <w:tab w:val="num" w:pos="4320"/>
        </w:tabs>
        <w:ind w:left="4320" w:hanging="360"/>
      </w:pPr>
      <w:rPr>
        <w:rFonts w:ascii="Wingdings" w:hAnsi="Wingdings" w:hint="default"/>
      </w:rPr>
    </w:lvl>
    <w:lvl w:ilvl="6" w:tplc="1902C7EA" w:tentative="1">
      <w:start w:val="1"/>
      <w:numFmt w:val="bullet"/>
      <w:lvlText w:val=""/>
      <w:lvlJc w:val="left"/>
      <w:pPr>
        <w:tabs>
          <w:tab w:val="num" w:pos="5040"/>
        </w:tabs>
        <w:ind w:left="5040" w:hanging="360"/>
      </w:pPr>
      <w:rPr>
        <w:rFonts w:ascii="Wingdings" w:hAnsi="Wingdings" w:hint="default"/>
      </w:rPr>
    </w:lvl>
    <w:lvl w:ilvl="7" w:tplc="09FEBBAC" w:tentative="1">
      <w:start w:val="1"/>
      <w:numFmt w:val="bullet"/>
      <w:lvlText w:val=""/>
      <w:lvlJc w:val="left"/>
      <w:pPr>
        <w:tabs>
          <w:tab w:val="num" w:pos="5760"/>
        </w:tabs>
        <w:ind w:left="5760" w:hanging="360"/>
      </w:pPr>
      <w:rPr>
        <w:rFonts w:ascii="Wingdings" w:hAnsi="Wingdings" w:hint="default"/>
      </w:rPr>
    </w:lvl>
    <w:lvl w:ilvl="8" w:tplc="69AEC850" w:tentative="1">
      <w:start w:val="1"/>
      <w:numFmt w:val="bullet"/>
      <w:lvlText w:val=""/>
      <w:lvlJc w:val="left"/>
      <w:pPr>
        <w:tabs>
          <w:tab w:val="num" w:pos="6480"/>
        </w:tabs>
        <w:ind w:left="6480" w:hanging="360"/>
      </w:pPr>
      <w:rPr>
        <w:rFonts w:ascii="Wingdings" w:hAnsi="Wingdings" w:hint="default"/>
      </w:rPr>
    </w:lvl>
  </w:abstractNum>
  <w:abstractNum w:abstractNumId="19">
    <w:nsid w:val="546F7C7A"/>
    <w:multiLevelType w:val="hybridMultilevel"/>
    <w:tmpl w:val="6292EE90"/>
    <w:lvl w:ilvl="0" w:tplc="080A0019">
      <w:start w:val="1"/>
      <w:numFmt w:val="lowerLetter"/>
      <w:lvlText w:val="%1."/>
      <w:lvlJc w:val="left"/>
      <w:pPr>
        <w:ind w:left="720" w:hanging="360"/>
      </w:pPr>
      <w:rPr>
        <w:rFonts w:hint="default"/>
      </w:rPr>
    </w:lvl>
    <w:lvl w:ilvl="1" w:tplc="080A0003">
      <w:start w:val="1"/>
      <w:numFmt w:val="bullet"/>
      <w:lvlText w:val="o"/>
      <w:lvlJc w:val="left"/>
      <w:pPr>
        <w:ind w:left="1440" w:hanging="360"/>
      </w:pPr>
      <w:rPr>
        <w:rFonts w:ascii="Courier New" w:hAnsi="Courier New" w:cs="Wingding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Wingdings"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Wingdings"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5FBE5131"/>
    <w:multiLevelType w:val="hybridMultilevel"/>
    <w:tmpl w:val="2BDC04C8"/>
    <w:lvl w:ilvl="0" w:tplc="1048DADE">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05979BF"/>
    <w:multiLevelType w:val="hybridMultilevel"/>
    <w:tmpl w:val="BA12CF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Wingding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Wingdings"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Wingdings"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674646DC"/>
    <w:multiLevelType w:val="hybridMultilevel"/>
    <w:tmpl w:val="72E88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6E5D80"/>
    <w:multiLevelType w:val="multilevel"/>
    <w:tmpl w:val="86CCB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3E32254"/>
    <w:multiLevelType w:val="hybridMultilevel"/>
    <w:tmpl w:val="2FF8A24E"/>
    <w:lvl w:ilvl="0" w:tplc="15E45388">
      <w:start w:val="1"/>
      <w:numFmt w:val="bullet"/>
      <w:lvlText w:val="•"/>
      <w:lvlJc w:val="left"/>
      <w:pPr>
        <w:tabs>
          <w:tab w:val="num" w:pos="720"/>
        </w:tabs>
        <w:ind w:left="720" w:hanging="360"/>
      </w:pPr>
      <w:rPr>
        <w:rFonts w:ascii="Times New Roman" w:hAnsi="Times New Roman" w:hint="default"/>
      </w:rPr>
    </w:lvl>
    <w:lvl w:ilvl="1" w:tplc="1228EB82" w:tentative="1">
      <w:start w:val="1"/>
      <w:numFmt w:val="bullet"/>
      <w:lvlText w:val="•"/>
      <w:lvlJc w:val="left"/>
      <w:pPr>
        <w:tabs>
          <w:tab w:val="num" w:pos="1440"/>
        </w:tabs>
        <w:ind w:left="1440" w:hanging="360"/>
      </w:pPr>
      <w:rPr>
        <w:rFonts w:ascii="Times New Roman" w:hAnsi="Times New Roman" w:hint="default"/>
      </w:rPr>
    </w:lvl>
    <w:lvl w:ilvl="2" w:tplc="798A1314" w:tentative="1">
      <w:start w:val="1"/>
      <w:numFmt w:val="bullet"/>
      <w:lvlText w:val="•"/>
      <w:lvlJc w:val="left"/>
      <w:pPr>
        <w:tabs>
          <w:tab w:val="num" w:pos="2160"/>
        </w:tabs>
        <w:ind w:left="2160" w:hanging="360"/>
      </w:pPr>
      <w:rPr>
        <w:rFonts w:ascii="Times New Roman" w:hAnsi="Times New Roman" w:hint="default"/>
      </w:rPr>
    </w:lvl>
    <w:lvl w:ilvl="3" w:tplc="22BCDEF0" w:tentative="1">
      <w:start w:val="1"/>
      <w:numFmt w:val="bullet"/>
      <w:lvlText w:val="•"/>
      <w:lvlJc w:val="left"/>
      <w:pPr>
        <w:tabs>
          <w:tab w:val="num" w:pos="2880"/>
        </w:tabs>
        <w:ind w:left="2880" w:hanging="360"/>
      </w:pPr>
      <w:rPr>
        <w:rFonts w:ascii="Times New Roman" w:hAnsi="Times New Roman" w:hint="default"/>
      </w:rPr>
    </w:lvl>
    <w:lvl w:ilvl="4" w:tplc="21E6BB78" w:tentative="1">
      <w:start w:val="1"/>
      <w:numFmt w:val="bullet"/>
      <w:lvlText w:val="•"/>
      <w:lvlJc w:val="left"/>
      <w:pPr>
        <w:tabs>
          <w:tab w:val="num" w:pos="3600"/>
        </w:tabs>
        <w:ind w:left="3600" w:hanging="360"/>
      </w:pPr>
      <w:rPr>
        <w:rFonts w:ascii="Times New Roman" w:hAnsi="Times New Roman" w:hint="default"/>
      </w:rPr>
    </w:lvl>
    <w:lvl w:ilvl="5" w:tplc="6560A804" w:tentative="1">
      <w:start w:val="1"/>
      <w:numFmt w:val="bullet"/>
      <w:lvlText w:val="•"/>
      <w:lvlJc w:val="left"/>
      <w:pPr>
        <w:tabs>
          <w:tab w:val="num" w:pos="4320"/>
        </w:tabs>
        <w:ind w:left="4320" w:hanging="360"/>
      </w:pPr>
      <w:rPr>
        <w:rFonts w:ascii="Times New Roman" w:hAnsi="Times New Roman" w:hint="default"/>
      </w:rPr>
    </w:lvl>
    <w:lvl w:ilvl="6" w:tplc="42C4C0D0" w:tentative="1">
      <w:start w:val="1"/>
      <w:numFmt w:val="bullet"/>
      <w:lvlText w:val="•"/>
      <w:lvlJc w:val="left"/>
      <w:pPr>
        <w:tabs>
          <w:tab w:val="num" w:pos="5040"/>
        </w:tabs>
        <w:ind w:left="5040" w:hanging="360"/>
      </w:pPr>
      <w:rPr>
        <w:rFonts w:ascii="Times New Roman" w:hAnsi="Times New Roman" w:hint="default"/>
      </w:rPr>
    </w:lvl>
    <w:lvl w:ilvl="7" w:tplc="97D43B90" w:tentative="1">
      <w:start w:val="1"/>
      <w:numFmt w:val="bullet"/>
      <w:lvlText w:val="•"/>
      <w:lvlJc w:val="left"/>
      <w:pPr>
        <w:tabs>
          <w:tab w:val="num" w:pos="5760"/>
        </w:tabs>
        <w:ind w:left="5760" w:hanging="360"/>
      </w:pPr>
      <w:rPr>
        <w:rFonts w:ascii="Times New Roman" w:hAnsi="Times New Roman" w:hint="default"/>
      </w:rPr>
    </w:lvl>
    <w:lvl w:ilvl="8" w:tplc="4EA2131C" w:tentative="1">
      <w:start w:val="1"/>
      <w:numFmt w:val="bullet"/>
      <w:lvlText w:val="•"/>
      <w:lvlJc w:val="left"/>
      <w:pPr>
        <w:tabs>
          <w:tab w:val="num" w:pos="6480"/>
        </w:tabs>
        <w:ind w:left="6480" w:hanging="360"/>
      </w:pPr>
      <w:rPr>
        <w:rFonts w:ascii="Times New Roman" w:hAnsi="Times New Roman" w:hint="default"/>
      </w:rPr>
    </w:lvl>
  </w:abstractNum>
  <w:abstractNum w:abstractNumId="25">
    <w:nsid w:val="78AE7383"/>
    <w:multiLevelType w:val="hybridMultilevel"/>
    <w:tmpl w:val="7A0EFF4A"/>
    <w:lvl w:ilvl="0" w:tplc="81AAEA9C">
      <w:start w:val="1"/>
      <w:numFmt w:val="bullet"/>
      <w:lvlText w:val="•"/>
      <w:lvlJc w:val="left"/>
      <w:pPr>
        <w:tabs>
          <w:tab w:val="num" w:pos="720"/>
        </w:tabs>
        <w:ind w:left="720" w:hanging="360"/>
      </w:pPr>
      <w:rPr>
        <w:rFonts w:ascii="Times New Roman" w:hAnsi="Times New Roman" w:hint="default"/>
      </w:rPr>
    </w:lvl>
    <w:lvl w:ilvl="1" w:tplc="E516FC26" w:tentative="1">
      <w:start w:val="1"/>
      <w:numFmt w:val="bullet"/>
      <w:lvlText w:val="•"/>
      <w:lvlJc w:val="left"/>
      <w:pPr>
        <w:tabs>
          <w:tab w:val="num" w:pos="1440"/>
        </w:tabs>
        <w:ind w:left="1440" w:hanging="360"/>
      </w:pPr>
      <w:rPr>
        <w:rFonts w:ascii="Times New Roman" w:hAnsi="Times New Roman" w:hint="default"/>
      </w:rPr>
    </w:lvl>
    <w:lvl w:ilvl="2" w:tplc="C63213CA" w:tentative="1">
      <w:start w:val="1"/>
      <w:numFmt w:val="bullet"/>
      <w:lvlText w:val="•"/>
      <w:lvlJc w:val="left"/>
      <w:pPr>
        <w:tabs>
          <w:tab w:val="num" w:pos="2160"/>
        </w:tabs>
        <w:ind w:left="2160" w:hanging="360"/>
      </w:pPr>
      <w:rPr>
        <w:rFonts w:ascii="Times New Roman" w:hAnsi="Times New Roman" w:hint="default"/>
      </w:rPr>
    </w:lvl>
    <w:lvl w:ilvl="3" w:tplc="6E0A1848" w:tentative="1">
      <w:start w:val="1"/>
      <w:numFmt w:val="bullet"/>
      <w:lvlText w:val="•"/>
      <w:lvlJc w:val="left"/>
      <w:pPr>
        <w:tabs>
          <w:tab w:val="num" w:pos="2880"/>
        </w:tabs>
        <w:ind w:left="2880" w:hanging="360"/>
      </w:pPr>
      <w:rPr>
        <w:rFonts w:ascii="Times New Roman" w:hAnsi="Times New Roman" w:hint="default"/>
      </w:rPr>
    </w:lvl>
    <w:lvl w:ilvl="4" w:tplc="E25EAE1A" w:tentative="1">
      <w:start w:val="1"/>
      <w:numFmt w:val="bullet"/>
      <w:lvlText w:val="•"/>
      <w:lvlJc w:val="left"/>
      <w:pPr>
        <w:tabs>
          <w:tab w:val="num" w:pos="3600"/>
        </w:tabs>
        <w:ind w:left="3600" w:hanging="360"/>
      </w:pPr>
      <w:rPr>
        <w:rFonts w:ascii="Times New Roman" w:hAnsi="Times New Roman" w:hint="default"/>
      </w:rPr>
    </w:lvl>
    <w:lvl w:ilvl="5" w:tplc="8B98E238" w:tentative="1">
      <w:start w:val="1"/>
      <w:numFmt w:val="bullet"/>
      <w:lvlText w:val="•"/>
      <w:lvlJc w:val="left"/>
      <w:pPr>
        <w:tabs>
          <w:tab w:val="num" w:pos="4320"/>
        </w:tabs>
        <w:ind w:left="4320" w:hanging="360"/>
      </w:pPr>
      <w:rPr>
        <w:rFonts w:ascii="Times New Roman" w:hAnsi="Times New Roman" w:hint="default"/>
      </w:rPr>
    </w:lvl>
    <w:lvl w:ilvl="6" w:tplc="34F8791A" w:tentative="1">
      <w:start w:val="1"/>
      <w:numFmt w:val="bullet"/>
      <w:lvlText w:val="•"/>
      <w:lvlJc w:val="left"/>
      <w:pPr>
        <w:tabs>
          <w:tab w:val="num" w:pos="5040"/>
        </w:tabs>
        <w:ind w:left="5040" w:hanging="360"/>
      </w:pPr>
      <w:rPr>
        <w:rFonts w:ascii="Times New Roman" w:hAnsi="Times New Roman" w:hint="default"/>
      </w:rPr>
    </w:lvl>
    <w:lvl w:ilvl="7" w:tplc="761EC3EA" w:tentative="1">
      <w:start w:val="1"/>
      <w:numFmt w:val="bullet"/>
      <w:lvlText w:val="•"/>
      <w:lvlJc w:val="left"/>
      <w:pPr>
        <w:tabs>
          <w:tab w:val="num" w:pos="5760"/>
        </w:tabs>
        <w:ind w:left="5760" w:hanging="360"/>
      </w:pPr>
      <w:rPr>
        <w:rFonts w:ascii="Times New Roman" w:hAnsi="Times New Roman" w:hint="default"/>
      </w:rPr>
    </w:lvl>
    <w:lvl w:ilvl="8" w:tplc="7BE2ED22"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 w:numId="3">
    <w:abstractNumId w:val="2"/>
  </w:num>
  <w:num w:numId="4">
    <w:abstractNumId w:val="3"/>
  </w:num>
  <w:num w:numId="5">
    <w:abstractNumId w:val="7"/>
  </w:num>
  <w:num w:numId="6">
    <w:abstractNumId w:val="11"/>
  </w:num>
  <w:num w:numId="7">
    <w:abstractNumId w:val="17"/>
  </w:num>
  <w:num w:numId="8">
    <w:abstractNumId w:val="16"/>
  </w:num>
  <w:num w:numId="9">
    <w:abstractNumId w:val="25"/>
  </w:num>
  <w:num w:numId="10">
    <w:abstractNumId w:val="24"/>
  </w:num>
  <w:num w:numId="11">
    <w:abstractNumId w:val="21"/>
  </w:num>
  <w:num w:numId="12">
    <w:abstractNumId w:val="13"/>
  </w:num>
  <w:num w:numId="13">
    <w:abstractNumId w:val="4"/>
  </w:num>
  <w:num w:numId="14">
    <w:abstractNumId w:val="12"/>
  </w:num>
  <w:num w:numId="15">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19"/>
  </w:num>
  <w:num w:numId="18">
    <w:abstractNumId w:val="9"/>
  </w:num>
  <w:num w:numId="19">
    <w:abstractNumId w:val="10"/>
  </w:num>
  <w:num w:numId="20">
    <w:abstractNumId w:val="14"/>
  </w:num>
  <w:num w:numId="21">
    <w:abstractNumId w:val="22"/>
  </w:num>
  <w:num w:numId="22">
    <w:abstractNumId w:val="6"/>
  </w:num>
  <w:num w:numId="23">
    <w:abstractNumId w:val="23"/>
  </w:num>
  <w:num w:numId="24">
    <w:abstractNumId w:val="15"/>
  </w:num>
  <w:num w:numId="25">
    <w:abstractNumId w:val="5"/>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1E7"/>
    <w:rsid w:val="0002003F"/>
    <w:rsid w:val="000526AC"/>
    <w:rsid w:val="0008314D"/>
    <w:rsid w:val="00086F25"/>
    <w:rsid w:val="000A1953"/>
    <w:rsid w:val="000A2F56"/>
    <w:rsid w:val="000B27AB"/>
    <w:rsid w:val="001208CB"/>
    <w:rsid w:val="00141D83"/>
    <w:rsid w:val="00141E60"/>
    <w:rsid w:val="00146400"/>
    <w:rsid w:val="00170E68"/>
    <w:rsid w:val="001A6BD9"/>
    <w:rsid w:val="00265252"/>
    <w:rsid w:val="002B313E"/>
    <w:rsid w:val="00304724"/>
    <w:rsid w:val="00306EBF"/>
    <w:rsid w:val="00314A9B"/>
    <w:rsid w:val="0033499E"/>
    <w:rsid w:val="003541C8"/>
    <w:rsid w:val="0037180C"/>
    <w:rsid w:val="00390524"/>
    <w:rsid w:val="003C2FCB"/>
    <w:rsid w:val="003C7A2E"/>
    <w:rsid w:val="003D26E5"/>
    <w:rsid w:val="004577B4"/>
    <w:rsid w:val="004C14AA"/>
    <w:rsid w:val="004E76F7"/>
    <w:rsid w:val="005343B6"/>
    <w:rsid w:val="0055307C"/>
    <w:rsid w:val="00556FA8"/>
    <w:rsid w:val="00557356"/>
    <w:rsid w:val="005C09F7"/>
    <w:rsid w:val="005C2658"/>
    <w:rsid w:val="005D68FB"/>
    <w:rsid w:val="006242B7"/>
    <w:rsid w:val="0067301A"/>
    <w:rsid w:val="00697502"/>
    <w:rsid w:val="006A09C6"/>
    <w:rsid w:val="006D3A50"/>
    <w:rsid w:val="00721A63"/>
    <w:rsid w:val="00765838"/>
    <w:rsid w:val="007662F5"/>
    <w:rsid w:val="0079603E"/>
    <w:rsid w:val="007E0819"/>
    <w:rsid w:val="007F0A81"/>
    <w:rsid w:val="00812447"/>
    <w:rsid w:val="008B0EDC"/>
    <w:rsid w:val="008E5A6E"/>
    <w:rsid w:val="008F00A4"/>
    <w:rsid w:val="00962097"/>
    <w:rsid w:val="00974B1B"/>
    <w:rsid w:val="009C6AC5"/>
    <w:rsid w:val="009D508D"/>
    <w:rsid w:val="00A20D4F"/>
    <w:rsid w:val="00A23A56"/>
    <w:rsid w:val="00A37030"/>
    <w:rsid w:val="00A451E7"/>
    <w:rsid w:val="00AC2A85"/>
    <w:rsid w:val="00AD462D"/>
    <w:rsid w:val="00AD783A"/>
    <w:rsid w:val="00B10439"/>
    <w:rsid w:val="00B3769E"/>
    <w:rsid w:val="00B56E3E"/>
    <w:rsid w:val="00B60373"/>
    <w:rsid w:val="00B77F2E"/>
    <w:rsid w:val="00BB1290"/>
    <w:rsid w:val="00BE538D"/>
    <w:rsid w:val="00C10BCB"/>
    <w:rsid w:val="00C550FC"/>
    <w:rsid w:val="00C82C89"/>
    <w:rsid w:val="00C91F88"/>
    <w:rsid w:val="00CF69C0"/>
    <w:rsid w:val="00D0090E"/>
    <w:rsid w:val="00D113F2"/>
    <w:rsid w:val="00D22699"/>
    <w:rsid w:val="00D64533"/>
    <w:rsid w:val="00D84AE3"/>
    <w:rsid w:val="00D868D7"/>
    <w:rsid w:val="00DA7940"/>
    <w:rsid w:val="00DE7883"/>
    <w:rsid w:val="00DF1A5F"/>
    <w:rsid w:val="00E44075"/>
    <w:rsid w:val="00E677B5"/>
    <w:rsid w:val="00EF14DA"/>
    <w:rsid w:val="00F03196"/>
    <w:rsid w:val="00F6732E"/>
    <w:rsid w:val="00F6785F"/>
    <w:rsid w:val="00FA48DE"/>
    <w:rsid w:val="00FA4EF4"/>
    <w:rsid w:val="00FB0DD6"/>
    <w:rsid w:val="00FB76A9"/>
    <w:rsid w:val="00FD3785"/>
    <w:rsid w:val="00FE390B"/>
    <w:rsid w:val="00FF1104"/>
    <w:rsid w:val="00FF630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5879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heading 1" w:uiPriority="9" w:qFormat="1"/>
    <w:lsdException w:name="heading 2" w:uiPriority="9" w:qFormat="1"/>
    <w:lsdException w:name="heading 3" w:uiPriority="9" w:qFormat="1"/>
    <w:lsdException w:name="heading 5"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Normal (Web)" w:uiPriority="99"/>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Revision" w:semiHidden="1"/>
    <w:lsdException w:name="List Paragraph" w:uiPriority="34" w:qFormat="1"/>
    <w:lsdException w:name="Bibliography" w:semiHidden="1" w:unhideWhenUsed="1"/>
    <w:lsdException w:name="TOC Heading" w:semiHidden="1" w:unhideWhenUsed="1"/>
  </w:latentStyles>
  <w:style w:type="paragraph" w:default="1" w:styleId="Normal">
    <w:name w:val="Normal"/>
    <w:qFormat/>
    <w:rsid w:val="005A4F33"/>
    <w:rPr>
      <w:sz w:val="24"/>
      <w:szCs w:val="24"/>
      <w:lang w:val="es-ES" w:eastAsia="es-ES"/>
    </w:rPr>
  </w:style>
  <w:style w:type="paragraph" w:styleId="Heading1">
    <w:name w:val="heading 1"/>
    <w:basedOn w:val="Normal"/>
    <w:next w:val="Normal"/>
    <w:link w:val="Heading1Char"/>
    <w:uiPriority w:val="9"/>
    <w:qFormat/>
    <w:rsid w:val="00E728AA"/>
    <w:pPr>
      <w:keepNext/>
      <w:suppressAutoHyphens/>
      <w:spacing w:before="240" w:after="60"/>
      <w:outlineLvl w:val="0"/>
    </w:pPr>
    <w:rPr>
      <w:rFonts w:ascii="Cambria" w:hAnsi="Cambria"/>
      <w:b/>
      <w:bCs/>
      <w:kern w:val="32"/>
      <w:sz w:val="32"/>
      <w:szCs w:val="32"/>
      <w:lang w:eastAsia="ar-SA"/>
    </w:rPr>
  </w:style>
  <w:style w:type="paragraph" w:styleId="Heading2">
    <w:name w:val="heading 2"/>
    <w:basedOn w:val="Normal"/>
    <w:next w:val="Normal"/>
    <w:link w:val="Heading2Char"/>
    <w:uiPriority w:val="9"/>
    <w:unhideWhenUsed/>
    <w:qFormat/>
    <w:rsid w:val="00E728AA"/>
    <w:pPr>
      <w:keepNext/>
      <w:suppressAutoHyphens/>
      <w:spacing w:before="240" w:after="60"/>
      <w:outlineLvl w:val="1"/>
    </w:pPr>
    <w:rPr>
      <w:rFonts w:ascii="Cambria" w:hAnsi="Cambria"/>
      <w:b/>
      <w:bCs/>
      <w:i/>
      <w:iCs/>
      <w:sz w:val="28"/>
      <w:szCs w:val="28"/>
      <w:lang w:eastAsia="ar-SA"/>
    </w:rPr>
  </w:style>
  <w:style w:type="paragraph" w:styleId="Heading3">
    <w:name w:val="heading 3"/>
    <w:basedOn w:val="Normal"/>
    <w:next w:val="Normal"/>
    <w:link w:val="Heading3Char"/>
    <w:uiPriority w:val="9"/>
    <w:unhideWhenUsed/>
    <w:qFormat/>
    <w:rsid w:val="00E728AA"/>
    <w:pPr>
      <w:keepNext/>
      <w:suppressAutoHyphens/>
      <w:spacing w:before="240" w:after="60"/>
      <w:outlineLvl w:val="2"/>
    </w:pPr>
    <w:rPr>
      <w:rFonts w:ascii="Cambria" w:hAnsi="Cambria"/>
      <w:b/>
      <w:bCs/>
      <w:sz w:val="26"/>
      <w:szCs w:val="26"/>
      <w:lang w:eastAsia="ar-SA"/>
    </w:rPr>
  </w:style>
  <w:style w:type="paragraph" w:styleId="Heading5">
    <w:name w:val="heading 5"/>
    <w:basedOn w:val="Normal"/>
    <w:next w:val="Normal"/>
    <w:link w:val="Heading5Char"/>
    <w:qFormat/>
    <w:rsid w:val="00E728AA"/>
    <w:pPr>
      <w:keepNext/>
      <w:numPr>
        <w:ilvl w:val="4"/>
        <w:numId w:val="1"/>
      </w:numPr>
      <w:suppressAutoHyphens/>
      <w:spacing w:line="360" w:lineRule="auto"/>
      <w:outlineLvl w:val="4"/>
    </w:pPr>
    <w:rPr>
      <w:b/>
      <w:szCs w:val="20"/>
      <w:lang w:val="es-ES_tradnl"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960C1"/>
    <w:pPr>
      <w:tabs>
        <w:tab w:val="center" w:pos="4252"/>
        <w:tab w:val="right" w:pos="8504"/>
      </w:tabs>
    </w:pPr>
  </w:style>
  <w:style w:type="paragraph" w:styleId="Footer">
    <w:name w:val="footer"/>
    <w:basedOn w:val="Normal"/>
    <w:link w:val="FooterChar"/>
    <w:uiPriority w:val="99"/>
    <w:rsid w:val="00D960C1"/>
    <w:pPr>
      <w:tabs>
        <w:tab w:val="center" w:pos="4252"/>
        <w:tab w:val="right" w:pos="8504"/>
      </w:tabs>
    </w:pPr>
  </w:style>
  <w:style w:type="character" w:styleId="Hyperlink">
    <w:name w:val="Hyperlink"/>
    <w:basedOn w:val="DefaultParagraphFont"/>
    <w:uiPriority w:val="99"/>
    <w:rsid w:val="00871190"/>
    <w:rPr>
      <w:color w:val="0000FF"/>
      <w:u w:val="single"/>
    </w:rPr>
  </w:style>
  <w:style w:type="paragraph" w:styleId="TOC1">
    <w:name w:val="toc 1"/>
    <w:basedOn w:val="Normal"/>
    <w:next w:val="Normal"/>
    <w:autoRedefine/>
    <w:uiPriority w:val="39"/>
    <w:rsid w:val="00E728AA"/>
    <w:pPr>
      <w:jc w:val="both"/>
    </w:pPr>
    <w:rPr>
      <w:rFonts w:ascii="Verdana" w:hAnsi="Verdana"/>
      <w:sz w:val="20"/>
      <w:szCs w:val="52"/>
      <w:lang w:val="es-MX"/>
    </w:rPr>
  </w:style>
  <w:style w:type="paragraph" w:styleId="TOC2">
    <w:name w:val="toc 2"/>
    <w:basedOn w:val="Normal"/>
    <w:next w:val="Normal"/>
    <w:autoRedefine/>
    <w:uiPriority w:val="39"/>
    <w:rsid w:val="00E728AA"/>
    <w:pPr>
      <w:tabs>
        <w:tab w:val="right" w:leader="dot" w:pos="8830"/>
      </w:tabs>
      <w:ind w:left="200"/>
      <w:jc w:val="both"/>
    </w:pPr>
    <w:rPr>
      <w:rFonts w:ascii="Verdana" w:hAnsi="Verdana"/>
      <w:sz w:val="20"/>
      <w:szCs w:val="52"/>
      <w:lang w:val="es-MX"/>
    </w:rPr>
  </w:style>
  <w:style w:type="character" w:customStyle="1" w:styleId="Heading1Char">
    <w:name w:val="Heading 1 Char"/>
    <w:basedOn w:val="DefaultParagraphFont"/>
    <w:link w:val="Heading1"/>
    <w:uiPriority w:val="9"/>
    <w:rsid w:val="00E728AA"/>
    <w:rPr>
      <w:rFonts w:ascii="Cambria" w:hAnsi="Cambria"/>
      <w:b/>
      <w:bCs/>
      <w:kern w:val="32"/>
      <w:sz w:val="32"/>
      <w:szCs w:val="32"/>
      <w:lang w:val="es-ES" w:eastAsia="ar-SA"/>
    </w:rPr>
  </w:style>
  <w:style w:type="character" w:customStyle="1" w:styleId="Heading2Char">
    <w:name w:val="Heading 2 Char"/>
    <w:basedOn w:val="DefaultParagraphFont"/>
    <w:link w:val="Heading2"/>
    <w:uiPriority w:val="9"/>
    <w:rsid w:val="00E728AA"/>
    <w:rPr>
      <w:rFonts w:ascii="Cambria" w:hAnsi="Cambria"/>
      <w:b/>
      <w:bCs/>
      <w:i/>
      <w:iCs/>
      <w:sz w:val="28"/>
      <w:szCs w:val="28"/>
      <w:lang w:val="es-ES" w:eastAsia="ar-SA"/>
    </w:rPr>
  </w:style>
  <w:style w:type="character" w:customStyle="1" w:styleId="Heading3Char">
    <w:name w:val="Heading 3 Char"/>
    <w:basedOn w:val="DefaultParagraphFont"/>
    <w:link w:val="Heading3"/>
    <w:uiPriority w:val="9"/>
    <w:rsid w:val="00E728AA"/>
    <w:rPr>
      <w:rFonts w:ascii="Cambria" w:hAnsi="Cambria"/>
      <w:b/>
      <w:bCs/>
      <w:sz w:val="26"/>
      <w:szCs w:val="26"/>
      <w:lang w:val="es-ES" w:eastAsia="ar-SA"/>
    </w:rPr>
  </w:style>
  <w:style w:type="character" w:customStyle="1" w:styleId="Heading5Char">
    <w:name w:val="Heading 5 Char"/>
    <w:basedOn w:val="DefaultParagraphFont"/>
    <w:link w:val="Heading5"/>
    <w:rsid w:val="00E728AA"/>
    <w:rPr>
      <w:b/>
      <w:sz w:val="24"/>
      <w:lang w:val="es-ES_tradnl" w:eastAsia="ar-SA"/>
    </w:rPr>
  </w:style>
  <w:style w:type="character" w:customStyle="1" w:styleId="Fuentedeprrafopredeter1">
    <w:name w:val="Fuente de párrafo predeter.1"/>
    <w:rsid w:val="00E728AA"/>
  </w:style>
  <w:style w:type="character" w:customStyle="1" w:styleId="WW8Num1z0">
    <w:name w:val="WW8Num1z0"/>
    <w:rsid w:val="00E728AA"/>
    <w:rPr>
      <w:rFonts w:ascii="Times New Roman" w:hAnsi="Times New Roman"/>
    </w:rPr>
  </w:style>
  <w:style w:type="character" w:customStyle="1" w:styleId="Vietas">
    <w:name w:val="Viñetas"/>
    <w:rsid w:val="00E728AA"/>
    <w:rPr>
      <w:rFonts w:ascii="OpenSymbol" w:eastAsia="OpenSymbol" w:hAnsi="OpenSymbol" w:cs="OpenSymbol"/>
    </w:rPr>
  </w:style>
  <w:style w:type="paragraph" w:customStyle="1" w:styleId="Encabezado1">
    <w:name w:val="Encabezado1"/>
    <w:basedOn w:val="Normal"/>
    <w:next w:val="BodyText"/>
    <w:rsid w:val="00E728AA"/>
    <w:pPr>
      <w:keepNext/>
      <w:suppressAutoHyphens/>
      <w:spacing w:before="240" w:after="120"/>
    </w:pPr>
    <w:rPr>
      <w:rFonts w:ascii="Arial" w:eastAsia="MS Mincho" w:hAnsi="Arial" w:cs="Tahoma"/>
      <w:sz w:val="28"/>
      <w:szCs w:val="28"/>
      <w:lang w:eastAsia="ar-SA"/>
    </w:rPr>
  </w:style>
  <w:style w:type="paragraph" w:styleId="BodyText">
    <w:name w:val="Body Text"/>
    <w:basedOn w:val="Normal"/>
    <w:link w:val="BodyTextChar"/>
    <w:rsid w:val="00E728AA"/>
    <w:pPr>
      <w:suppressAutoHyphens/>
      <w:spacing w:after="120"/>
    </w:pPr>
    <w:rPr>
      <w:lang w:eastAsia="ar-SA"/>
    </w:rPr>
  </w:style>
  <w:style w:type="character" w:customStyle="1" w:styleId="BodyTextChar">
    <w:name w:val="Body Text Char"/>
    <w:basedOn w:val="DefaultParagraphFont"/>
    <w:link w:val="BodyText"/>
    <w:rsid w:val="00E728AA"/>
    <w:rPr>
      <w:sz w:val="24"/>
      <w:szCs w:val="24"/>
      <w:lang w:val="es-ES" w:eastAsia="ar-SA"/>
    </w:rPr>
  </w:style>
  <w:style w:type="paragraph" w:styleId="List">
    <w:name w:val="List"/>
    <w:basedOn w:val="BodyText"/>
    <w:rsid w:val="00E728AA"/>
    <w:rPr>
      <w:rFonts w:cs="Tahoma"/>
    </w:rPr>
  </w:style>
  <w:style w:type="paragraph" w:customStyle="1" w:styleId="Etiqueta">
    <w:name w:val="Etiqueta"/>
    <w:basedOn w:val="Normal"/>
    <w:rsid w:val="00E728AA"/>
    <w:pPr>
      <w:suppressLineNumbers/>
      <w:suppressAutoHyphens/>
      <w:spacing w:before="120" w:after="120"/>
    </w:pPr>
    <w:rPr>
      <w:rFonts w:cs="Tahoma"/>
      <w:i/>
      <w:iCs/>
      <w:lang w:eastAsia="ar-SA"/>
    </w:rPr>
  </w:style>
  <w:style w:type="paragraph" w:customStyle="1" w:styleId="ndice">
    <w:name w:val="Índice"/>
    <w:basedOn w:val="Normal"/>
    <w:rsid w:val="00E728AA"/>
    <w:pPr>
      <w:suppressLineNumbers/>
      <w:suppressAutoHyphens/>
    </w:pPr>
    <w:rPr>
      <w:rFonts w:cs="Tahoma"/>
      <w:lang w:eastAsia="ar-SA"/>
    </w:rPr>
  </w:style>
  <w:style w:type="paragraph" w:styleId="BodyText2">
    <w:name w:val="Body Text 2"/>
    <w:basedOn w:val="Normal"/>
    <w:link w:val="BodyText2Char"/>
    <w:rsid w:val="00E728AA"/>
    <w:pPr>
      <w:suppressAutoHyphens/>
    </w:pPr>
    <w:rPr>
      <w:rFonts w:ascii="Tahoma" w:hAnsi="Tahoma" w:cs="Tahoma"/>
      <w:lang w:val="es-MX" w:eastAsia="ar-SA"/>
    </w:rPr>
  </w:style>
  <w:style w:type="character" w:customStyle="1" w:styleId="BodyText2Char">
    <w:name w:val="Body Text 2 Char"/>
    <w:basedOn w:val="DefaultParagraphFont"/>
    <w:link w:val="BodyText2"/>
    <w:rsid w:val="00E728AA"/>
    <w:rPr>
      <w:rFonts w:ascii="Tahoma" w:hAnsi="Tahoma" w:cs="Tahoma"/>
      <w:sz w:val="24"/>
      <w:szCs w:val="24"/>
      <w:lang w:val="es-MX" w:eastAsia="ar-SA"/>
    </w:rPr>
  </w:style>
  <w:style w:type="paragraph" w:customStyle="1" w:styleId="Prrafodelista1">
    <w:name w:val="Párrafo de lista1"/>
    <w:basedOn w:val="Normal"/>
    <w:uiPriority w:val="34"/>
    <w:qFormat/>
    <w:rsid w:val="00E728AA"/>
    <w:pPr>
      <w:ind w:left="708"/>
      <w:jc w:val="both"/>
    </w:pPr>
    <w:rPr>
      <w:rFonts w:ascii="Verdana" w:hAnsi="Verdana"/>
      <w:sz w:val="20"/>
      <w:szCs w:val="52"/>
      <w:lang w:val="es-MX"/>
    </w:rPr>
  </w:style>
  <w:style w:type="paragraph" w:styleId="ListParagraph">
    <w:name w:val="List Paragraph"/>
    <w:basedOn w:val="Normal"/>
    <w:uiPriority w:val="34"/>
    <w:qFormat/>
    <w:rsid w:val="00E728AA"/>
    <w:pPr>
      <w:ind w:left="708"/>
      <w:jc w:val="both"/>
    </w:pPr>
    <w:rPr>
      <w:rFonts w:ascii="Verdana" w:hAnsi="Verdana"/>
      <w:sz w:val="20"/>
      <w:szCs w:val="52"/>
      <w:lang w:val="es-MX"/>
    </w:rPr>
  </w:style>
  <w:style w:type="paragraph" w:styleId="TOC3">
    <w:name w:val="toc 3"/>
    <w:basedOn w:val="Normal"/>
    <w:next w:val="Normal"/>
    <w:autoRedefine/>
    <w:uiPriority w:val="39"/>
    <w:rsid w:val="00E728AA"/>
    <w:pPr>
      <w:ind w:left="400"/>
      <w:jc w:val="both"/>
    </w:pPr>
    <w:rPr>
      <w:rFonts w:ascii="Verdana" w:hAnsi="Verdana"/>
      <w:sz w:val="20"/>
      <w:szCs w:val="52"/>
      <w:lang w:val="es-MX"/>
    </w:rPr>
  </w:style>
  <w:style w:type="paragraph" w:styleId="BalloonText">
    <w:name w:val="Balloon Text"/>
    <w:basedOn w:val="Normal"/>
    <w:link w:val="BalloonTextChar"/>
    <w:uiPriority w:val="99"/>
    <w:unhideWhenUsed/>
    <w:rsid w:val="00E728AA"/>
    <w:pPr>
      <w:suppressAutoHyphens/>
    </w:pPr>
    <w:rPr>
      <w:rFonts w:ascii="Tahoma" w:hAnsi="Tahoma" w:cs="Tahoma"/>
      <w:sz w:val="16"/>
      <w:szCs w:val="16"/>
      <w:lang w:eastAsia="ar-SA"/>
    </w:rPr>
  </w:style>
  <w:style w:type="character" w:customStyle="1" w:styleId="BalloonTextChar">
    <w:name w:val="Balloon Text Char"/>
    <w:basedOn w:val="DefaultParagraphFont"/>
    <w:link w:val="BalloonText"/>
    <w:uiPriority w:val="99"/>
    <w:rsid w:val="00E728AA"/>
    <w:rPr>
      <w:rFonts w:ascii="Tahoma" w:hAnsi="Tahoma" w:cs="Tahoma"/>
      <w:sz w:val="16"/>
      <w:szCs w:val="16"/>
      <w:lang w:val="es-ES" w:eastAsia="ar-SA"/>
    </w:rPr>
  </w:style>
  <w:style w:type="character" w:styleId="PageNumber">
    <w:name w:val="page number"/>
    <w:basedOn w:val="DefaultParagraphFont"/>
    <w:rsid w:val="00E728AA"/>
  </w:style>
  <w:style w:type="character" w:customStyle="1" w:styleId="FooterChar">
    <w:name w:val="Footer Char"/>
    <w:basedOn w:val="DefaultParagraphFont"/>
    <w:link w:val="Footer"/>
    <w:uiPriority w:val="99"/>
    <w:rsid w:val="00E728AA"/>
    <w:rPr>
      <w:sz w:val="24"/>
      <w:szCs w:val="24"/>
      <w:lang w:val="es-ES" w:eastAsia="es-ES"/>
    </w:rPr>
  </w:style>
  <w:style w:type="character" w:styleId="Strong">
    <w:name w:val="Strong"/>
    <w:basedOn w:val="DefaultParagraphFont"/>
    <w:uiPriority w:val="22"/>
    <w:qFormat/>
    <w:rsid w:val="00E728AA"/>
    <w:rPr>
      <w:b/>
      <w:bCs/>
    </w:rPr>
  </w:style>
  <w:style w:type="character" w:customStyle="1" w:styleId="style21">
    <w:name w:val="style21"/>
    <w:basedOn w:val="DefaultParagraphFont"/>
    <w:rsid w:val="00E728AA"/>
    <w:rPr>
      <w:rFonts w:ascii="Arial" w:hAnsi="Arial" w:cs="Arial" w:hint="default"/>
      <w:color w:val="333333"/>
      <w:sz w:val="15"/>
      <w:szCs w:val="15"/>
    </w:rPr>
  </w:style>
  <w:style w:type="character" w:customStyle="1" w:styleId="HeaderChar">
    <w:name w:val="Header Char"/>
    <w:basedOn w:val="DefaultParagraphFont"/>
    <w:link w:val="Header"/>
    <w:uiPriority w:val="99"/>
    <w:rsid w:val="00E728AA"/>
    <w:rPr>
      <w:sz w:val="24"/>
      <w:szCs w:val="24"/>
      <w:lang w:val="es-ES" w:eastAsia="es-ES"/>
    </w:rPr>
  </w:style>
  <w:style w:type="paragraph" w:styleId="NormalWeb">
    <w:name w:val="Normal (Web)"/>
    <w:basedOn w:val="Normal"/>
    <w:uiPriority w:val="99"/>
    <w:rsid w:val="00E728AA"/>
    <w:pPr>
      <w:spacing w:beforeLines="1" w:afterLines="1"/>
    </w:pPr>
    <w:rPr>
      <w:rFonts w:ascii="Arial" w:hAnsi="Arial"/>
      <w:color w:val="000000"/>
      <w:sz w:val="20"/>
      <w:szCs w:val="20"/>
      <w:lang w:val="en-US" w:eastAsia="en-US"/>
    </w:rPr>
  </w:style>
  <w:style w:type="table" w:styleId="TableGrid">
    <w:name w:val="Table Grid"/>
    <w:basedOn w:val="TableNormal"/>
    <w:rsid w:val="0026525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FF6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sz w:val="20"/>
      <w:szCs w:val="20"/>
      <w:lang w:val="es-ES_tradnl" w:eastAsia="en-US"/>
    </w:rPr>
  </w:style>
  <w:style w:type="character" w:customStyle="1" w:styleId="HTMLPreformattedChar">
    <w:name w:val="HTML Preformatted Char"/>
    <w:basedOn w:val="DefaultParagraphFont"/>
    <w:link w:val="HTMLPreformatted"/>
    <w:uiPriority w:val="99"/>
    <w:rsid w:val="00FF6300"/>
    <w:rPr>
      <w:rFonts w:ascii="Courier" w:eastAsiaTheme="minorEastAsia" w:hAnsi="Courier" w:cs="Courier"/>
      <w:lang w:val="es-ES_tradnl"/>
    </w:rPr>
  </w:style>
  <w:style w:type="character" w:customStyle="1" w:styleId="pl-s1">
    <w:name w:val="pl-s1"/>
    <w:basedOn w:val="DefaultParagraphFont"/>
    <w:rsid w:val="00FF6300"/>
  </w:style>
  <w:style w:type="character" w:customStyle="1" w:styleId="pl-smi">
    <w:name w:val="pl-smi"/>
    <w:basedOn w:val="DefaultParagraphFont"/>
    <w:rsid w:val="00FF6300"/>
  </w:style>
  <w:style w:type="character" w:customStyle="1" w:styleId="pl-k">
    <w:name w:val="pl-k"/>
    <w:basedOn w:val="DefaultParagraphFont"/>
    <w:rsid w:val="00FF6300"/>
  </w:style>
  <w:style w:type="character" w:customStyle="1" w:styleId="pl-c1">
    <w:name w:val="pl-c1"/>
    <w:basedOn w:val="DefaultParagraphFont"/>
    <w:rsid w:val="00FF6300"/>
  </w:style>
  <w:style w:type="character" w:customStyle="1" w:styleId="pl-s">
    <w:name w:val="pl-s"/>
    <w:basedOn w:val="DefaultParagraphFont"/>
    <w:rsid w:val="00FF6300"/>
  </w:style>
  <w:style w:type="character" w:customStyle="1" w:styleId="pl-pds">
    <w:name w:val="pl-pds"/>
    <w:basedOn w:val="DefaultParagraphFont"/>
    <w:rsid w:val="00FF6300"/>
  </w:style>
  <w:style w:type="character" w:customStyle="1" w:styleId="pln">
    <w:name w:val="pln"/>
    <w:basedOn w:val="DefaultParagraphFont"/>
    <w:rsid w:val="007E0819"/>
  </w:style>
  <w:style w:type="character" w:customStyle="1" w:styleId="kwd">
    <w:name w:val="kwd"/>
    <w:basedOn w:val="DefaultParagraphFont"/>
    <w:rsid w:val="007E0819"/>
  </w:style>
  <w:style w:type="character" w:customStyle="1" w:styleId="pun">
    <w:name w:val="pun"/>
    <w:basedOn w:val="DefaultParagraphFont"/>
    <w:rsid w:val="007E0819"/>
  </w:style>
  <w:style w:type="character" w:customStyle="1" w:styleId="pl-c">
    <w:name w:val="pl-c"/>
    <w:basedOn w:val="DefaultParagraphFont"/>
    <w:rsid w:val="00146400"/>
  </w:style>
  <w:style w:type="character" w:customStyle="1" w:styleId="pl-en">
    <w:name w:val="pl-en"/>
    <w:basedOn w:val="DefaultParagraphFont"/>
    <w:rsid w:val="00146400"/>
  </w:style>
  <w:style w:type="character" w:styleId="FollowedHyperlink">
    <w:name w:val="FollowedHyperlink"/>
    <w:basedOn w:val="DefaultParagraphFont"/>
    <w:semiHidden/>
    <w:unhideWhenUsed/>
    <w:rsid w:val="003541C8"/>
    <w:rPr>
      <w:color w:val="800080" w:themeColor="followedHyperlink"/>
      <w:u w:val="single"/>
    </w:rPr>
  </w:style>
  <w:style w:type="character" w:styleId="HTMLCode">
    <w:name w:val="HTML Code"/>
    <w:basedOn w:val="DefaultParagraphFont"/>
    <w:uiPriority w:val="99"/>
    <w:semiHidden/>
    <w:unhideWhenUsed/>
    <w:rsid w:val="003541C8"/>
    <w:rPr>
      <w:rFonts w:ascii="Courier" w:eastAsia="Times New Roman"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heading 1" w:uiPriority="9" w:qFormat="1"/>
    <w:lsdException w:name="heading 2" w:uiPriority="9" w:qFormat="1"/>
    <w:lsdException w:name="heading 3" w:uiPriority="9" w:qFormat="1"/>
    <w:lsdException w:name="heading 5"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Normal (Web)" w:uiPriority="99"/>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Revision" w:semiHidden="1"/>
    <w:lsdException w:name="List Paragraph" w:uiPriority="34" w:qFormat="1"/>
    <w:lsdException w:name="Bibliography" w:semiHidden="1" w:unhideWhenUsed="1"/>
    <w:lsdException w:name="TOC Heading" w:semiHidden="1" w:unhideWhenUsed="1"/>
  </w:latentStyles>
  <w:style w:type="paragraph" w:default="1" w:styleId="Normal">
    <w:name w:val="Normal"/>
    <w:qFormat/>
    <w:rsid w:val="005A4F33"/>
    <w:rPr>
      <w:sz w:val="24"/>
      <w:szCs w:val="24"/>
      <w:lang w:val="es-ES" w:eastAsia="es-ES"/>
    </w:rPr>
  </w:style>
  <w:style w:type="paragraph" w:styleId="Heading1">
    <w:name w:val="heading 1"/>
    <w:basedOn w:val="Normal"/>
    <w:next w:val="Normal"/>
    <w:link w:val="Heading1Char"/>
    <w:uiPriority w:val="9"/>
    <w:qFormat/>
    <w:rsid w:val="00E728AA"/>
    <w:pPr>
      <w:keepNext/>
      <w:suppressAutoHyphens/>
      <w:spacing w:before="240" w:after="60"/>
      <w:outlineLvl w:val="0"/>
    </w:pPr>
    <w:rPr>
      <w:rFonts w:ascii="Cambria" w:hAnsi="Cambria"/>
      <w:b/>
      <w:bCs/>
      <w:kern w:val="32"/>
      <w:sz w:val="32"/>
      <w:szCs w:val="32"/>
      <w:lang w:eastAsia="ar-SA"/>
    </w:rPr>
  </w:style>
  <w:style w:type="paragraph" w:styleId="Heading2">
    <w:name w:val="heading 2"/>
    <w:basedOn w:val="Normal"/>
    <w:next w:val="Normal"/>
    <w:link w:val="Heading2Char"/>
    <w:uiPriority w:val="9"/>
    <w:unhideWhenUsed/>
    <w:qFormat/>
    <w:rsid w:val="00E728AA"/>
    <w:pPr>
      <w:keepNext/>
      <w:suppressAutoHyphens/>
      <w:spacing w:before="240" w:after="60"/>
      <w:outlineLvl w:val="1"/>
    </w:pPr>
    <w:rPr>
      <w:rFonts w:ascii="Cambria" w:hAnsi="Cambria"/>
      <w:b/>
      <w:bCs/>
      <w:i/>
      <w:iCs/>
      <w:sz w:val="28"/>
      <w:szCs w:val="28"/>
      <w:lang w:eastAsia="ar-SA"/>
    </w:rPr>
  </w:style>
  <w:style w:type="paragraph" w:styleId="Heading3">
    <w:name w:val="heading 3"/>
    <w:basedOn w:val="Normal"/>
    <w:next w:val="Normal"/>
    <w:link w:val="Heading3Char"/>
    <w:uiPriority w:val="9"/>
    <w:unhideWhenUsed/>
    <w:qFormat/>
    <w:rsid w:val="00E728AA"/>
    <w:pPr>
      <w:keepNext/>
      <w:suppressAutoHyphens/>
      <w:spacing w:before="240" w:after="60"/>
      <w:outlineLvl w:val="2"/>
    </w:pPr>
    <w:rPr>
      <w:rFonts w:ascii="Cambria" w:hAnsi="Cambria"/>
      <w:b/>
      <w:bCs/>
      <w:sz w:val="26"/>
      <w:szCs w:val="26"/>
      <w:lang w:eastAsia="ar-SA"/>
    </w:rPr>
  </w:style>
  <w:style w:type="paragraph" w:styleId="Heading5">
    <w:name w:val="heading 5"/>
    <w:basedOn w:val="Normal"/>
    <w:next w:val="Normal"/>
    <w:link w:val="Heading5Char"/>
    <w:qFormat/>
    <w:rsid w:val="00E728AA"/>
    <w:pPr>
      <w:keepNext/>
      <w:numPr>
        <w:ilvl w:val="4"/>
        <w:numId w:val="1"/>
      </w:numPr>
      <w:suppressAutoHyphens/>
      <w:spacing w:line="360" w:lineRule="auto"/>
      <w:outlineLvl w:val="4"/>
    </w:pPr>
    <w:rPr>
      <w:b/>
      <w:szCs w:val="20"/>
      <w:lang w:val="es-ES_tradnl"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960C1"/>
    <w:pPr>
      <w:tabs>
        <w:tab w:val="center" w:pos="4252"/>
        <w:tab w:val="right" w:pos="8504"/>
      </w:tabs>
    </w:pPr>
  </w:style>
  <w:style w:type="paragraph" w:styleId="Footer">
    <w:name w:val="footer"/>
    <w:basedOn w:val="Normal"/>
    <w:link w:val="FooterChar"/>
    <w:uiPriority w:val="99"/>
    <w:rsid w:val="00D960C1"/>
    <w:pPr>
      <w:tabs>
        <w:tab w:val="center" w:pos="4252"/>
        <w:tab w:val="right" w:pos="8504"/>
      </w:tabs>
    </w:pPr>
  </w:style>
  <w:style w:type="character" w:styleId="Hyperlink">
    <w:name w:val="Hyperlink"/>
    <w:basedOn w:val="DefaultParagraphFont"/>
    <w:uiPriority w:val="99"/>
    <w:rsid w:val="00871190"/>
    <w:rPr>
      <w:color w:val="0000FF"/>
      <w:u w:val="single"/>
    </w:rPr>
  </w:style>
  <w:style w:type="paragraph" w:styleId="TOC1">
    <w:name w:val="toc 1"/>
    <w:basedOn w:val="Normal"/>
    <w:next w:val="Normal"/>
    <w:autoRedefine/>
    <w:uiPriority w:val="39"/>
    <w:rsid w:val="00E728AA"/>
    <w:pPr>
      <w:jc w:val="both"/>
    </w:pPr>
    <w:rPr>
      <w:rFonts w:ascii="Verdana" w:hAnsi="Verdana"/>
      <w:sz w:val="20"/>
      <w:szCs w:val="52"/>
      <w:lang w:val="es-MX"/>
    </w:rPr>
  </w:style>
  <w:style w:type="paragraph" w:styleId="TOC2">
    <w:name w:val="toc 2"/>
    <w:basedOn w:val="Normal"/>
    <w:next w:val="Normal"/>
    <w:autoRedefine/>
    <w:uiPriority w:val="39"/>
    <w:rsid w:val="00E728AA"/>
    <w:pPr>
      <w:tabs>
        <w:tab w:val="right" w:leader="dot" w:pos="8830"/>
      </w:tabs>
      <w:ind w:left="200"/>
      <w:jc w:val="both"/>
    </w:pPr>
    <w:rPr>
      <w:rFonts w:ascii="Verdana" w:hAnsi="Verdana"/>
      <w:sz w:val="20"/>
      <w:szCs w:val="52"/>
      <w:lang w:val="es-MX"/>
    </w:rPr>
  </w:style>
  <w:style w:type="character" w:customStyle="1" w:styleId="Heading1Char">
    <w:name w:val="Heading 1 Char"/>
    <w:basedOn w:val="DefaultParagraphFont"/>
    <w:link w:val="Heading1"/>
    <w:uiPriority w:val="9"/>
    <w:rsid w:val="00E728AA"/>
    <w:rPr>
      <w:rFonts w:ascii="Cambria" w:hAnsi="Cambria"/>
      <w:b/>
      <w:bCs/>
      <w:kern w:val="32"/>
      <w:sz w:val="32"/>
      <w:szCs w:val="32"/>
      <w:lang w:val="es-ES" w:eastAsia="ar-SA"/>
    </w:rPr>
  </w:style>
  <w:style w:type="character" w:customStyle="1" w:styleId="Heading2Char">
    <w:name w:val="Heading 2 Char"/>
    <w:basedOn w:val="DefaultParagraphFont"/>
    <w:link w:val="Heading2"/>
    <w:uiPriority w:val="9"/>
    <w:rsid w:val="00E728AA"/>
    <w:rPr>
      <w:rFonts w:ascii="Cambria" w:hAnsi="Cambria"/>
      <w:b/>
      <w:bCs/>
      <w:i/>
      <w:iCs/>
      <w:sz w:val="28"/>
      <w:szCs w:val="28"/>
      <w:lang w:val="es-ES" w:eastAsia="ar-SA"/>
    </w:rPr>
  </w:style>
  <w:style w:type="character" w:customStyle="1" w:styleId="Heading3Char">
    <w:name w:val="Heading 3 Char"/>
    <w:basedOn w:val="DefaultParagraphFont"/>
    <w:link w:val="Heading3"/>
    <w:uiPriority w:val="9"/>
    <w:rsid w:val="00E728AA"/>
    <w:rPr>
      <w:rFonts w:ascii="Cambria" w:hAnsi="Cambria"/>
      <w:b/>
      <w:bCs/>
      <w:sz w:val="26"/>
      <w:szCs w:val="26"/>
      <w:lang w:val="es-ES" w:eastAsia="ar-SA"/>
    </w:rPr>
  </w:style>
  <w:style w:type="character" w:customStyle="1" w:styleId="Heading5Char">
    <w:name w:val="Heading 5 Char"/>
    <w:basedOn w:val="DefaultParagraphFont"/>
    <w:link w:val="Heading5"/>
    <w:rsid w:val="00E728AA"/>
    <w:rPr>
      <w:b/>
      <w:sz w:val="24"/>
      <w:lang w:val="es-ES_tradnl" w:eastAsia="ar-SA"/>
    </w:rPr>
  </w:style>
  <w:style w:type="character" w:customStyle="1" w:styleId="Fuentedeprrafopredeter1">
    <w:name w:val="Fuente de párrafo predeter.1"/>
    <w:rsid w:val="00E728AA"/>
  </w:style>
  <w:style w:type="character" w:customStyle="1" w:styleId="WW8Num1z0">
    <w:name w:val="WW8Num1z0"/>
    <w:rsid w:val="00E728AA"/>
    <w:rPr>
      <w:rFonts w:ascii="Times New Roman" w:hAnsi="Times New Roman"/>
    </w:rPr>
  </w:style>
  <w:style w:type="character" w:customStyle="1" w:styleId="Vietas">
    <w:name w:val="Viñetas"/>
    <w:rsid w:val="00E728AA"/>
    <w:rPr>
      <w:rFonts w:ascii="OpenSymbol" w:eastAsia="OpenSymbol" w:hAnsi="OpenSymbol" w:cs="OpenSymbol"/>
    </w:rPr>
  </w:style>
  <w:style w:type="paragraph" w:customStyle="1" w:styleId="Encabezado1">
    <w:name w:val="Encabezado1"/>
    <w:basedOn w:val="Normal"/>
    <w:next w:val="BodyText"/>
    <w:rsid w:val="00E728AA"/>
    <w:pPr>
      <w:keepNext/>
      <w:suppressAutoHyphens/>
      <w:spacing w:before="240" w:after="120"/>
    </w:pPr>
    <w:rPr>
      <w:rFonts w:ascii="Arial" w:eastAsia="MS Mincho" w:hAnsi="Arial" w:cs="Tahoma"/>
      <w:sz w:val="28"/>
      <w:szCs w:val="28"/>
      <w:lang w:eastAsia="ar-SA"/>
    </w:rPr>
  </w:style>
  <w:style w:type="paragraph" w:styleId="BodyText">
    <w:name w:val="Body Text"/>
    <w:basedOn w:val="Normal"/>
    <w:link w:val="BodyTextChar"/>
    <w:rsid w:val="00E728AA"/>
    <w:pPr>
      <w:suppressAutoHyphens/>
      <w:spacing w:after="120"/>
    </w:pPr>
    <w:rPr>
      <w:lang w:eastAsia="ar-SA"/>
    </w:rPr>
  </w:style>
  <w:style w:type="character" w:customStyle="1" w:styleId="BodyTextChar">
    <w:name w:val="Body Text Char"/>
    <w:basedOn w:val="DefaultParagraphFont"/>
    <w:link w:val="BodyText"/>
    <w:rsid w:val="00E728AA"/>
    <w:rPr>
      <w:sz w:val="24"/>
      <w:szCs w:val="24"/>
      <w:lang w:val="es-ES" w:eastAsia="ar-SA"/>
    </w:rPr>
  </w:style>
  <w:style w:type="paragraph" w:styleId="List">
    <w:name w:val="List"/>
    <w:basedOn w:val="BodyText"/>
    <w:rsid w:val="00E728AA"/>
    <w:rPr>
      <w:rFonts w:cs="Tahoma"/>
    </w:rPr>
  </w:style>
  <w:style w:type="paragraph" w:customStyle="1" w:styleId="Etiqueta">
    <w:name w:val="Etiqueta"/>
    <w:basedOn w:val="Normal"/>
    <w:rsid w:val="00E728AA"/>
    <w:pPr>
      <w:suppressLineNumbers/>
      <w:suppressAutoHyphens/>
      <w:spacing w:before="120" w:after="120"/>
    </w:pPr>
    <w:rPr>
      <w:rFonts w:cs="Tahoma"/>
      <w:i/>
      <w:iCs/>
      <w:lang w:eastAsia="ar-SA"/>
    </w:rPr>
  </w:style>
  <w:style w:type="paragraph" w:customStyle="1" w:styleId="ndice">
    <w:name w:val="Índice"/>
    <w:basedOn w:val="Normal"/>
    <w:rsid w:val="00E728AA"/>
    <w:pPr>
      <w:suppressLineNumbers/>
      <w:suppressAutoHyphens/>
    </w:pPr>
    <w:rPr>
      <w:rFonts w:cs="Tahoma"/>
      <w:lang w:eastAsia="ar-SA"/>
    </w:rPr>
  </w:style>
  <w:style w:type="paragraph" w:styleId="BodyText2">
    <w:name w:val="Body Text 2"/>
    <w:basedOn w:val="Normal"/>
    <w:link w:val="BodyText2Char"/>
    <w:rsid w:val="00E728AA"/>
    <w:pPr>
      <w:suppressAutoHyphens/>
    </w:pPr>
    <w:rPr>
      <w:rFonts w:ascii="Tahoma" w:hAnsi="Tahoma" w:cs="Tahoma"/>
      <w:lang w:val="es-MX" w:eastAsia="ar-SA"/>
    </w:rPr>
  </w:style>
  <w:style w:type="character" w:customStyle="1" w:styleId="BodyText2Char">
    <w:name w:val="Body Text 2 Char"/>
    <w:basedOn w:val="DefaultParagraphFont"/>
    <w:link w:val="BodyText2"/>
    <w:rsid w:val="00E728AA"/>
    <w:rPr>
      <w:rFonts w:ascii="Tahoma" w:hAnsi="Tahoma" w:cs="Tahoma"/>
      <w:sz w:val="24"/>
      <w:szCs w:val="24"/>
      <w:lang w:val="es-MX" w:eastAsia="ar-SA"/>
    </w:rPr>
  </w:style>
  <w:style w:type="paragraph" w:customStyle="1" w:styleId="Prrafodelista1">
    <w:name w:val="Párrafo de lista1"/>
    <w:basedOn w:val="Normal"/>
    <w:uiPriority w:val="34"/>
    <w:qFormat/>
    <w:rsid w:val="00E728AA"/>
    <w:pPr>
      <w:ind w:left="708"/>
      <w:jc w:val="both"/>
    </w:pPr>
    <w:rPr>
      <w:rFonts w:ascii="Verdana" w:hAnsi="Verdana"/>
      <w:sz w:val="20"/>
      <w:szCs w:val="52"/>
      <w:lang w:val="es-MX"/>
    </w:rPr>
  </w:style>
  <w:style w:type="paragraph" w:styleId="ListParagraph">
    <w:name w:val="List Paragraph"/>
    <w:basedOn w:val="Normal"/>
    <w:uiPriority w:val="34"/>
    <w:qFormat/>
    <w:rsid w:val="00E728AA"/>
    <w:pPr>
      <w:ind w:left="708"/>
      <w:jc w:val="both"/>
    </w:pPr>
    <w:rPr>
      <w:rFonts w:ascii="Verdana" w:hAnsi="Verdana"/>
      <w:sz w:val="20"/>
      <w:szCs w:val="52"/>
      <w:lang w:val="es-MX"/>
    </w:rPr>
  </w:style>
  <w:style w:type="paragraph" w:styleId="TOC3">
    <w:name w:val="toc 3"/>
    <w:basedOn w:val="Normal"/>
    <w:next w:val="Normal"/>
    <w:autoRedefine/>
    <w:uiPriority w:val="39"/>
    <w:rsid w:val="00E728AA"/>
    <w:pPr>
      <w:ind w:left="400"/>
      <w:jc w:val="both"/>
    </w:pPr>
    <w:rPr>
      <w:rFonts w:ascii="Verdana" w:hAnsi="Verdana"/>
      <w:sz w:val="20"/>
      <w:szCs w:val="52"/>
      <w:lang w:val="es-MX"/>
    </w:rPr>
  </w:style>
  <w:style w:type="paragraph" w:styleId="BalloonText">
    <w:name w:val="Balloon Text"/>
    <w:basedOn w:val="Normal"/>
    <w:link w:val="BalloonTextChar"/>
    <w:uiPriority w:val="99"/>
    <w:unhideWhenUsed/>
    <w:rsid w:val="00E728AA"/>
    <w:pPr>
      <w:suppressAutoHyphens/>
    </w:pPr>
    <w:rPr>
      <w:rFonts w:ascii="Tahoma" w:hAnsi="Tahoma" w:cs="Tahoma"/>
      <w:sz w:val="16"/>
      <w:szCs w:val="16"/>
      <w:lang w:eastAsia="ar-SA"/>
    </w:rPr>
  </w:style>
  <w:style w:type="character" w:customStyle="1" w:styleId="BalloonTextChar">
    <w:name w:val="Balloon Text Char"/>
    <w:basedOn w:val="DefaultParagraphFont"/>
    <w:link w:val="BalloonText"/>
    <w:uiPriority w:val="99"/>
    <w:rsid w:val="00E728AA"/>
    <w:rPr>
      <w:rFonts w:ascii="Tahoma" w:hAnsi="Tahoma" w:cs="Tahoma"/>
      <w:sz w:val="16"/>
      <w:szCs w:val="16"/>
      <w:lang w:val="es-ES" w:eastAsia="ar-SA"/>
    </w:rPr>
  </w:style>
  <w:style w:type="character" w:styleId="PageNumber">
    <w:name w:val="page number"/>
    <w:basedOn w:val="DefaultParagraphFont"/>
    <w:rsid w:val="00E728AA"/>
  </w:style>
  <w:style w:type="character" w:customStyle="1" w:styleId="FooterChar">
    <w:name w:val="Footer Char"/>
    <w:basedOn w:val="DefaultParagraphFont"/>
    <w:link w:val="Footer"/>
    <w:uiPriority w:val="99"/>
    <w:rsid w:val="00E728AA"/>
    <w:rPr>
      <w:sz w:val="24"/>
      <w:szCs w:val="24"/>
      <w:lang w:val="es-ES" w:eastAsia="es-ES"/>
    </w:rPr>
  </w:style>
  <w:style w:type="character" w:styleId="Strong">
    <w:name w:val="Strong"/>
    <w:basedOn w:val="DefaultParagraphFont"/>
    <w:uiPriority w:val="22"/>
    <w:qFormat/>
    <w:rsid w:val="00E728AA"/>
    <w:rPr>
      <w:b/>
      <w:bCs/>
    </w:rPr>
  </w:style>
  <w:style w:type="character" w:customStyle="1" w:styleId="style21">
    <w:name w:val="style21"/>
    <w:basedOn w:val="DefaultParagraphFont"/>
    <w:rsid w:val="00E728AA"/>
    <w:rPr>
      <w:rFonts w:ascii="Arial" w:hAnsi="Arial" w:cs="Arial" w:hint="default"/>
      <w:color w:val="333333"/>
      <w:sz w:val="15"/>
      <w:szCs w:val="15"/>
    </w:rPr>
  </w:style>
  <w:style w:type="character" w:customStyle="1" w:styleId="HeaderChar">
    <w:name w:val="Header Char"/>
    <w:basedOn w:val="DefaultParagraphFont"/>
    <w:link w:val="Header"/>
    <w:uiPriority w:val="99"/>
    <w:rsid w:val="00E728AA"/>
    <w:rPr>
      <w:sz w:val="24"/>
      <w:szCs w:val="24"/>
      <w:lang w:val="es-ES" w:eastAsia="es-ES"/>
    </w:rPr>
  </w:style>
  <w:style w:type="paragraph" w:styleId="NormalWeb">
    <w:name w:val="Normal (Web)"/>
    <w:basedOn w:val="Normal"/>
    <w:uiPriority w:val="99"/>
    <w:rsid w:val="00E728AA"/>
    <w:pPr>
      <w:spacing w:beforeLines="1" w:afterLines="1"/>
    </w:pPr>
    <w:rPr>
      <w:rFonts w:ascii="Arial" w:hAnsi="Arial"/>
      <w:color w:val="000000"/>
      <w:sz w:val="20"/>
      <w:szCs w:val="20"/>
      <w:lang w:val="en-US" w:eastAsia="en-US"/>
    </w:rPr>
  </w:style>
  <w:style w:type="table" w:styleId="TableGrid">
    <w:name w:val="Table Grid"/>
    <w:basedOn w:val="TableNormal"/>
    <w:rsid w:val="0026525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FF6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sz w:val="20"/>
      <w:szCs w:val="20"/>
      <w:lang w:val="es-ES_tradnl" w:eastAsia="en-US"/>
    </w:rPr>
  </w:style>
  <w:style w:type="character" w:customStyle="1" w:styleId="HTMLPreformattedChar">
    <w:name w:val="HTML Preformatted Char"/>
    <w:basedOn w:val="DefaultParagraphFont"/>
    <w:link w:val="HTMLPreformatted"/>
    <w:uiPriority w:val="99"/>
    <w:rsid w:val="00FF6300"/>
    <w:rPr>
      <w:rFonts w:ascii="Courier" w:eastAsiaTheme="minorEastAsia" w:hAnsi="Courier" w:cs="Courier"/>
      <w:lang w:val="es-ES_tradnl"/>
    </w:rPr>
  </w:style>
  <w:style w:type="character" w:customStyle="1" w:styleId="pl-s1">
    <w:name w:val="pl-s1"/>
    <w:basedOn w:val="DefaultParagraphFont"/>
    <w:rsid w:val="00FF6300"/>
  </w:style>
  <w:style w:type="character" w:customStyle="1" w:styleId="pl-smi">
    <w:name w:val="pl-smi"/>
    <w:basedOn w:val="DefaultParagraphFont"/>
    <w:rsid w:val="00FF6300"/>
  </w:style>
  <w:style w:type="character" w:customStyle="1" w:styleId="pl-k">
    <w:name w:val="pl-k"/>
    <w:basedOn w:val="DefaultParagraphFont"/>
    <w:rsid w:val="00FF6300"/>
  </w:style>
  <w:style w:type="character" w:customStyle="1" w:styleId="pl-c1">
    <w:name w:val="pl-c1"/>
    <w:basedOn w:val="DefaultParagraphFont"/>
    <w:rsid w:val="00FF6300"/>
  </w:style>
  <w:style w:type="character" w:customStyle="1" w:styleId="pl-s">
    <w:name w:val="pl-s"/>
    <w:basedOn w:val="DefaultParagraphFont"/>
    <w:rsid w:val="00FF6300"/>
  </w:style>
  <w:style w:type="character" w:customStyle="1" w:styleId="pl-pds">
    <w:name w:val="pl-pds"/>
    <w:basedOn w:val="DefaultParagraphFont"/>
    <w:rsid w:val="00FF6300"/>
  </w:style>
  <w:style w:type="character" w:customStyle="1" w:styleId="pln">
    <w:name w:val="pln"/>
    <w:basedOn w:val="DefaultParagraphFont"/>
    <w:rsid w:val="007E0819"/>
  </w:style>
  <w:style w:type="character" w:customStyle="1" w:styleId="kwd">
    <w:name w:val="kwd"/>
    <w:basedOn w:val="DefaultParagraphFont"/>
    <w:rsid w:val="007E0819"/>
  </w:style>
  <w:style w:type="character" w:customStyle="1" w:styleId="pun">
    <w:name w:val="pun"/>
    <w:basedOn w:val="DefaultParagraphFont"/>
    <w:rsid w:val="007E0819"/>
  </w:style>
  <w:style w:type="character" w:customStyle="1" w:styleId="pl-c">
    <w:name w:val="pl-c"/>
    <w:basedOn w:val="DefaultParagraphFont"/>
    <w:rsid w:val="00146400"/>
  </w:style>
  <w:style w:type="character" w:customStyle="1" w:styleId="pl-en">
    <w:name w:val="pl-en"/>
    <w:basedOn w:val="DefaultParagraphFont"/>
    <w:rsid w:val="00146400"/>
  </w:style>
  <w:style w:type="character" w:styleId="FollowedHyperlink">
    <w:name w:val="FollowedHyperlink"/>
    <w:basedOn w:val="DefaultParagraphFont"/>
    <w:semiHidden/>
    <w:unhideWhenUsed/>
    <w:rsid w:val="003541C8"/>
    <w:rPr>
      <w:color w:val="800080" w:themeColor="followedHyperlink"/>
      <w:u w:val="single"/>
    </w:rPr>
  </w:style>
  <w:style w:type="character" w:styleId="HTMLCode">
    <w:name w:val="HTML Code"/>
    <w:basedOn w:val="DefaultParagraphFont"/>
    <w:uiPriority w:val="99"/>
    <w:semiHidden/>
    <w:unhideWhenUsed/>
    <w:rsid w:val="003541C8"/>
    <w:rPr>
      <w:rFonts w:ascii="Courier" w:eastAsia="Times New Roman"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67884">
      <w:bodyDiv w:val="1"/>
      <w:marLeft w:val="0"/>
      <w:marRight w:val="0"/>
      <w:marTop w:val="0"/>
      <w:marBottom w:val="0"/>
      <w:divBdr>
        <w:top w:val="none" w:sz="0" w:space="0" w:color="auto"/>
        <w:left w:val="none" w:sz="0" w:space="0" w:color="auto"/>
        <w:bottom w:val="none" w:sz="0" w:space="0" w:color="auto"/>
        <w:right w:val="none" w:sz="0" w:space="0" w:color="auto"/>
      </w:divBdr>
    </w:div>
    <w:div w:id="39985802">
      <w:bodyDiv w:val="1"/>
      <w:marLeft w:val="0"/>
      <w:marRight w:val="0"/>
      <w:marTop w:val="0"/>
      <w:marBottom w:val="0"/>
      <w:divBdr>
        <w:top w:val="none" w:sz="0" w:space="0" w:color="auto"/>
        <w:left w:val="none" w:sz="0" w:space="0" w:color="auto"/>
        <w:bottom w:val="none" w:sz="0" w:space="0" w:color="auto"/>
        <w:right w:val="none" w:sz="0" w:space="0" w:color="auto"/>
      </w:divBdr>
    </w:div>
    <w:div w:id="59251769">
      <w:bodyDiv w:val="1"/>
      <w:marLeft w:val="0"/>
      <w:marRight w:val="0"/>
      <w:marTop w:val="0"/>
      <w:marBottom w:val="0"/>
      <w:divBdr>
        <w:top w:val="none" w:sz="0" w:space="0" w:color="auto"/>
        <w:left w:val="none" w:sz="0" w:space="0" w:color="auto"/>
        <w:bottom w:val="none" w:sz="0" w:space="0" w:color="auto"/>
        <w:right w:val="none" w:sz="0" w:space="0" w:color="auto"/>
      </w:divBdr>
    </w:div>
    <w:div w:id="70741901">
      <w:bodyDiv w:val="1"/>
      <w:marLeft w:val="0"/>
      <w:marRight w:val="0"/>
      <w:marTop w:val="0"/>
      <w:marBottom w:val="0"/>
      <w:divBdr>
        <w:top w:val="none" w:sz="0" w:space="0" w:color="auto"/>
        <w:left w:val="none" w:sz="0" w:space="0" w:color="auto"/>
        <w:bottom w:val="none" w:sz="0" w:space="0" w:color="auto"/>
        <w:right w:val="none" w:sz="0" w:space="0" w:color="auto"/>
      </w:divBdr>
    </w:div>
    <w:div w:id="107547477">
      <w:bodyDiv w:val="1"/>
      <w:marLeft w:val="0"/>
      <w:marRight w:val="0"/>
      <w:marTop w:val="0"/>
      <w:marBottom w:val="0"/>
      <w:divBdr>
        <w:top w:val="none" w:sz="0" w:space="0" w:color="auto"/>
        <w:left w:val="none" w:sz="0" w:space="0" w:color="auto"/>
        <w:bottom w:val="none" w:sz="0" w:space="0" w:color="auto"/>
        <w:right w:val="none" w:sz="0" w:space="0" w:color="auto"/>
      </w:divBdr>
    </w:div>
    <w:div w:id="119884094">
      <w:bodyDiv w:val="1"/>
      <w:marLeft w:val="0"/>
      <w:marRight w:val="0"/>
      <w:marTop w:val="0"/>
      <w:marBottom w:val="0"/>
      <w:divBdr>
        <w:top w:val="none" w:sz="0" w:space="0" w:color="auto"/>
        <w:left w:val="none" w:sz="0" w:space="0" w:color="auto"/>
        <w:bottom w:val="none" w:sz="0" w:space="0" w:color="auto"/>
        <w:right w:val="none" w:sz="0" w:space="0" w:color="auto"/>
      </w:divBdr>
    </w:div>
    <w:div w:id="144859939">
      <w:bodyDiv w:val="1"/>
      <w:marLeft w:val="0"/>
      <w:marRight w:val="0"/>
      <w:marTop w:val="0"/>
      <w:marBottom w:val="0"/>
      <w:divBdr>
        <w:top w:val="none" w:sz="0" w:space="0" w:color="auto"/>
        <w:left w:val="none" w:sz="0" w:space="0" w:color="auto"/>
        <w:bottom w:val="none" w:sz="0" w:space="0" w:color="auto"/>
        <w:right w:val="none" w:sz="0" w:space="0" w:color="auto"/>
      </w:divBdr>
    </w:div>
    <w:div w:id="149827745">
      <w:bodyDiv w:val="1"/>
      <w:marLeft w:val="0"/>
      <w:marRight w:val="0"/>
      <w:marTop w:val="0"/>
      <w:marBottom w:val="0"/>
      <w:divBdr>
        <w:top w:val="none" w:sz="0" w:space="0" w:color="auto"/>
        <w:left w:val="none" w:sz="0" w:space="0" w:color="auto"/>
        <w:bottom w:val="none" w:sz="0" w:space="0" w:color="auto"/>
        <w:right w:val="none" w:sz="0" w:space="0" w:color="auto"/>
      </w:divBdr>
    </w:div>
    <w:div w:id="181936936">
      <w:bodyDiv w:val="1"/>
      <w:marLeft w:val="0"/>
      <w:marRight w:val="0"/>
      <w:marTop w:val="0"/>
      <w:marBottom w:val="0"/>
      <w:divBdr>
        <w:top w:val="none" w:sz="0" w:space="0" w:color="auto"/>
        <w:left w:val="none" w:sz="0" w:space="0" w:color="auto"/>
        <w:bottom w:val="none" w:sz="0" w:space="0" w:color="auto"/>
        <w:right w:val="none" w:sz="0" w:space="0" w:color="auto"/>
      </w:divBdr>
    </w:div>
    <w:div w:id="212932005">
      <w:bodyDiv w:val="1"/>
      <w:marLeft w:val="0"/>
      <w:marRight w:val="0"/>
      <w:marTop w:val="0"/>
      <w:marBottom w:val="0"/>
      <w:divBdr>
        <w:top w:val="none" w:sz="0" w:space="0" w:color="auto"/>
        <w:left w:val="none" w:sz="0" w:space="0" w:color="auto"/>
        <w:bottom w:val="none" w:sz="0" w:space="0" w:color="auto"/>
        <w:right w:val="none" w:sz="0" w:space="0" w:color="auto"/>
      </w:divBdr>
    </w:div>
    <w:div w:id="230624788">
      <w:bodyDiv w:val="1"/>
      <w:marLeft w:val="0"/>
      <w:marRight w:val="0"/>
      <w:marTop w:val="0"/>
      <w:marBottom w:val="0"/>
      <w:divBdr>
        <w:top w:val="none" w:sz="0" w:space="0" w:color="auto"/>
        <w:left w:val="none" w:sz="0" w:space="0" w:color="auto"/>
        <w:bottom w:val="none" w:sz="0" w:space="0" w:color="auto"/>
        <w:right w:val="none" w:sz="0" w:space="0" w:color="auto"/>
      </w:divBdr>
    </w:div>
    <w:div w:id="263806567">
      <w:bodyDiv w:val="1"/>
      <w:marLeft w:val="0"/>
      <w:marRight w:val="0"/>
      <w:marTop w:val="0"/>
      <w:marBottom w:val="0"/>
      <w:divBdr>
        <w:top w:val="none" w:sz="0" w:space="0" w:color="auto"/>
        <w:left w:val="none" w:sz="0" w:space="0" w:color="auto"/>
        <w:bottom w:val="none" w:sz="0" w:space="0" w:color="auto"/>
        <w:right w:val="none" w:sz="0" w:space="0" w:color="auto"/>
      </w:divBdr>
    </w:div>
    <w:div w:id="292911061">
      <w:bodyDiv w:val="1"/>
      <w:marLeft w:val="0"/>
      <w:marRight w:val="0"/>
      <w:marTop w:val="0"/>
      <w:marBottom w:val="0"/>
      <w:divBdr>
        <w:top w:val="none" w:sz="0" w:space="0" w:color="auto"/>
        <w:left w:val="none" w:sz="0" w:space="0" w:color="auto"/>
        <w:bottom w:val="none" w:sz="0" w:space="0" w:color="auto"/>
        <w:right w:val="none" w:sz="0" w:space="0" w:color="auto"/>
      </w:divBdr>
    </w:div>
    <w:div w:id="298994325">
      <w:bodyDiv w:val="1"/>
      <w:marLeft w:val="0"/>
      <w:marRight w:val="0"/>
      <w:marTop w:val="0"/>
      <w:marBottom w:val="0"/>
      <w:divBdr>
        <w:top w:val="none" w:sz="0" w:space="0" w:color="auto"/>
        <w:left w:val="none" w:sz="0" w:space="0" w:color="auto"/>
        <w:bottom w:val="none" w:sz="0" w:space="0" w:color="auto"/>
        <w:right w:val="none" w:sz="0" w:space="0" w:color="auto"/>
      </w:divBdr>
    </w:div>
    <w:div w:id="314846852">
      <w:bodyDiv w:val="1"/>
      <w:marLeft w:val="0"/>
      <w:marRight w:val="0"/>
      <w:marTop w:val="0"/>
      <w:marBottom w:val="0"/>
      <w:divBdr>
        <w:top w:val="none" w:sz="0" w:space="0" w:color="auto"/>
        <w:left w:val="none" w:sz="0" w:space="0" w:color="auto"/>
        <w:bottom w:val="none" w:sz="0" w:space="0" w:color="auto"/>
        <w:right w:val="none" w:sz="0" w:space="0" w:color="auto"/>
      </w:divBdr>
    </w:div>
    <w:div w:id="337267632">
      <w:bodyDiv w:val="1"/>
      <w:marLeft w:val="0"/>
      <w:marRight w:val="0"/>
      <w:marTop w:val="0"/>
      <w:marBottom w:val="0"/>
      <w:divBdr>
        <w:top w:val="none" w:sz="0" w:space="0" w:color="auto"/>
        <w:left w:val="none" w:sz="0" w:space="0" w:color="auto"/>
        <w:bottom w:val="none" w:sz="0" w:space="0" w:color="auto"/>
        <w:right w:val="none" w:sz="0" w:space="0" w:color="auto"/>
      </w:divBdr>
    </w:div>
    <w:div w:id="417749565">
      <w:bodyDiv w:val="1"/>
      <w:marLeft w:val="0"/>
      <w:marRight w:val="0"/>
      <w:marTop w:val="0"/>
      <w:marBottom w:val="0"/>
      <w:divBdr>
        <w:top w:val="none" w:sz="0" w:space="0" w:color="auto"/>
        <w:left w:val="none" w:sz="0" w:space="0" w:color="auto"/>
        <w:bottom w:val="none" w:sz="0" w:space="0" w:color="auto"/>
        <w:right w:val="none" w:sz="0" w:space="0" w:color="auto"/>
      </w:divBdr>
    </w:div>
    <w:div w:id="479225128">
      <w:bodyDiv w:val="1"/>
      <w:marLeft w:val="0"/>
      <w:marRight w:val="0"/>
      <w:marTop w:val="0"/>
      <w:marBottom w:val="0"/>
      <w:divBdr>
        <w:top w:val="none" w:sz="0" w:space="0" w:color="auto"/>
        <w:left w:val="none" w:sz="0" w:space="0" w:color="auto"/>
        <w:bottom w:val="none" w:sz="0" w:space="0" w:color="auto"/>
        <w:right w:val="none" w:sz="0" w:space="0" w:color="auto"/>
      </w:divBdr>
    </w:div>
    <w:div w:id="492650438">
      <w:bodyDiv w:val="1"/>
      <w:marLeft w:val="0"/>
      <w:marRight w:val="0"/>
      <w:marTop w:val="0"/>
      <w:marBottom w:val="0"/>
      <w:divBdr>
        <w:top w:val="none" w:sz="0" w:space="0" w:color="auto"/>
        <w:left w:val="none" w:sz="0" w:space="0" w:color="auto"/>
        <w:bottom w:val="none" w:sz="0" w:space="0" w:color="auto"/>
        <w:right w:val="none" w:sz="0" w:space="0" w:color="auto"/>
      </w:divBdr>
    </w:div>
    <w:div w:id="496648974">
      <w:bodyDiv w:val="1"/>
      <w:marLeft w:val="0"/>
      <w:marRight w:val="0"/>
      <w:marTop w:val="0"/>
      <w:marBottom w:val="0"/>
      <w:divBdr>
        <w:top w:val="none" w:sz="0" w:space="0" w:color="auto"/>
        <w:left w:val="none" w:sz="0" w:space="0" w:color="auto"/>
        <w:bottom w:val="none" w:sz="0" w:space="0" w:color="auto"/>
        <w:right w:val="none" w:sz="0" w:space="0" w:color="auto"/>
      </w:divBdr>
    </w:div>
    <w:div w:id="557671844">
      <w:bodyDiv w:val="1"/>
      <w:marLeft w:val="0"/>
      <w:marRight w:val="0"/>
      <w:marTop w:val="0"/>
      <w:marBottom w:val="0"/>
      <w:divBdr>
        <w:top w:val="none" w:sz="0" w:space="0" w:color="auto"/>
        <w:left w:val="none" w:sz="0" w:space="0" w:color="auto"/>
        <w:bottom w:val="none" w:sz="0" w:space="0" w:color="auto"/>
        <w:right w:val="none" w:sz="0" w:space="0" w:color="auto"/>
      </w:divBdr>
    </w:div>
    <w:div w:id="610093429">
      <w:bodyDiv w:val="1"/>
      <w:marLeft w:val="0"/>
      <w:marRight w:val="0"/>
      <w:marTop w:val="0"/>
      <w:marBottom w:val="0"/>
      <w:divBdr>
        <w:top w:val="none" w:sz="0" w:space="0" w:color="auto"/>
        <w:left w:val="none" w:sz="0" w:space="0" w:color="auto"/>
        <w:bottom w:val="none" w:sz="0" w:space="0" w:color="auto"/>
        <w:right w:val="none" w:sz="0" w:space="0" w:color="auto"/>
      </w:divBdr>
    </w:div>
    <w:div w:id="660237416">
      <w:bodyDiv w:val="1"/>
      <w:marLeft w:val="0"/>
      <w:marRight w:val="0"/>
      <w:marTop w:val="0"/>
      <w:marBottom w:val="0"/>
      <w:divBdr>
        <w:top w:val="none" w:sz="0" w:space="0" w:color="auto"/>
        <w:left w:val="none" w:sz="0" w:space="0" w:color="auto"/>
        <w:bottom w:val="none" w:sz="0" w:space="0" w:color="auto"/>
        <w:right w:val="none" w:sz="0" w:space="0" w:color="auto"/>
      </w:divBdr>
    </w:div>
    <w:div w:id="841966535">
      <w:bodyDiv w:val="1"/>
      <w:marLeft w:val="0"/>
      <w:marRight w:val="0"/>
      <w:marTop w:val="0"/>
      <w:marBottom w:val="0"/>
      <w:divBdr>
        <w:top w:val="none" w:sz="0" w:space="0" w:color="auto"/>
        <w:left w:val="none" w:sz="0" w:space="0" w:color="auto"/>
        <w:bottom w:val="none" w:sz="0" w:space="0" w:color="auto"/>
        <w:right w:val="none" w:sz="0" w:space="0" w:color="auto"/>
      </w:divBdr>
    </w:div>
    <w:div w:id="845633583">
      <w:bodyDiv w:val="1"/>
      <w:marLeft w:val="0"/>
      <w:marRight w:val="0"/>
      <w:marTop w:val="0"/>
      <w:marBottom w:val="0"/>
      <w:divBdr>
        <w:top w:val="none" w:sz="0" w:space="0" w:color="auto"/>
        <w:left w:val="none" w:sz="0" w:space="0" w:color="auto"/>
        <w:bottom w:val="none" w:sz="0" w:space="0" w:color="auto"/>
        <w:right w:val="none" w:sz="0" w:space="0" w:color="auto"/>
      </w:divBdr>
    </w:div>
    <w:div w:id="898781646">
      <w:bodyDiv w:val="1"/>
      <w:marLeft w:val="0"/>
      <w:marRight w:val="0"/>
      <w:marTop w:val="0"/>
      <w:marBottom w:val="0"/>
      <w:divBdr>
        <w:top w:val="none" w:sz="0" w:space="0" w:color="auto"/>
        <w:left w:val="none" w:sz="0" w:space="0" w:color="auto"/>
        <w:bottom w:val="none" w:sz="0" w:space="0" w:color="auto"/>
        <w:right w:val="none" w:sz="0" w:space="0" w:color="auto"/>
      </w:divBdr>
    </w:div>
    <w:div w:id="902642145">
      <w:bodyDiv w:val="1"/>
      <w:marLeft w:val="0"/>
      <w:marRight w:val="0"/>
      <w:marTop w:val="0"/>
      <w:marBottom w:val="0"/>
      <w:divBdr>
        <w:top w:val="none" w:sz="0" w:space="0" w:color="auto"/>
        <w:left w:val="none" w:sz="0" w:space="0" w:color="auto"/>
        <w:bottom w:val="none" w:sz="0" w:space="0" w:color="auto"/>
        <w:right w:val="none" w:sz="0" w:space="0" w:color="auto"/>
      </w:divBdr>
    </w:div>
    <w:div w:id="907307370">
      <w:bodyDiv w:val="1"/>
      <w:marLeft w:val="0"/>
      <w:marRight w:val="0"/>
      <w:marTop w:val="0"/>
      <w:marBottom w:val="0"/>
      <w:divBdr>
        <w:top w:val="none" w:sz="0" w:space="0" w:color="auto"/>
        <w:left w:val="none" w:sz="0" w:space="0" w:color="auto"/>
        <w:bottom w:val="none" w:sz="0" w:space="0" w:color="auto"/>
        <w:right w:val="none" w:sz="0" w:space="0" w:color="auto"/>
      </w:divBdr>
    </w:div>
    <w:div w:id="908350594">
      <w:bodyDiv w:val="1"/>
      <w:marLeft w:val="0"/>
      <w:marRight w:val="0"/>
      <w:marTop w:val="0"/>
      <w:marBottom w:val="0"/>
      <w:divBdr>
        <w:top w:val="none" w:sz="0" w:space="0" w:color="auto"/>
        <w:left w:val="none" w:sz="0" w:space="0" w:color="auto"/>
        <w:bottom w:val="none" w:sz="0" w:space="0" w:color="auto"/>
        <w:right w:val="none" w:sz="0" w:space="0" w:color="auto"/>
      </w:divBdr>
    </w:div>
    <w:div w:id="1018504487">
      <w:bodyDiv w:val="1"/>
      <w:marLeft w:val="0"/>
      <w:marRight w:val="0"/>
      <w:marTop w:val="0"/>
      <w:marBottom w:val="0"/>
      <w:divBdr>
        <w:top w:val="none" w:sz="0" w:space="0" w:color="auto"/>
        <w:left w:val="none" w:sz="0" w:space="0" w:color="auto"/>
        <w:bottom w:val="none" w:sz="0" w:space="0" w:color="auto"/>
        <w:right w:val="none" w:sz="0" w:space="0" w:color="auto"/>
      </w:divBdr>
    </w:div>
    <w:div w:id="1045718193">
      <w:bodyDiv w:val="1"/>
      <w:marLeft w:val="0"/>
      <w:marRight w:val="0"/>
      <w:marTop w:val="0"/>
      <w:marBottom w:val="0"/>
      <w:divBdr>
        <w:top w:val="none" w:sz="0" w:space="0" w:color="auto"/>
        <w:left w:val="none" w:sz="0" w:space="0" w:color="auto"/>
        <w:bottom w:val="none" w:sz="0" w:space="0" w:color="auto"/>
        <w:right w:val="none" w:sz="0" w:space="0" w:color="auto"/>
      </w:divBdr>
    </w:div>
    <w:div w:id="1069688395">
      <w:bodyDiv w:val="1"/>
      <w:marLeft w:val="0"/>
      <w:marRight w:val="0"/>
      <w:marTop w:val="0"/>
      <w:marBottom w:val="0"/>
      <w:divBdr>
        <w:top w:val="none" w:sz="0" w:space="0" w:color="auto"/>
        <w:left w:val="none" w:sz="0" w:space="0" w:color="auto"/>
        <w:bottom w:val="none" w:sz="0" w:space="0" w:color="auto"/>
        <w:right w:val="none" w:sz="0" w:space="0" w:color="auto"/>
      </w:divBdr>
    </w:div>
    <w:div w:id="1109423973">
      <w:bodyDiv w:val="1"/>
      <w:marLeft w:val="0"/>
      <w:marRight w:val="0"/>
      <w:marTop w:val="0"/>
      <w:marBottom w:val="0"/>
      <w:divBdr>
        <w:top w:val="none" w:sz="0" w:space="0" w:color="auto"/>
        <w:left w:val="none" w:sz="0" w:space="0" w:color="auto"/>
        <w:bottom w:val="none" w:sz="0" w:space="0" w:color="auto"/>
        <w:right w:val="none" w:sz="0" w:space="0" w:color="auto"/>
      </w:divBdr>
    </w:div>
    <w:div w:id="1135684918">
      <w:bodyDiv w:val="1"/>
      <w:marLeft w:val="0"/>
      <w:marRight w:val="0"/>
      <w:marTop w:val="0"/>
      <w:marBottom w:val="0"/>
      <w:divBdr>
        <w:top w:val="none" w:sz="0" w:space="0" w:color="auto"/>
        <w:left w:val="none" w:sz="0" w:space="0" w:color="auto"/>
        <w:bottom w:val="none" w:sz="0" w:space="0" w:color="auto"/>
        <w:right w:val="none" w:sz="0" w:space="0" w:color="auto"/>
      </w:divBdr>
    </w:div>
    <w:div w:id="1328896570">
      <w:bodyDiv w:val="1"/>
      <w:marLeft w:val="0"/>
      <w:marRight w:val="0"/>
      <w:marTop w:val="0"/>
      <w:marBottom w:val="0"/>
      <w:divBdr>
        <w:top w:val="none" w:sz="0" w:space="0" w:color="auto"/>
        <w:left w:val="none" w:sz="0" w:space="0" w:color="auto"/>
        <w:bottom w:val="none" w:sz="0" w:space="0" w:color="auto"/>
        <w:right w:val="none" w:sz="0" w:space="0" w:color="auto"/>
      </w:divBdr>
    </w:div>
    <w:div w:id="1334575487">
      <w:bodyDiv w:val="1"/>
      <w:marLeft w:val="0"/>
      <w:marRight w:val="0"/>
      <w:marTop w:val="0"/>
      <w:marBottom w:val="0"/>
      <w:divBdr>
        <w:top w:val="none" w:sz="0" w:space="0" w:color="auto"/>
        <w:left w:val="none" w:sz="0" w:space="0" w:color="auto"/>
        <w:bottom w:val="none" w:sz="0" w:space="0" w:color="auto"/>
        <w:right w:val="none" w:sz="0" w:space="0" w:color="auto"/>
      </w:divBdr>
    </w:div>
    <w:div w:id="1379429051">
      <w:bodyDiv w:val="1"/>
      <w:marLeft w:val="0"/>
      <w:marRight w:val="0"/>
      <w:marTop w:val="0"/>
      <w:marBottom w:val="0"/>
      <w:divBdr>
        <w:top w:val="none" w:sz="0" w:space="0" w:color="auto"/>
        <w:left w:val="none" w:sz="0" w:space="0" w:color="auto"/>
        <w:bottom w:val="none" w:sz="0" w:space="0" w:color="auto"/>
        <w:right w:val="none" w:sz="0" w:space="0" w:color="auto"/>
      </w:divBdr>
    </w:div>
    <w:div w:id="1408571678">
      <w:bodyDiv w:val="1"/>
      <w:marLeft w:val="0"/>
      <w:marRight w:val="0"/>
      <w:marTop w:val="0"/>
      <w:marBottom w:val="0"/>
      <w:divBdr>
        <w:top w:val="none" w:sz="0" w:space="0" w:color="auto"/>
        <w:left w:val="none" w:sz="0" w:space="0" w:color="auto"/>
        <w:bottom w:val="none" w:sz="0" w:space="0" w:color="auto"/>
        <w:right w:val="none" w:sz="0" w:space="0" w:color="auto"/>
      </w:divBdr>
    </w:div>
    <w:div w:id="1502424208">
      <w:bodyDiv w:val="1"/>
      <w:marLeft w:val="0"/>
      <w:marRight w:val="0"/>
      <w:marTop w:val="0"/>
      <w:marBottom w:val="0"/>
      <w:divBdr>
        <w:top w:val="none" w:sz="0" w:space="0" w:color="auto"/>
        <w:left w:val="none" w:sz="0" w:space="0" w:color="auto"/>
        <w:bottom w:val="none" w:sz="0" w:space="0" w:color="auto"/>
        <w:right w:val="none" w:sz="0" w:space="0" w:color="auto"/>
      </w:divBdr>
    </w:div>
    <w:div w:id="1603102741">
      <w:bodyDiv w:val="1"/>
      <w:marLeft w:val="0"/>
      <w:marRight w:val="0"/>
      <w:marTop w:val="0"/>
      <w:marBottom w:val="0"/>
      <w:divBdr>
        <w:top w:val="none" w:sz="0" w:space="0" w:color="auto"/>
        <w:left w:val="none" w:sz="0" w:space="0" w:color="auto"/>
        <w:bottom w:val="none" w:sz="0" w:space="0" w:color="auto"/>
        <w:right w:val="none" w:sz="0" w:space="0" w:color="auto"/>
      </w:divBdr>
      <w:divsChild>
        <w:div w:id="100152720">
          <w:marLeft w:val="0"/>
          <w:marRight w:val="0"/>
          <w:marTop w:val="0"/>
          <w:marBottom w:val="240"/>
          <w:divBdr>
            <w:top w:val="none" w:sz="0" w:space="0" w:color="auto"/>
            <w:left w:val="none" w:sz="0" w:space="0" w:color="auto"/>
            <w:bottom w:val="none" w:sz="0" w:space="0" w:color="auto"/>
            <w:right w:val="none" w:sz="0" w:space="0" w:color="auto"/>
          </w:divBdr>
        </w:div>
      </w:divsChild>
    </w:div>
    <w:div w:id="1700744301">
      <w:bodyDiv w:val="1"/>
      <w:marLeft w:val="0"/>
      <w:marRight w:val="0"/>
      <w:marTop w:val="0"/>
      <w:marBottom w:val="0"/>
      <w:divBdr>
        <w:top w:val="none" w:sz="0" w:space="0" w:color="auto"/>
        <w:left w:val="none" w:sz="0" w:space="0" w:color="auto"/>
        <w:bottom w:val="none" w:sz="0" w:space="0" w:color="auto"/>
        <w:right w:val="none" w:sz="0" w:space="0" w:color="auto"/>
      </w:divBdr>
    </w:div>
    <w:div w:id="1712068577">
      <w:bodyDiv w:val="1"/>
      <w:marLeft w:val="0"/>
      <w:marRight w:val="0"/>
      <w:marTop w:val="0"/>
      <w:marBottom w:val="0"/>
      <w:divBdr>
        <w:top w:val="none" w:sz="0" w:space="0" w:color="auto"/>
        <w:left w:val="none" w:sz="0" w:space="0" w:color="auto"/>
        <w:bottom w:val="none" w:sz="0" w:space="0" w:color="auto"/>
        <w:right w:val="none" w:sz="0" w:space="0" w:color="auto"/>
      </w:divBdr>
    </w:div>
    <w:div w:id="1768497431">
      <w:bodyDiv w:val="1"/>
      <w:marLeft w:val="0"/>
      <w:marRight w:val="0"/>
      <w:marTop w:val="0"/>
      <w:marBottom w:val="0"/>
      <w:divBdr>
        <w:top w:val="none" w:sz="0" w:space="0" w:color="auto"/>
        <w:left w:val="none" w:sz="0" w:space="0" w:color="auto"/>
        <w:bottom w:val="none" w:sz="0" w:space="0" w:color="auto"/>
        <w:right w:val="none" w:sz="0" w:space="0" w:color="auto"/>
      </w:divBdr>
    </w:div>
    <w:div w:id="1799059154">
      <w:bodyDiv w:val="1"/>
      <w:marLeft w:val="0"/>
      <w:marRight w:val="0"/>
      <w:marTop w:val="0"/>
      <w:marBottom w:val="0"/>
      <w:divBdr>
        <w:top w:val="none" w:sz="0" w:space="0" w:color="auto"/>
        <w:left w:val="none" w:sz="0" w:space="0" w:color="auto"/>
        <w:bottom w:val="none" w:sz="0" w:space="0" w:color="auto"/>
        <w:right w:val="none" w:sz="0" w:space="0" w:color="auto"/>
      </w:divBdr>
    </w:div>
    <w:div w:id="1867601884">
      <w:bodyDiv w:val="1"/>
      <w:marLeft w:val="0"/>
      <w:marRight w:val="0"/>
      <w:marTop w:val="0"/>
      <w:marBottom w:val="0"/>
      <w:divBdr>
        <w:top w:val="none" w:sz="0" w:space="0" w:color="auto"/>
        <w:left w:val="none" w:sz="0" w:space="0" w:color="auto"/>
        <w:bottom w:val="none" w:sz="0" w:space="0" w:color="auto"/>
        <w:right w:val="none" w:sz="0" w:space="0" w:color="auto"/>
      </w:divBdr>
    </w:div>
    <w:div w:id="1905293460">
      <w:bodyDiv w:val="1"/>
      <w:marLeft w:val="0"/>
      <w:marRight w:val="0"/>
      <w:marTop w:val="0"/>
      <w:marBottom w:val="0"/>
      <w:divBdr>
        <w:top w:val="none" w:sz="0" w:space="0" w:color="auto"/>
        <w:left w:val="none" w:sz="0" w:space="0" w:color="auto"/>
        <w:bottom w:val="none" w:sz="0" w:space="0" w:color="auto"/>
        <w:right w:val="none" w:sz="0" w:space="0" w:color="auto"/>
      </w:divBdr>
    </w:div>
    <w:div w:id="1947731783">
      <w:bodyDiv w:val="1"/>
      <w:marLeft w:val="0"/>
      <w:marRight w:val="0"/>
      <w:marTop w:val="0"/>
      <w:marBottom w:val="0"/>
      <w:divBdr>
        <w:top w:val="none" w:sz="0" w:space="0" w:color="auto"/>
        <w:left w:val="none" w:sz="0" w:space="0" w:color="auto"/>
        <w:bottom w:val="none" w:sz="0" w:space="0" w:color="auto"/>
        <w:right w:val="none" w:sz="0" w:space="0" w:color="auto"/>
      </w:divBdr>
    </w:div>
    <w:div w:id="1971743986">
      <w:bodyDiv w:val="1"/>
      <w:marLeft w:val="0"/>
      <w:marRight w:val="0"/>
      <w:marTop w:val="0"/>
      <w:marBottom w:val="0"/>
      <w:divBdr>
        <w:top w:val="none" w:sz="0" w:space="0" w:color="auto"/>
        <w:left w:val="none" w:sz="0" w:space="0" w:color="auto"/>
        <w:bottom w:val="none" w:sz="0" w:space="0" w:color="auto"/>
        <w:right w:val="none" w:sz="0" w:space="0" w:color="auto"/>
      </w:divBdr>
    </w:div>
    <w:div w:id="1986426492">
      <w:bodyDiv w:val="1"/>
      <w:marLeft w:val="0"/>
      <w:marRight w:val="0"/>
      <w:marTop w:val="0"/>
      <w:marBottom w:val="0"/>
      <w:divBdr>
        <w:top w:val="none" w:sz="0" w:space="0" w:color="auto"/>
        <w:left w:val="none" w:sz="0" w:space="0" w:color="auto"/>
        <w:bottom w:val="none" w:sz="0" w:space="0" w:color="auto"/>
        <w:right w:val="none" w:sz="0" w:space="0" w:color="auto"/>
      </w:divBdr>
    </w:div>
    <w:div w:id="2017226827">
      <w:bodyDiv w:val="1"/>
      <w:marLeft w:val="0"/>
      <w:marRight w:val="0"/>
      <w:marTop w:val="0"/>
      <w:marBottom w:val="0"/>
      <w:divBdr>
        <w:top w:val="none" w:sz="0" w:space="0" w:color="auto"/>
        <w:left w:val="none" w:sz="0" w:space="0" w:color="auto"/>
        <w:bottom w:val="none" w:sz="0" w:space="0" w:color="auto"/>
        <w:right w:val="none" w:sz="0" w:space="0" w:color="auto"/>
      </w:divBdr>
    </w:div>
    <w:div w:id="2052029006">
      <w:bodyDiv w:val="1"/>
      <w:marLeft w:val="0"/>
      <w:marRight w:val="0"/>
      <w:marTop w:val="0"/>
      <w:marBottom w:val="0"/>
      <w:divBdr>
        <w:top w:val="none" w:sz="0" w:space="0" w:color="auto"/>
        <w:left w:val="none" w:sz="0" w:space="0" w:color="auto"/>
        <w:bottom w:val="none" w:sz="0" w:space="0" w:color="auto"/>
        <w:right w:val="none" w:sz="0" w:space="0" w:color="auto"/>
      </w:divBdr>
      <w:divsChild>
        <w:div w:id="174200239">
          <w:marLeft w:val="0"/>
          <w:marRight w:val="0"/>
          <w:marTop w:val="0"/>
          <w:marBottom w:val="240"/>
          <w:divBdr>
            <w:top w:val="none" w:sz="0" w:space="0" w:color="auto"/>
            <w:left w:val="none" w:sz="0" w:space="0" w:color="auto"/>
            <w:bottom w:val="none" w:sz="0" w:space="0" w:color="auto"/>
            <w:right w:val="none" w:sz="0" w:space="0" w:color="auto"/>
          </w:divBdr>
        </w:div>
      </w:divsChild>
    </w:div>
    <w:div w:id="2072843957">
      <w:bodyDiv w:val="1"/>
      <w:marLeft w:val="0"/>
      <w:marRight w:val="0"/>
      <w:marTop w:val="0"/>
      <w:marBottom w:val="0"/>
      <w:divBdr>
        <w:top w:val="none" w:sz="0" w:space="0" w:color="auto"/>
        <w:left w:val="none" w:sz="0" w:space="0" w:color="auto"/>
        <w:bottom w:val="none" w:sz="0" w:space="0" w:color="auto"/>
        <w:right w:val="none" w:sz="0" w:space="0" w:color="auto"/>
      </w:divBdr>
    </w:div>
    <w:div w:id="212075687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5.png"/><Relationship Id="rId21" Type="http://schemas.openxmlformats.org/officeDocument/2006/relationships/header" Target="head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almsaeedstudio.com/preview" TargetMode="External"/><Relationship Id="rId11" Type="http://schemas.openxmlformats.org/officeDocument/2006/relationships/hyperlink" Target="http://sky.pingpong-labs.com/docs/2.0/modules" TargetMode="External"/><Relationship Id="rId12" Type="http://schemas.openxmlformats.org/officeDocument/2006/relationships/hyperlink" Target="http://sky.pingpong-labs.com/docs/2.0/menus" TargetMode="External"/><Relationship Id="rId13" Type="http://schemas.openxmlformats.org/officeDocument/2006/relationships/hyperlink" Target="http://sky.pingpong-labs.com/docs/2.0/widget" TargetMode="External"/><Relationship Id="rId14" Type="http://schemas.openxmlformats.org/officeDocument/2006/relationships/hyperlink" Target="https://github.com/uxweb/sweet-alert" TargetMode="External"/><Relationship Id="rId15" Type="http://schemas.openxmlformats.org/officeDocument/2006/relationships/hyperlink" Target="https://github.com/laracasts/flash" TargetMode="External"/><Relationship Id="rId16" Type="http://schemas.openxmlformats.org/officeDocument/2006/relationships/hyperlink" Target="https://cartalyst.com/manual/sentinel/2.0" TargetMode="Externa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094200-31BE-3F40-96C1-8EF23E3DF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14</Pages>
  <Words>2089</Words>
  <Characters>11908</Characters>
  <Application>Microsoft Macintosh Word</Application>
  <DocSecurity>0</DocSecurity>
  <Lines>99</Lines>
  <Paragraphs>27</Paragraphs>
  <ScaleCrop>false</ScaleCrop>
  <Company>Estrategias en Software S.A. de C.V.</Company>
  <LinksUpToDate>false</LinksUpToDate>
  <CharactersWithSpaces>13970</CharactersWithSpaces>
  <SharedDoc>false</SharedDoc>
  <HLinks>
    <vt:vector size="24" baseType="variant">
      <vt:variant>
        <vt:i4>2293805</vt:i4>
      </vt:variant>
      <vt:variant>
        <vt:i4>3</vt:i4>
      </vt:variant>
      <vt:variant>
        <vt:i4>0</vt:i4>
      </vt:variant>
      <vt:variant>
        <vt:i4>5</vt:i4>
      </vt:variant>
      <vt:variant>
        <vt:lpwstr>http://www.estrasol.com.mx</vt:lpwstr>
      </vt:variant>
      <vt:variant>
        <vt:lpwstr/>
      </vt:variant>
      <vt:variant>
        <vt:i4>1572978</vt:i4>
      </vt:variant>
      <vt:variant>
        <vt:i4>0</vt:i4>
      </vt:variant>
      <vt:variant>
        <vt:i4>0</vt:i4>
      </vt:variant>
      <vt:variant>
        <vt:i4>5</vt:i4>
      </vt:variant>
      <vt:variant>
        <vt:lpwstr>mailto:adiaz@estrasol.com.mx</vt:lpwstr>
      </vt:variant>
      <vt:variant>
        <vt:lpwstr/>
      </vt:variant>
      <vt:variant>
        <vt:i4>131191</vt:i4>
      </vt:variant>
      <vt:variant>
        <vt:i4>-1</vt:i4>
      </vt:variant>
      <vt:variant>
        <vt:i4>2062</vt:i4>
      </vt:variant>
      <vt:variant>
        <vt:i4>1</vt:i4>
      </vt:variant>
      <vt:variant>
        <vt:lpwstr>backgroundSoftwearFactory</vt:lpwstr>
      </vt:variant>
      <vt:variant>
        <vt:lpwstr/>
      </vt:variant>
      <vt:variant>
        <vt:i4>5111851</vt:i4>
      </vt:variant>
      <vt:variant>
        <vt:i4>-1</vt:i4>
      </vt:variant>
      <vt:variant>
        <vt:i4>2063</vt:i4>
      </vt:variant>
      <vt:variant>
        <vt:i4>1</vt:i4>
      </vt:variant>
      <vt:variant>
        <vt:lpwstr>background_interior_softwarefactory</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Kontiki Velasco</cp:lastModifiedBy>
  <cp:revision>50</cp:revision>
  <cp:lastPrinted>2011-09-10T16:24:00Z</cp:lastPrinted>
  <dcterms:created xsi:type="dcterms:W3CDTF">2015-11-02T19:33:00Z</dcterms:created>
  <dcterms:modified xsi:type="dcterms:W3CDTF">2015-11-23T20:00:00Z</dcterms:modified>
</cp:coreProperties>
</file>